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100"/>
        <w:tblW w:w="5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tblGrid>
      <w:tr w:rsidR="0080271E" w:rsidRPr="00893E67" w14:paraId="7C402961" w14:textId="77777777" w:rsidTr="0080271E">
        <w:trPr>
          <w:trHeight w:val="87"/>
        </w:trPr>
        <w:tc>
          <w:tcPr>
            <w:tcW w:w="5536" w:type="dxa"/>
          </w:tcPr>
          <w:p w14:paraId="1BF0B443" w14:textId="77777777" w:rsidR="0080271E" w:rsidRPr="00B360CC" w:rsidRDefault="0080271E" w:rsidP="0080271E">
            <w:pPr>
              <w:widowControl w:val="0"/>
              <w:tabs>
                <w:tab w:val="left" w:pos="7140"/>
              </w:tabs>
              <w:autoSpaceDE w:val="0"/>
              <w:autoSpaceDN w:val="0"/>
              <w:adjustRightInd w:val="0"/>
              <w:jc w:val="center"/>
              <w:rPr>
                <w:rFonts w:ascii="Cambria" w:hAnsi="Cambria" w:cs="Cambria"/>
                <w:b/>
                <w:bCs/>
                <w:color w:val="2887BE"/>
                <w:sz w:val="24"/>
                <w:szCs w:val="24"/>
              </w:rPr>
            </w:pPr>
            <w:r w:rsidRPr="00B360CC">
              <w:rPr>
                <w:rFonts w:ascii="Cambria" w:hAnsi="Cambria" w:cs="Cambria"/>
                <w:b/>
                <w:bCs/>
                <w:color w:val="2887BE"/>
                <w:sz w:val="24"/>
                <w:szCs w:val="24"/>
              </w:rPr>
              <w:t xml:space="preserve">Contact:  </w:t>
            </w:r>
            <w:hyperlink r:id="rId5" w:history="1">
              <w:r w:rsidRPr="00B360CC">
                <w:rPr>
                  <w:rStyle w:val="Hyperlink"/>
                  <w:rFonts w:ascii="Cambria" w:hAnsi="Cambria" w:cs="Cambria"/>
                  <w:color w:val="2887BE"/>
                  <w:sz w:val="24"/>
                  <w:szCs w:val="24"/>
                </w:rPr>
                <w:t>www.athakar.me</w:t>
              </w:r>
            </w:hyperlink>
            <w:r w:rsidRPr="00B360CC">
              <w:rPr>
                <w:rFonts w:ascii="Cambria" w:hAnsi="Cambria" w:cs="Cambria"/>
                <w:b/>
                <w:bCs/>
                <w:color w:val="2887BE"/>
                <w:sz w:val="24"/>
                <w:szCs w:val="24"/>
              </w:rPr>
              <w:t xml:space="preserve"> |  </w:t>
            </w:r>
            <w:hyperlink r:id="rId6" w:history="1">
              <w:r w:rsidRPr="00B360CC">
                <w:rPr>
                  <w:rStyle w:val="Hyperlink"/>
                  <w:rFonts w:ascii="Cambria" w:hAnsi="Cambria" w:cs="Cambria"/>
                  <w:color w:val="2887BE"/>
                  <w:sz w:val="24"/>
                  <w:szCs w:val="24"/>
                </w:rPr>
                <w:t>ankrthk@gmail.com</w:t>
              </w:r>
            </w:hyperlink>
            <w:r w:rsidRPr="00B360CC">
              <w:rPr>
                <w:rFonts w:ascii="Cambria" w:hAnsi="Cambria" w:cs="Cambria"/>
                <w:b/>
                <w:bCs/>
                <w:color w:val="2887BE"/>
                <w:sz w:val="24"/>
                <w:szCs w:val="24"/>
              </w:rPr>
              <w:t xml:space="preserve">                  +91 9033619648</w:t>
            </w:r>
          </w:p>
        </w:tc>
      </w:tr>
      <w:tr w:rsidR="0080271E" w:rsidRPr="00893E67" w14:paraId="0EDD2E02" w14:textId="77777777" w:rsidTr="0080271E">
        <w:trPr>
          <w:trHeight w:val="87"/>
        </w:trPr>
        <w:tc>
          <w:tcPr>
            <w:tcW w:w="5536" w:type="dxa"/>
          </w:tcPr>
          <w:p w14:paraId="44807389" w14:textId="77777777" w:rsidR="0080271E" w:rsidRPr="005E3EA9" w:rsidRDefault="0080271E" w:rsidP="0080271E">
            <w:pPr>
              <w:widowControl w:val="0"/>
              <w:tabs>
                <w:tab w:val="left" w:pos="7140"/>
              </w:tabs>
              <w:autoSpaceDE w:val="0"/>
              <w:autoSpaceDN w:val="0"/>
              <w:adjustRightInd w:val="0"/>
              <w:rPr>
                <w:rFonts w:ascii="Cambria" w:hAnsi="Cambria" w:cs="Cambria"/>
                <w:b/>
                <w:bCs/>
                <w:color w:val="0070C0"/>
                <w:sz w:val="24"/>
                <w:szCs w:val="24"/>
              </w:rPr>
            </w:pPr>
          </w:p>
        </w:tc>
      </w:tr>
    </w:tbl>
    <w:p w14:paraId="563AB108" w14:textId="77777777" w:rsidR="00200E1C" w:rsidRDefault="005E3EA9" w:rsidP="00675A40">
      <w:pPr>
        <w:widowControl w:val="0"/>
        <w:tabs>
          <w:tab w:val="left" w:pos="7140"/>
        </w:tabs>
        <w:autoSpaceDE w:val="0"/>
        <w:autoSpaceDN w:val="0"/>
        <w:adjustRightInd w:val="0"/>
        <w:spacing w:after="0" w:line="240" w:lineRule="auto"/>
        <w:rPr>
          <w:rFonts w:ascii="Times New Roman" w:hAnsi="Times New Roman"/>
          <w:sz w:val="24"/>
          <w:szCs w:val="24"/>
        </w:rPr>
      </w:pPr>
      <w:r>
        <w:rPr>
          <w:rFonts w:ascii="Cambria" w:hAnsi="Cambria" w:cs="Cambria"/>
          <w:b/>
          <w:bCs/>
          <w:sz w:val="48"/>
          <w:szCs w:val="48"/>
        </w:rPr>
        <w:t xml:space="preserve"> </w:t>
      </w:r>
      <w:r w:rsidR="00200E1C">
        <w:rPr>
          <w:rFonts w:ascii="Cambria" w:hAnsi="Cambria" w:cs="Cambria"/>
          <w:b/>
          <w:bCs/>
          <w:sz w:val="48"/>
          <w:szCs w:val="48"/>
        </w:rPr>
        <w:t>Ankit Thakkar</w:t>
      </w:r>
      <w:r w:rsidR="00893E67">
        <w:rPr>
          <w:rFonts w:ascii="Cambria" w:hAnsi="Cambria" w:cs="Cambria"/>
          <w:b/>
          <w:bCs/>
          <w:sz w:val="48"/>
          <w:szCs w:val="48"/>
        </w:rPr>
        <w:tab/>
        <w:t xml:space="preserve"> </w:t>
      </w:r>
    </w:p>
    <w:p w14:paraId="24A6637D" w14:textId="77777777" w:rsidR="00200E1C" w:rsidRDefault="00200E1C" w:rsidP="00DE261F">
      <w:pPr>
        <w:widowControl w:val="0"/>
        <w:autoSpaceDE w:val="0"/>
        <w:autoSpaceDN w:val="0"/>
        <w:adjustRightInd w:val="0"/>
        <w:spacing w:after="0" w:line="240" w:lineRule="auto"/>
        <w:ind w:left="460" w:firstLine="260"/>
        <w:rPr>
          <w:rFonts w:ascii="Times New Roman" w:hAnsi="Times New Roman"/>
          <w:sz w:val="24"/>
          <w:szCs w:val="24"/>
        </w:rPr>
      </w:pPr>
      <w:r>
        <w:rPr>
          <w:rFonts w:ascii="Arial" w:hAnsi="Arial" w:cs="Arial"/>
          <w:b/>
          <w:bCs/>
          <w:color w:val="2887BE"/>
          <w:sz w:val="20"/>
          <w:szCs w:val="20"/>
        </w:rPr>
        <w:t xml:space="preserve"> User Interface Developer</w:t>
      </w:r>
    </w:p>
    <w:p w14:paraId="1E437540"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1CF5CCA1"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1CB7EEB1"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574CCA9A" w14:textId="77777777" w:rsidR="00200E1C" w:rsidRDefault="00200E1C">
      <w:pPr>
        <w:widowControl w:val="0"/>
        <w:autoSpaceDE w:val="0"/>
        <w:autoSpaceDN w:val="0"/>
        <w:adjustRightInd w:val="0"/>
        <w:spacing w:after="0" w:line="266" w:lineRule="exact"/>
        <w:rPr>
          <w:rFonts w:ascii="Times New Roman" w:hAnsi="Times New Roman"/>
          <w:sz w:val="24"/>
          <w:szCs w:val="24"/>
        </w:rPr>
      </w:pPr>
    </w:p>
    <w:p w14:paraId="380548AB" w14:textId="77777777" w:rsidR="00205E20" w:rsidRPr="00205E20" w:rsidRDefault="00537429" w:rsidP="009252F4">
      <w:pPr>
        <w:widowControl w:val="0"/>
        <w:suppressAutoHyphens/>
        <w:autoSpaceDE w:val="0"/>
        <w:spacing w:after="0" w:line="320" w:lineRule="atLeast"/>
        <w:ind w:left="720" w:hanging="720"/>
        <w:jc w:val="both"/>
        <w:rPr>
          <w:rFonts w:ascii="Calibri" w:hAnsi="Calibri" w:cs="Calibri"/>
          <w:color w:val="515151"/>
          <w:sz w:val="24"/>
          <w:szCs w:val="24"/>
        </w:rPr>
      </w:pPr>
      <w:r>
        <w:rPr>
          <w:rFonts w:ascii="Calibri" w:hAnsi="Calibri" w:cs="Calibri"/>
          <w:color w:val="515151"/>
          <w:sz w:val="24"/>
          <w:szCs w:val="24"/>
        </w:rPr>
        <w:t xml:space="preserve">             </w:t>
      </w:r>
      <w:r w:rsidR="007D3743">
        <w:rPr>
          <w:rFonts w:ascii="Calibri" w:hAnsi="Calibri" w:cs="Calibri"/>
          <w:color w:val="515151"/>
          <w:sz w:val="24"/>
          <w:szCs w:val="24"/>
        </w:rPr>
        <w:t xml:space="preserve">           </w:t>
      </w:r>
      <w:r w:rsidR="003E6332">
        <w:rPr>
          <w:rFonts w:ascii="Calibri" w:hAnsi="Calibri" w:cs="Calibri"/>
          <w:color w:val="515151"/>
          <w:sz w:val="24"/>
          <w:szCs w:val="24"/>
        </w:rPr>
        <w:t>7</w:t>
      </w:r>
      <w:r w:rsidR="00205E20" w:rsidRPr="00205E20">
        <w:rPr>
          <w:rFonts w:ascii="Calibri" w:hAnsi="Calibri" w:cs="Calibri"/>
          <w:color w:val="515151"/>
          <w:sz w:val="24"/>
          <w:szCs w:val="24"/>
        </w:rPr>
        <w:t xml:space="preserve"> years of experience in User Interface Development. I have designed and developed </w:t>
      </w:r>
      <w:r w:rsidR="00D644EA">
        <w:rPr>
          <w:rFonts w:ascii="Calibri" w:hAnsi="Calibri" w:cs="Calibri"/>
          <w:color w:val="515151"/>
          <w:sz w:val="24"/>
          <w:szCs w:val="24"/>
        </w:rPr>
        <w:t xml:space="preserve">numerous </w:t>
      </w:r>
      <w:r w:rsidR="00205E20" w:rsidRPr="00205E20">
        <w:rPr>
          <w:rFonts w:ascii="Calibri" w:hAnsi="Calibri" w:cs="Calibri"/>
          <w:color w:val="515151"/>
          <w:sz w:val="24"/>
          <w:szCs w:val="24"/>
        </w:rPr>
        <w:t xml:space="preserve">responsive web pages &amp; websites. I am updated with latest </w:t>
      </w:r>
      <w:r w:rsidR="009252F4" w:rsidRPr="00205E20">
        <w:rPr>
          <w:rFonts w:ascii="Calibri" w:hAnsi="Calibri" w:cs="Calibri"/>
          <w:color w:val="515151"/>
          <w:sz w:val="24"/>
          <w:szCs w:val="24"/>
        </w:rPr>
        <w:t>Front-End</w:t>
      </w:r>
      <w:r w:rsidR="00205E20" w:rsidRPr="00205E20">
        <w:rPr>
          <w:rFonts w:ascii="Calibri" w:hAnsi="Calibri" w:cs="Calibri"/>
          <w:color w:val="515151"/>
          <w:sz w:val="24"/>
          <w:szCs w:val="24"/>
        </w:rPr>
        <w:t xml:space="preserve"> web technology, Frameworks and Libraries.</w:t>
      </w:r>
    </w:p>
    <w:p w14:paraId="3DC18FFA" w14:textId="77777777" w:rsidR="00205E20" w:rsidRDefault="00205E20">
      <w:pPr>
        <w:widowControl w:val="0"/>
        <w:autoSpaceDE w:val="0"/>
        <w:autoSpaceDN w:val="0"/>
        <w:adjustRightInd w:val="0"/>
        <w:spacing w:after="0" w:line="200" w:lineRule="exact"/>
        <w:rPr>
          <w:rFonts w:ascii="Times New Roman" w:hAnsi="Times New Roman"/>
          <w:sz w:val="24"/>
          <w:szCs w:val="24"/>
        </w:rPr>
      </w:pPr>
    </w:p>
    <w:p w14:paraId="45BD4B14" w14:textId="77777777" w:rsidR="00200E1C" w:rsidRDefault="00200E1C">
      <w:pPr>
        <w:widowControl w:val="0"/>
        <w:autoSpaceDE w:val="0"/>
        <w:autoSpaceDN w:val="0"/>
        <w:adjustRightInd w:val="0"/>
        <w:spacing w:after="0" w:line="309" w:lineRule="exact"/>
        <w:rPr>
          <w:rFonts w:ascii="Times New Roman" w:hAnsi="Times New Roman"/>
          <w:sz w:val="24"/>
          <w:szCs w:val="24"/>
        </w:rPr>
      </w:pPr>
    </w:p>
    <w:tbl>
      <w:tblPr>
        <w:tblW w:w="10760" w:type="dxa"/>
        <w:tblInd w:w="420" w:type="dxa"/>
        <w:tblLayout w:type="fixed"/>
        <w:tblCellMar>
          <w:left w:w="0" w:type="dxa"/>
          <w:right w:w="0" w:type="dxa"/>
        </w:tblCellMar>
        <w:tblLook w:val="0000" w:firstRow="0" w:lastRow="0" w:firstColumn="0" w:lastColumn="0" w:noHBand="0" w:noVBand="0"/>
      </w:tblPr>
      <w:tblGrid>
        <w:gridCol w:w="3240"/>
        <w:gridCol w:w="2180"/>
        <w:gridCol w:w="680"/>
        <w:gridCol w:w="4640"/>
        <w:gridCol w:w="20"/>
      </w:tblGrid>
      <w:tr w:rsidR="00200E1C" w14:paraId="2E1B430B" w14:textId="77777777" w:rsidTr="002914BE">
        <w:trPr>
          <w:trHeight w:val="180"/>
        </w:trPr>
        <w:tc>
          <w:tcPr>
            <w:tcW w:w="3240" w:type="dxa"/>
            <w:vMerge w:val="restart"/>
            <w:tcBorders>
              <w:top w:val="nil"/>
              <w:left w:val="nil"/>
              <w:bottom w:val="nil"/>
              <w:right w:val="nil"/>
            </w:tcBorders>
            <w:vAlign w:val="bottom"/>
          </w:tcPr>
          <w:p w14:paraId="09F60F44" w14:textId="77777777" w:rsidR="00200E1C" w:rsidRDefault="00200E1C">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4770B4"/>
              </w:rPr>
              <w:t xml:space="preserve">CORE </w:t>
            </w:r>
            <w:r w:rsidR="006C7AE7">
              <w:rPr>
                <w:rFonts w:ascii="Arial" w:hAnsi="Arial" w:cs="Arial"/>
                <w:b/>
                <w:bCs/>
                <w:color w:val="4770B4"/>
              </w:rPr>
              <w:t>COMPTENENCIES:</w:t>
            </w:r>
          </w:p>
        </w:tc>
        <w:tc>
          <w:tcPr>
            <w:tcW w:w="2180" w:type="dxa"/>
            <w:tcBorders>
              <w:top w:val="nil"/>
              <w:left w:val="nil"/>
              <w:bottom w:val="single" w:sz="8" w:space="0" w:color="2887BE"/>
              <w:right w:val="nil"/>
            </w:tcBorders>
            <w:vAlign w:val="bottom"/>
          </w:tcPr>
          <w:p w14:paraId="3FB464BE" w14:textId="77777777" w:rsidR="00200E1C" w:rsidRDefault="00200E1C">
            <w:pPr>
              <w:widowControl w:val="0"/>
              <w:autoSpaceDE w:val="0"/>
              <w:autoSpaceDN w:val="0"/>
              <w:adjustRightInd w:val="0"/>
              <w:spacing w:after="0" w:line="240" w:lineRule="auto"/>
              <w:rPr>
                <w:rFonts w:ascii="Times New Roman" w:hAnsi="Times New Roman"/>
                <w:sz w:val="15"/>
                <w:szCs w:val="15"/>
              </w:rPr>
            </w:pPr>
          </w:p>
        </w:tc>
        <w:tc>
          <w:tcPr>
            <w:tcW w:w="680" w:type="dxa"/>
            <w:tcBorders>
              <w:top w:val="nil"/>
              <w:left w:val="nil"/>
              <w:bottom w:val="single" w:sz="8" w:space="0" w:color="2887BE"/>
              <w:right w:val="nil"/>
            </w:tcBorders>
            <w:vAlign w:val="bottom"/>
          </w:tcPr>
          <w:p w14:paraId="068999FB" w14:textId="77777777" w:rsidR="00200E1C" w:rsidRDefault="00200E1C">
            <w:pPr>
              <w:widowControl w:val="0"/>
              <w:autoSpaceDE w:val="0"/>
              <w:autoSpaceDN w:val="0"/>
              <w:adjustRightInd w:val="0"/>
              <w:spacing w:after="0" w:line="240" w:lineRule="auto"/>
              <w:rPr>
                <w:rFonts w:ascii="Times New Roman" w:hAnsi="Times New Roman"/>
                <w:sz w:val="15"/>
                <w:szCs w:val="15"/>
              </w:rPr>
            </w:pPr>
          </w:p>
        </w:tc>
        <w:tc>
          <w:tcPr>
            <w:tcW w:w="4640" w:type="dxa"/>
            <w:tcBorders>
              <w:top w:val="nil"/>
              <w:left w:val="nil"/>
              <w:bottom w:val="single" w:sz="8" w:space="0" w:color="2887BE"/>
              <w:right w:val="nil"/>
            </w:tcBorders>
            <w:vAlign w:val="bottom"/>
          </w:tcPr>
          <w:p w14:paraId="67E4D433" w14:textId="77777777" w:rsidR="00200E1C" w:rsidRDefault="00200E1C">
            <w:pPr>
              <w:widowControl w:val="0"/>
              <w:autoSpaceDE w:val="0"/>
              <w:autoSpaceDN w:val="0"/>
              <w:adjustRightInd w:val="0"/>
              <w:spacing w:after="0" w:line="240" w:lineRule="auto"/>
              <w:rPr>
                <w:rFonts w:ascii="Times New Roman" w:hAnsi="Times New Roman"/>
                <w:sz w:val="15"/>
                <w:szCs w:val="15"/>
              </w:rPr>
            </w:pPr>
          </w:p>
        </w:tc>
        <w:tc>
          <w:tcPr>
            <w:tcW w:w="20" w:type="dxa"/>
            <w:tcBorders>
              <w:top w:val="nil"/>
              <w:left w:val="nil"/>
              <w:bottom w:val="nil"/>
              <w:right w:val="nil"/>
            </w:tcBorders>
            <w:vAlign w:val="bottom"/>
          </w:tcPr>
          <w:p w14:paraId="50AD9433" w14:textId="77777777" w:rsidR="00200E1C" w:rsidRDefault="00200E1C">
            <w:pPr>
              <w:widowControl w:val="0"/>
              <w:autoSpaceDE w:val="0"/>
              <w:autoSpaceDN w:val="0"/>
              <w:adjustRightInd w:val="0"/>
              <w:spacing w:after="0" w:line="240" w:lineRule="auto"/>
              <w:rPr>
                <w:rFonts w:ascii="Times New Roman" w:hAnsi="Times New Roman"/>
                <w:sz w:val="2"/>
                <w:szCs w:val="2"/>
              </w:rPr>
            </w:pPr>
          </w:p>
        </w:tc>
      </w:tr>
      <w:tr w:rsidR="00200E1C" w14:paraId="08F9A4D2" w14:textId="77777777" w:rsidTr="002914BE">
        <w:trPr>
          <w:trHeight w:val="143"/>
        </w:trPr>
        <w:tc>
          <w:tcPr>
            <w:tcW w:w="3240" w:type="dxa"/>
            <w:vMerge/>
            <w:tcBorders>
              <w:top w:val="nil"/>
              <w:left w:val="nil"/>
              <w:bottom w:val="nil"/>
              <w:right w:val="nil"/>
            </w:tcBorders>
            <w:vAlign w:val="bottom"/>
          </w:tcPr>
          <w:p w14:paraId="66E7C0A7" w14:textId="77777777" w:rsidR="00200E1C" w:rsidRDefault="00200E1C">
            <w:pPr>
              <w:widowControl w:val="0"/>
              <w:autoSpaceDE w:val="0"/>
              <w:autoSpaceDN w:val="0"/>
              <w:adjustRightInd w:val="0"/>
              <w:spacing w:after="0" w:line="240" w:lineRule="auto"/>
              <w:rPr>
                <w:rFonts w:ascii="Times New Roman" w:hAnsi="Times New Roman"/>
                <w:sz w:val="12"/>
                <w:szCs w:val="12"/>
              </w:rPr>
            </w:pPr>
          </w:p>
        </w:tc>
        <w:tc>
          <w:tcPr>
            <w:tcW w:w="2180" w:type="dxa"/>
            <w:tcBorders>
              <w:top w:val="nil"/>
              <w:left w:val="nil"/>
              <w:bottom w:val="nil"/>
              <w:right w:val="nil"/>
            </w:tcBorders>
            <w:vAlign w:val="bottom"/>
          </w:tcPr>
          <w:p w14:paraId="63D6C7B1" w14:textId="77777777" w:rsidR="00200E1C" w:rsidRDefault="00200E1C">
            <w:pPr>
              <w:widowControl w:val="0"/>
              <w:autoSpaceDE w:val="0"/>
              <w:autoSpaceDN w:val="0"/>
              <w:adjustRightInd w:val="0"/>
              <w:spacing w:after="0" w:line="240" w:lineRule="auto"/>
              <w:rPr>
                <w:rFonts w:ascii="Times New Roman" w:hAnsi="Times New Roman"/>
                <w:sz w:val="12"/>
                <w:szCs w:val="12"/>
              </w:rPr>
            </w:pPr>
          </w:p>
        </w:tc>
        <w:tc>
          <w:tcPr>
            <w:tcW w:w="680" w:type="dxa"/>
            <w:tcBorders>
              <w:top w:val="nil"/>
              <w:left w:val="nil"/>
              <w:bottom w:val="nil"/>
              <w:right w:val="nil"/>
            </w:tcBorders>
            <w:vAlign w:val="bottom"/>
          </w:tcPr>
          <w:p w14:paraId="41B7C943" w14:textId="77777777" w:rsidR="00200E1C" w:rsidRDefault="00200E1C">
            <w:pPr>
              <w:widowControl w:val="0"/>
              <w:autoSpaceDE w:val="0"/>
              <w:autoSpaceDN w:val="0"/>
              <w:adjustRightInd w:val="0"/>
              <w:spacing w:after="0" w:line="240" w:lineRule="auto"/>
              <w:rPr>
                <w:rFonts w:ascii="Times New Roman" w:hAnsi="Times New Roman"/>
                <w:sz w:val="12"/>
                <w:szCs w:val="12"/>
              </w:rPr>
            </w:pPr>
          </w:p>
        </w:tc>
        <w:tc>
          <w:tcPr>
            <w:tcW w:w="4640" w:type="dxa"/>
            <w:tcBorders>
              <w:top w:val="nil"/>
              <w:left w:val="nil"/>
              <w:bottom w:val="nil"/>
              <w:right w:val="nil"/>
            </w:tcBorders>
            <w:vAlign w:val="bottom"/>
          </w:tcPr>
          <w:p w14:paraId="42B0E1C3" w14:textId="77777777" w:rsidR="00200E1C" w:rsidRDefault="00200E1C">
            <w:pPr>
              <w:widowControl w:val="0"/>
              <w:autoSpaceDE w:val="0"/>
              <w:autoSpaceDN w:val="0"/>
              <w:adjustRightInd w:val="0"/>
              <w:spacing w:after="0" w:line="240" w:lineRule="auto"/>
              <w:rPr>
                <w:rFonts w:ascii="Times New Roman" w:hAnsi="Times New Roman"/>
                <w:sz w:val="12"/>
                <w:szCs w:val="12"/>
              </w:rPr>
            </w:pPr>
          </w:p>
        </w:tc>
        <w:tc>
          <w:tcPr>
            <w:tcW w:w="20" w:type="dxa"/>
            <w:tcBorders>
              <w:top w:val="nil"/>
              <w:left w:val="nil"/>
              <w:bottom w:val="nil"/>
              <w:right w:val="nil"/>
            </w:tcBorders>
            <w:vAlign w:val="bottom"/>
          </w:tcPr>
          <w:p w14:paraId="16D1C830" w14:textId="77777777" w:rsidR="00200E1C" w:rsidRDefault="00200E1C">
            <w:pPr>
              <w:widowControl w:val="0"/>
              <w:autoSpaceDE w:val="0"/>
              <w:autoSpaceDN w:val="0"/>
              <w:adjustRightInd w:val="0"/>
              <w:spacing w:after="0" w:line="240" w:lineRule="auto"/>
              <w:rPr>
                <w:rFonts w:ascii="Times New Roman" w:hAnsi="Times New Roman"/>
                <w:sz w:val="2"/>
                <w:szCs w:val="2"/>
              </w:rPr>
            </w:pPr>
          </w:p>
        </w:tc>
      </w:tr>
      <w:tr w:rsidR="00200E1C" w14:paraId="206EDE73" w14:textId="77777777" w:rsidTr="002914BE">
        <w:trPr>
          <w:trHeight w:val="516"/>
        </w:trPr>
        <w:tc>
          <w:tcPr>
            <w:tcW w:w="5420" w:type="dxa"/>
            <w:gridSpan w:val="2"/>
            <w:tcBorders>
              <w:top w:val="nil"/>
              <w:left w:val="nil"/>
              <w:bottom w:val="nil"/>
              <w:right w:val="nil"/>
            </w:tcBorders>
            <w:vAlign w:val="bottom"/>
          </w:tcPr>
          <w:p w14:paraId="6C34B56C" w14:textId="77777777" w:rsidR="00200E1C" w:rsidRDefault="00200E1C">
            <w:pPr>
              <w:widowControl w:val="0"/>
              <w:autoSpaceDE w:val="0"/>
              <w:autoSpaceDN w:val="0"/>
              <w:adjustRightInd w:val="0"/>
              <w:spacing w:after="0" w:line="240" w:lineRule="auto"/>
              <w:ind w:left="800"/>
              <w:rPr>
                <w:rFonts w:ascii="Times New Roman" w:hAnsi="Times New Roman"/>
                <w:sz w:val="24"/>
                <w:szCs w:val="24"/>
              </w:rPr>
            </w:pPr>
            <w:r>
              <w:rPr>
                <w:rFonts w:ascii="Calibri" w:hAnsi="Calibri" w:cs="Calibri"/>
                <w:color w:val="232830"/>
                <w:sz w:val="24"/>
                <w:szCs w:val="24"/>
              </w:rPr>
              <w:t>• UI Performance</w:t>
            </w:r>
          </w:p>
        </w:tc>
        <w:tc>
          <w:tcPr>
            <w:tcW w:w="5320" w:type="dxa"/>
            <w:gridSpan w:val="2"/>
            <w:tcBorders>
              <w:top w:val="nil"/>
              <w:left w:val="nil"/>
              <w:bottom w:val="nil"/>
              <w:right w:val="nil"/>
            </w:tcBorders>
            <w:vAlign w:val="bottom"/>
          </w:tcPr>
          <w:p w14:paraId="3D20E5B9" w14:textId="77777777" w:rsidR="00200E1C" w:rsidRDefault="00200E1C" w:rsidP="002914BE">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232830"/>
                <w:sz w:val="24"/>
                <w:szCs w:val="24"/>
              </w:rPr>
              <w:t xml:space="preserve">• </w:t>
            </w:r>
            <w:r w:rsidR="002914BE">
              <w:rPr>
                <w:rFonts w:ascii="Calibri" w:hAnsi="Calibri" w:cs="Calibri"/>
                <w:color w:val="232830"/>
                <w:sz w:val="24"/>
                <w:szCs w:val="24"/>
              </w:rPr>
              <w:t xml:space="preserve">Responsive web design </w:t>
            </w:r>
          </w:p>
        </w:tc>
        <w:tc>
          <w:tcPr>
            <w:tcW w:w="20" w:type="dxa"/>
            <w:tcBorders>
              <w:top w:val="nil"/>
              <w:left w:val="nil"/>
              <w:bottom w:val="nil"/>
              <w:right w:val="nil"/>
            </w:tcBorders>
            <w:vAlign w:val="bottom"/>
          </w:tcPr>
          <w:p w14:paraId="3219BCDB" w14:textId="77777777" w:rsidR="00200E1C" w:rsidRDefault="00200E1C">
            <w:pPr>
              <w:widowControl w:val="0"/>
              <w:autoSpaceDE w:val="0"/>
              <w:autoSpaceDN w:val="0"/>
              <w:adjustRightInd w:val="0"/>
              <w:spacing w:after="0" w:line="240" w:lineRule="auto"/>
              <w:rPr>
                <w:rFonts w:ascii="Times New Roman" w:hAnsi="Times New Roman"/>
                <w:sz w:val="2"/>
                <w:szCs w:val="2"/>
              </w:rPr>
            </w:pPr>
          </w:p>
        </w:tc>
      </w:tr>
      <w:tr w:rsidR="002914BE" w14:paraId="4214DE97" w14:textId="77777777" w:rsidTr="002914BE">
        <w:trPr>
          <w:trHeight w:val="354"/>
        </w:trPr>
        <w:tc>
          <w:tcPr>
            <w:tcW w:w="5420" w:type="dxa"/>
            <w:gridSpan w:val="2"/>
            <w:tcBorders>
              <w:top w:val="nil"/>
              <w:left w:val="nil"/>
              <w:bottom w:val="nil"/>
              <w:right w:val="nil"/>
            </w:tcBorders>
            <w:vAlign w:val="bottom"/>
          </w:tcPr>
          <w:p w14:paraId="5858A0CA" w14:textId="77777777" w:rsidR="002914BE" w:rsidRDefault="002914BE" w:rsidP="002914BE">
            <w:pPr>
              <w:widowControl w:val="0"/>
              <w:autoSpaceDE w:val="0"/>
              <w:autoSpaceDN w:val="0"/>
              <w:adjustRightInd w:val="0"/>
              <w:spacing w:after="0" w:line="240" w:lineRule="auto"/>
              <w:ind w:left="800"/>
              <w:rPr>
                <w:rFonts w:ascii="Times New Roman" w:hAnsi="Times New Roman"/>
                <w:sz w:val="24"/>
                <w:szCs w:val="24"/>
              </w:rPr>
            </w:pPr>
            <w:r>
              <w:rPr>
                <w:rFonts w:ascii="Calibri" w:hAnsi="Calibri" w:cs="Calibri"/>
                <w:color w:val="232830"/>
                <w:sz w:val="24"/>
                <w:szCs w:val="24"/>
              </w:rPr>
              <w:t xml:space="preserve">• Systematic working methodology  </w:t>
            </w:r>
          </w:p>
        </w:tc>
        <w:tc>
          <w:tcPr>
            <w:tcW w:w="680" w:type="dxa"/>
            <w:tcBorders>
              <w:top w:val="nil"/>
              <w:left w:val="nil"/>
              <w:bottom w:val="nil"/>
              <w:right w:val="nil"/>
            </w:tcBorders>
            <w:vAlign w:val="bottom"/>
          </w:tcPr>
          <w:p w14:paraId="5B1D5C5E" w14:textId="77777777" w:rsidR="002914BE" w:rsidRDefault="002914BE" w:rsidP="002914BE">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232830"/>
                <w:sz w:val="24"/>
                <w:szCs w:val="24"/>
              </w:rPr>
              <w:t>•</w:t>
            </w:r>
          </w:p>
        </w:tc>
        <w:tc>
          <w:tcPr>
            <w:tcW w:w="4640" w:type="dxa"/>
            <w:tcBorders>
              <w:top w:val="nil"/>
              <w:left w:val="nil"/>
              <w:bottom w:val="nil"/>
              <w:right w:val="nil"/>
            </w:tcBorders>
            <w:vAlign w:val="bottom"/>
          </w:tcPr>
          <w:p w14:paraId="106D6D13" w14:textId="77777777" w:rsidR="002914BE" w:rsidRDefault="002914BE" w:rsidP="002914BE">
            <w:pPr>
              <w:widowControl w:val="0"/>
              <w:autoSpaceDE w:val="0"/>
              <w:autoSpaceDN w:val="0"/>
              <w:adjustRightInd w:val="0"/>
              <w:spacing w:after="0" w:line="240" w:lineRule="auto"/>
              <w:rPr>
                <w:rFonts w:ascii="Times New Roman" w:hAnsi="Times New Roman"/>
                <w:sz w:val="24"/>
                <w:szCs w:val="24"/>
              </w:rPr>
            </w:pPr>
            <w:r>
              <w:rPr>
                <w:rFonts w:ascii="Calibri" w:hAnsi="Calibri" w:cs="Calibri"/>
                <w:color w:val="232830"/>
                <w:sz w:val="24"/>
                <w:szCs w:val="24"/>
              </w:rPr>
              <w:t>Time-efficient</w:t>
            </w:r>
          </w:p>
        </w:tc>
        <w:tc>
          <w:tcPr>
            <w:tcW w:w="20" w:type="dxa"/>
            <w:tcBorders>
              <w:top w:val="nil"/>
              <w:left w:val="nil"/>
              <w:bottom w:val="nil"/>
              <w:right w:val="nil"/>
            </w:tcBorders>
            <w:vAlign w:val="bottom"/>
          </w:tcPr>
          <w:p w14:paraId="50FE2D18" w14:textId="77777777" w:rsidR="002914BE" w:rsidRDefault="002914BE" w:rsidP="002914BE">
            <w:pPr>
              <w:widowControl w:val="0"/>
              <w:autoSpaceDE w:val="0"/>
              <w:autoSpaceDN w:val="0"/>
              <w:adjustRightInd w:val="0"/>
              <w:spacing w:after="0" w:line="240" w:lineRule="auto"/>
              <w:rPr>
                <w:rFonts w:ascii="Times New Roman" w:hAnsi="Times New Roman"/>
                <w:sz w:val="2"/>
                <w:szCs w:val="2"/>
              </w:rPr>
            </w:pPr>
          </w:p>
        </w:tc>
      </w:tr>
      <w:tr w:rsidR="002914BE" w14:paraId="4FC1CEA0" w14:textId="77777777" w:rsidTr="002914BE">
        <w:trPr>
          <w:trHeight w:val="354"/>
        </w:trPr>
        <w:tc>
          <w:tcPr>
            <w:tcW w:w="5420" w:type="dxa"/>
            <w:gridSpan w:val="2"/>
            <w:tcBorders>
              <w:top w:val="nil"/>
              <w:left w:val="nil"/>
              <w:bottom w:val="nil"/>
              <w:right w:val="nil"/>
            </w:tcBorders>
            <w:vAlign w:val="bottom"/>
          </w:tcPr>
          <w:p w14:paraId="35AC1DC6" w14:textId="77777777" w:rsidR="002914BE" w:rsidRDefault="002914BE" w:rsidP="002914BE">
            <w:pPr>
              <w:widowControl w:val="0"/>
              <w:autoSpaceDE w:val="0"/>
              <w:autoSpaceDN w:val="0"/>
              <w:adjustRightInd w:val="0"/>
              <w:spacing w:after="0" w:line="240" w:lineRule="auto"/>
              <w:ind w:left="800"/>
              <w:rPr>
                <w:rFonts w:ascii="Times New Roman" w:hAnsi="Times New Roman"/>
                <w:sz w:val="24"/>
                <w:szCs w:val="24"/>
              </w:rPr>
            </w:pPr>
            <w:r>
              <w:rPr>
                <w:rFonts w:ascii="Calibri" w:hAnsi="Calibri" w:cs="Calibri"/>
                <w:color w:val="232830"/>
                <w:sz w:val="24"/>
                <w:szCs w:val="24"/>
              </w:rPr>
              <w:t xml:space="preserve">• </w:t>
            </w:r>
            <w:r w:rsidRPr="002914BE">
              <w:rPr>
                <w:rFonts w:ascii="Calibri" w:hAnsi="Calibri" w:cs="Calibri"/>
                <w:color w:val="232830"/>
                <w:sz w:val="24"/>
                <w:szCs w:val="24"/>
              </w:rPr>
              <w:t>Trainer / Mentor / Interviewer</w:t>
            </w:r>
          </w:p>
        </w:tc>
        <w:tc>
          <w:tcPr>
            <w:tcW w:w="680" w:type="dxa"/>
            <w:tcBorders>
              <w:top w:val="nil"/>
              <w:left w:val="nil"/>
              <w:bottom w:val="nil"/>
              <w:right w:val="nil"/>
            </w:tcBorders>
            <w:vAlign w:val="bottom"/>
          </w:tcPr>
          <w:p w14:paraId="26FF0362" w14:textId="77777777" w:rsidR="002914BE" w:rsidRDefault="002914BE" w:rsidP="002914BE">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232830"/>
                <w:sz w:val="24"/>
                <w:szCs w:val="24"/>
              </w:rPr>
              <w:t>•</w:t>
            </w:r>
          </w:p>
        </w:tc>
        <w:tc>
          <w:tcPr>
            <w:tcW w:w="4640" w:type="dxa"/>
            <w:tcBorders>
              <w:top w:val="nil"/>
              <w:left w:val="nil"/>
              <w:bottom w:val="nil"/>
              <w:right w:val="nil"/>
            </w:tcBorders>
            <w:vAlign w:val="bottom"/>
          </w:tcPr>
          <w:p w14:paraId="203180E6" w14:textId="77777777" w:rsidR="002914BE" w:rsidRDefault="002914BE" w:rsidP="002914BE">
            <w:pPr>
              <w:widowControl w:val="0"/>
              <w:autoSpaceDE w:val="0"/>
              <w:autoSpaceDN w:val="0"/>
              <w:adjustRightInd w:val="0"/>
              <w:spacing w:after="0" w:line="240" w:lineRule="auto"/>
              <w:rPr>
                <w:rFonts w:ascii="Times New Roman" w:hAnsi="Times New Roman"/>
                <w:sz w:val="24"/>
                <w:szCs w:val="24"/>
              </w:rPr>
            </w:pPr>
            <w:r>
              <w:rPr>
                <w:rFonts w:ascii="Calibri" w:hAnsi="Calibri" w:cs="Calibri"/>
                <w:color w:val="232830"/>
                <w:sz w:val="24"/>
                <w:szCs w:val="24"/>
              </w:rPr>
              <w:t>Finding Creative and Effective Solution</w:t>
            </w:r>
          </w:p>
        </w:tc>
        <w:tc>
          <w:tcPr>
            <w:tcW w:w="20" w:type="dxa"/>
            <w:tcBorders>
              <w:top w:val="nil"/>
              <w:left w:val="nil"/>
              <w:bottom w:val="nil"/>
              <w:right w:val="nil"/>
            </w:tcBorders>
            <w:vAlign w:val="bottom"/>
          </w:tcPr>
          <w:p w14:paraId="262AB72C" w14:textId="77777777" w:rsidR="002914BE" w:rsidRDefault="002914BE" w:rsidP="002914BE">
            <w:pPr>
              <w:widowControl w:val="0"/>
              <w:autoSpaceDE w:val="0"/>
              <w:autoSpaceDN w:val="0"/>
              <w:adjustRightInd w:val="0"/>
              <w:spacing w:after="0" w:line="240" w:lineRule="auto"/>
              <w:rPr>
                <w:rFonts w:ascii="Times New Roman" w:hAnsi="Times New Roman"/>
                <w:sz w:val="2"/>
                <w:szCs w:val="2"/>
              </w:rPr>
            </w:pPr>
          </w:p>
        </w:tc>
      </w:tr>
      <w:tr w:rsidR="002914BE" w14:paraId="2F3DD50D" w14:textId="77777777" w:rsidTr="002914BE">
        <w:trPr>
          <w:trHeight w:val="354"/>
        </w:trPr>
        <w:tc>
          <w:tcPr>
            <w:tcW w:w="5420" w:type="dxa"/>
            <w:gridSpan w:val="2"/>
            <w:tcBorders>
              <w:top w:val="nil"/>
              <w:left w:val="nil"/>
              <w:bottom w:val="nil"/>
              <w:right w:val="nil"/>
            </w:tcBorders>
            <w:vAlign w:val="bottom"/>
          </w:tcPr>
          <w:p w14:paraId="5920C071" w14:textId="77777777" w:rsidR="002914BE" w:rsidRDefault="002914BE" w:rsidP="002914BE">
            <w:pPr>
              <w:widowControl w:val="0"/>
              <w:autoSpaceDE w:val="0"/>
              <w:autoSpaceDN w:val="0"/>
              <w:adjustRightInd w:val="0"/>
              <w:spacing w:after="0" w:line="240" w:lineRule="auto"/>
              <w:rPr>
                <w:rFonts w:ascii="Times New Roman" w:hAnsi="Times New Roman"/>
                <w:sz w:val="24"/>
                <w:szCs w:val="24"/>
              </w:rPr>
            </w:pPr>
          </w:p>
        </w:tc>
        <w:tc>
          <w:tcPr>
            <w:tcW w:w="680" w:type="dxa"/>
            <w:tcBorders>
              <w:top w:val="nil"/>
              <w:left w:val="nil"/>
              <w:bottom w:val="nil"/>
              <w:right w:val="nil"/>
            </w:tcBorders>
            <w:vAlign w:val="bottom"/>
          </w:tcPr>
          <w:p w14:paraId="5883939A" w14:textId="77777777" w:rsidR="002914BE" w:rsidRDefault="002914BE" w:rsidP="002914BE">
            <w:pPr>
              <w:widowControl w:val="0"/>
              <w:autoSpaceDE w:val="0"/>
              <w:autoSpaceDN w:val="0"/>
              <w:adjustRightInd w:val="0"/>
              <w:spacing w:after="0" w:line="240" w:lineRule="auto"/>
              <w:rPr>
                <w:rFonts w:ascii="Times New Roman" w:hAnsi="Times New Roman"/>
                <w:sz w:val="24"/>
                <w:szCs w:val="24"/>
              </w:rPr>
            </w:pPr>
          </w:p>
        </w:tc>
        <w:tc>
          <w:tcPr>
            <w:tcW w:w="4640" w:type="dxa"/>
            <w:tcBorders>
              <w:top w:val="nil"/>
              <w:left w:val="nil"/>
              <w:bottom w:val="nil"/>
              <w:right w:val="nil"/>
            </w:tcBorders>
            <w:vAlign w:val="bottom"/>
          </w:tcPr>
          <w:p w14:paraId="4AC27202" w14:textId="77777777" w:rsidR="002914BE" w:rsidRDefault="002914BE" w:rsidP="002914BE">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14:paraId="209C8242" w14:textId="77777777" w:rsidR="002914BE" w:rsidRDefault="002914BE" w:rsidP="002914BE">
            <w:pPr>
              <w:widowControl w:val="0"/>
              <w:autoSpaceDE w:val="0"/>
              <w:autoSpaceDN w:val="0"/>
              <w:adjustRightInd w:val="0"/>
              <w:spacing w:after="0" w:line="240" w:lineRule="auto"/>
              <w:rPr>
                <w:rFonts w:ascii="Times New Roman" w:hAnsi="Times New Roman"/>
                <w:sz w:val="2"/>
                <w:szCs w:val="2"/>
              </w:rPr>
            </w:pPr>
          </w:p>
        </w:tc>
      </w:tr>
    </w:tbl>
    <w:p w14:paraId="72231A9A" w14:textId="77777777" w:rsidR="00200E1C" w:rsidRDefault="00200E1C">
      <w:pPr>
        <w:widowControl w:val="0"/>
        <w:autoSpaceDE w:val="0"/>
        <w:autoSpaceDN w:val="0"/>
        <w:adjustRightInd w:val="0"/>
        <w:spacing w:after="0" w:line="240" w:lineRule="auto"/>
        <w:ind w:left="400"/>
        <w:rPr>
          <w:rFonts w:ascii="Times New Roman" w:hAnsi="Times New Roman"/>
          <w:sz w:val="24"/>
          <w:szCs w:val="24"/>
        </w:rPr>
      </w:pPr>
      <w:r>
        <w:rPr>
          <w:rFonts w:ascii="Arial" w:hAnsi="Arial" w:cs="Arial"/>
          <w:b/>
          <w:bCs/>
          <w:color w:val="4770B4"/>
        </w:rPr>
        <w:t>KEY SKILLS</w:t>
      </w:r>
      <w:r>
        <w:rPr>
          <w:rFonts w:ascii="Arial" w:hAnsi="Arial" w:cs="Arial"/>
          <w:b/>
          <w:bCs/>
          <w:color w:val="4770B4"/>
          <w:sz w:val="24"/>
          <w:szCs w:val="24"/>
        </w:rPr>
        <w:t>:</w:t>
      </w:r>
    </w:p>
    <w:p w14:paraId="47C07FB4" w14:textId="77777777" w:rsidR="00200E1C" w:rsidRDefault="00CE371C">
      <w:pPr>
        <w:widowControl w:val="0"/>
        <w:autoSpaceDE w:val="0"/>
        <w:autoSpaceDN w:val="0"/>
        <w:adjustRightInd w:val="0"/>
        <w:spacing w:after="0" w:line="393" w:lineRule="exact"/>
        <w:rPr>
          <w:rFonts w:ascii="Times New Roman" w:hAnsi="Times New Roman"/>
          <w:sz w:val="24"/>
          <w:szCs w:val="24"/>
        </w:rPr>
      </w:pPr>
      <w:r>
        <w:rPr>
          <w:noProof/>
        </w:rPr>
        <w:pict w14:anchorId="4187B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12.25pt;margin-top:-4.75pt;width:445.75pt;height:.5pt;z-index:-251657216" o:allowincell="f">
            <v:imagedata r:id="rId7" o:title=""/>
          </v:shape>
        </w:pict>
      </w:r>
    </w:p>
    <w:p w14:paraId="3EEFFCAD" w14:textId="77777777" w:rsidR="00200E1C" w:rsidRDefault="00200E1C">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ascii="Calibri" w:hAnsi="Calibri" w:cs="Calibri"/>
          <w:color w:val="232830"/>
          <w:sz w:val="24"/>
          <w:szCs w:val="24"/>
        </w:rPr>
      </w:pPr>
      <w:r>
        <w:rPr>
          <w:rFonts w:ascii="Calibri" w:hAnsi="Calibri" w:cs="Calibri"/>
          <w:color w:val="232830"/>
          <w:sz w:val="24"/>
          <w:szCs w:val="24"/>
        </w:rPr>
        <w:t>UI Development (</w:t>
      </w:r>
      <w:r w:rsidR="00720D96">
        <w:rPr>
          <w:rFonts w:ascii="Calibri" w:hAnsi="Calibri" w:cs="Calibri"/>
          <w:color w:val="232830"/>
          <w:sz w:val="24"/>
          <w:szCs w:val="24"/>
        </w:rPr>
        <w:t xml:space="preserve">HTML, CSS, JavaScript, </w:t>
      </w:r>
      <w:r w:rsidR="006C7AE7">
        <w:rPr>
          <w:rFonts w:ascii="Calibri" w:hAnsi="Calibri" w:cs="Calibri"/>
          <w:color w:val="232830"/>
          <w:sz w:val="24"/>
          <w:szCs w:val="24"/>
        </w:rPr>
        <w:t>HTML</w:t>
      </w:r>
      <w:r w:rsidR="009D2E78">
        <w:rPr>
          <w:rFonts w:ascii="Calibri" w:hAnsi="Calibri" w:cs="Calibri"/>
          <w:color w:val="232830"/>
          <w:sz w:val="24"/>
          <w:szCs w:val="24"/>
        </w:rPr>
        <w:t>5</w:t>
      </w:r>
      <w:r>
        <w:rPr>
          <w:rFonts w:ascii="Calibri" w:hAnsi="Calibri" w:cs="Calibri"/>
          <w:color w:val="232830"/>
          <w:sz w:val="24"/>
          <w:szCs w:val="24"/>
        </w:rPr>
        <w:t>, XML, AJAX, JSON, XSLT</w:t>
      </w:r>
      <w:r w:rsidR="00954B97">
        <w:rPr>
          <w:rFonts w:ascii="Calibri" w:hAnsi="Calibri" w:cs="Calibri"/>
          <w:color w:val="232830"/>
          <w:sz w:val="24"/>
          <w:szCs w:val="24"/>
        </w:rPr>
        <w:t xml:space="preserve">, </w:t>
      </w:r>
      <w:r w:rsidR="00720D96">
        <w:rPr>
          <w:rFonts w:ascii="Calibri" w:hAnsi="Calibri" w:cs="Calibri"/>
          <w:color w:val="232830"/>
          <w:sz w:val="24"/>
          <w:szCs w:val="24"/>
        </w:rPr>
        <w:t>jQuery</w:t>
      </w:r>
      <w:r w:rsidR="00954B97">
        <w:rPr>
          <w:rFonts w:ascii="Calibri" w:hAnsi="Calibri" w:cs="Calibri"/>
          <w:color w:val="232830"/>
          <w:sz w:val="24"/>
          <w:szCs w:val="24"/>
        </w:rPr>
        <w:t xml:space="preserve">, Angular, </w:t>
      </w:r>
      <w:r w:rsidR="003533CA">
        <w:rPr>
          <w:rFonts w:ascii="Calibri" w:hAnsi="Calibri" w:cs="Calibri"/>
          <w:color w:val="232830"/>
          <w:sz w:val="24"/>
          <w:szCs w:val="24"/>
        </w:rPr>
        <w:t>React</w:t>
      </w:r>
      <w:r w:rsidR="003F522F">
        <w:rPr>
          <w:rFonts w:ascii="Calibri" w:hAnsi="Calibri" w:cs="Calibri"/>
          <w:color w:val="232830"/>
          <w:sz w:val="24"/>
          <w:szCs w:val="24"/>
        </w:rPr>
        <w:t>, Photoshop, Flash</w:t>
      </w:r>
      <w:r w:rsidR="003533CA">
        <w:rPr>
          <w:rFonts w:ascii="Calibri" w:hAnsi="Calibri" w:cs="Calibri"/>
          <w:color w:val="232830"/>
          <w:sz w:val="24"/>
          <w:szCs w:val="24"/>
        </w:rPr>
        <w:t>)</w:t>
      </w:r>
    </w:p>
    <w:p w14:paraId="17BD3BFC" w14:textId="77777777" w:rsidR="00720D96" w:rsidRDefault="00720D96">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ascii="Calibri" w:hAnsi="Calibri" w:cs="Calibri"/>
          <w:color w:val="232830"/>
          <w:sz w:val="24"/>
          <w:szCs w:val="24"/>
        </w:rPr>
      </w:pPr>
      <w:r>
        <w:rPr>
          <w:rFonts w:ascii="Calibri" w:hAnsi="Calibri" w:cs="Calibri"/>
          <w:color w:val="232830"/>
          <w:sz w:val="24"/>
          <w:szCs w:val="24"/>
        </w:rPr>
        <w:t>PSD 2 HTML</w:t>
      </w:r>
    </w:p>
    <w:p w14:paraId="51B302CB" w14:textId="77777777" w:rsidR="00200E1C" w:rsidRDefault="00200E1C">
      <w:pPr>
        <w:widowControl w:val="0"/>
        <w:autoSpaceDE w:val="0"/>
        <w:autoSpaceDN w:val="0"/>
        <w:adjustRightInd w:val="0"/>
        <w:spacing w:after="0" w:line="44" w:lineRule="exact"/>
        <w:rPr>
          <w:rFonts w:ascii="Calibri" w:hAnsi="Calibri" w:cs="Calibri"/>
          <w:color w:val="232830"/>
          <w:sz w:val="24"/>
          <w:szCs w:val="24"/>
        </w:rPr>
      </w:pPr>
    </w:p>
    <w:p w14:paraId="5B7F1430" w14:textId="77777777" w:rsidR="00200E1C" w:rsidRDefault="00200E1C">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ascii="Calibri" w:hAnsi="Calibri" w:cs="Calibri"/>
          <w:color w:val="232830"/>
          <w:sz w:val="24"/>
          <w:szCs w:val="24"/>
        </w:rPr>
      </w:pPr>
      <w:r>
        <w:rPr>
          <w:rFonts w:ascii="Calibri" w:hAnsi="Calibri" w:cs="Calibri"/>
          <w:color w:val="232830"/>
          <w:sz w:val="24"/>
          <w:szCs w:val="24"/>
        </w:rPr>
        <w:t>Browser Compatibility</w:t>
      </w:r>
    </w:p>
    <w:p w14:paraId="35366B9A" w14:textId="77777777" w:rsidR="00200E1C" w:rsidRDefault="00200E1C">
      <w:pPr>
        <w:widowControl w:val="0"/>
        <w:autoSpaceDE w:val="0"/>
        <w:autoSpaceDN w:val="0"/>
        <w:adjustRightInd w:val="0"/>
        <w:spacing w:after="0" w:line="44" w:lineRule="exact"/>
        <w:rPr>
          <w:rFonts w:ascii="Calibri" w:hAnsi="Calibri" w:cs="Calibri"/>
          <w:color w:val="232830"/>
          <w:sz w:val="24"/>
          <w:szCs w:val="24"/>
        </w:rPr>
      </w:pPr>
    </w:p>
    <w:p w14:paraId="03CAB795" w14:textId="77777777" w:rsidR="00200E1C" w:rsidRDefault="00200E1C">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ascii="Calibri" w:hAnsi="Calibri" w:cs="Calibri"/>
          <w:color w:val="232830"/>
          <w:sz w:val="24"/>
          <w:szCs w:val="24"/>
        </w:rPr>
      </w:pPr>
      <w:r>
        <w:rPr>
          <w:rFonts w:ascii="Calibri" w:hAnsi="Calibri" w:cs="Calibri"/>
          <w:color w:val="232830"/>
          <w:sz w:val="24"/>
          <w:szCs w:val="24"/>
        </w:rPr>
        <w:t>Wire Frame Design (Axure Prototype Design)</w:t>
      </w:r>
    </w:p>
    <w:p w14:paraId="12F1914B" w14:textId="77777777" w:rsidR="00200E1C" w:rsidRDefault="00200E1C">
      <w:pPr>
        <w:widowControl w:val="0"/>
        <w:autoSpaceDE w:val="0"/>
        <w:autoSpaceDN w:val="0"/>
        <w:adjustRightInd w:val="0"/>
        <w:spacing w:after="0" w:line="44" w:lineRule="exact"/>
        <w:rPr>
          <w:rFonts w:ascii="Calibri" w:hAnsi="Calibri" w:cs="Calibri"/>
          <w:color w:val="232830"/>
          <w:sz w:val="24"/>
          <w:szCs w:val="24"/>
        </w:rPr>
      </w:pPr>
    </w:p>
    <w:p w14:paraId="585FACA2" w14:textId="77777777" w:rsidR="00200E1C" w:rsidRDefault="00200E1C">
      <w:pPr>
        <w:widowControl w:val="0"/>
        <w:autoSpaceDE w:val="0"/>
        <w:autoSpaceDN w:val="0"/>
        <w:adjustRightInd w:val="0"/>
        <w:spacing w:after="0" w:line="43" w:lineRule="exact"/>
        <w:rPr>
          <w:rFonts w:ascii="Calibri" w:hAnsi="Calibri" w:cs="Calibri"/>
          <w:color w:val="232830"/>
          <w:sz w:val="24"/>
          <w:szCs w:val="24"/>
        </w:rPr>
      </w:pPr>
    </w:p>
    <w:p w14:paraId="696E9A24" w14:textId="77777777" w:rsidR="00200E1C" w:rsidRDefault="00200E1C">
      <w:pPr>
        <w:widowControl w:val="0"/>
        <w:autoSpaceDE w:val="0"/>
        <w:autoSpaceDN w:val="0"/>
        <w:adjustRightInd w:val="0"/>
        <w:spacing w:after="0" w:line="44" w:lineRule="exact"/>
        <w:rPr>
          <w:rFonts w:ascii="Calibri" w:hAnsi="Calibri" w:cs="Calibri"/>
          <w:color w:val="232830"/>
          <w:sz w:val="24"/>
          <w:szCs w:val="24"/>
        </w:rPr>
      </w:pPr>
    </w:p>
    <w:p w14:paraId="531C485E" w14:textId="77777777" w:rsidR="002C7F02" w:rsidRDefault="00200E1C" w:rsidP="002C7F02">
      <w:pPr>
        <w:widowControl w:val="0"/>
        <w:numPr>
          <w:ilvl w:val="0"/>
          <w:numId w:val="1"/>
        </w:numPr>
        <w:tabs>
          <w:tab w:val="clear" w:pos="720"/>
          <w:tab w:val="num" w:pos="1440"/>
        </w:tabs>
        <w:overflowPunct w:val="0"/>
        <w:autoSpaceDE w:val="0"/>
        <w:autoSpaceDN w:val="0"/>
        <w:adjustRightInd w:val="0"/>
        <w:spacing w:after="0" w:line="240" w:lineRule="auto"/>
        <w:ind w:left="1440" w:hanging="274"/>
        <w:jc w:val="both"/>
        <w:rPr>
          <w:rFonts w:ascii="Calibri" w:hAnsi="Calibri" w:cs="Calibri"/>
          <w:color w:val="232830"/>
          <w:sz w:val="24"/>
          <w:szCs w:val="24"/>
        </w:rPr>
      </w:pPr>
      <w:r>
        <w:rPr>
          <w:rFonts w:ascii="Calibri" w:hAnsi="Calibri" w:cs="Calibri"/>
          <w:color w:val="232830"/>
          <w:sz w:val="24"/>
          <w:szCs w:val="24"/>
        </w:rPr>
        <w:t>Third party API’s and Mashups</w:t>
      </w:r>
      <w:r w:rsidR="00A95A61">
        <w:rPr>
          <w:rFonts w:ascii="Calibri" w:hAnsi="Calibri" w:cs="Calibri"/>
          <w:color w:val="232830"/>
          <w:sz w:val="24"/>
          <w:szCs w:val="24"/>
        </w:rPr>
        <w:t>, Graphs</w:t>
      </w:r>
      <w:r w:rsidR="00923992">
        <w:rPr>
          <w:rFonts w:ascii="Calibri" w:hAnsi="Calibri" w:cs="Calibri"/>
          <w:color w:val="232830"/>
          <w:sz w:val="24"/>
          <w:szCs w:val="24"/>
        </w:rPr>
        <w:t xml:space="preserve"> (Twitter, Facebook, Google</w:t>
      </w:r>
      <w:r w:rsidR="002C665D">
        <w:rPr>
          <w:rFonts w:ascii="Calibri" w:hAnsi="Calibri" w:cs="Calibri"/>
          <w:color w:val="232830"/>
          <w:sz w:val="24"/>
          <w:szCs w:val="24"/>
        </w:rPr>
        <w:t>…</w:t>
      </w:r>
      <w:r>
        <w:rPr>
          <w:rFonts w:ascii="Calibri" w:hAnsi="Calibri" w:cs="Calibri"/>
          <w:color w:val="232830"/>
          <w:sz w:val="24"/>
          <w:szCs w:val="24"/>
        </w:rPr>
        <w:t>)</w:t>
      </w:r>
    </w:p>
    <w:p w14:paraId="7F11308F" w14:textId="77777777" w:rsidR="00200E1C" w:rsidRDefault="00200E1C">
      <w:pPr>
        <w:widowControl w:val="0"/>
        <w:autoSpaceDE w:val="0"/>
        <w:autoSpaceDN w:val="0"/>
        <w:adjustRightInd w:val="0"/>
        <w:spacing w:after="0" w:line="44" w:lineRule="exact"/>
        <w:rPr>
          <w:rFonts w:ascii="Calibri" w:hAnsi="Calibri" w:cs="Calibri"/>
          <w:color w:val="232830"/>
          <w:sz w:val="24"/>
          <w:szCs w:val="24"/>
        </w:rPr>
      </w:pPr>
    </w:p>
    <w:p w14:paraId="5180EC2A" w14:textId="77777777" w:rsidR="00720D96" w:rsidRDefault="00720D96" w:rsidP="00720D96">
      <w:pPr>
        <w:widowControl w:val="0"/>
        <w:numPr>
          <w:ilvl w:val="0"/>
          <w:numId w:val="11"/>
        </w:numPr>
        <w:overflowPunct w:val="0"/>
        <w:autoSpaceDE w:val="0"/>
        <w:autoSpaceDN w:val="0"/>
        <w:adjustRightInd w:val="0"/>
        <w:spacing w:after="0" w:line="240" w:lineRule="auto"/>
        <w:jc w:val="both"/>
        <w:rPr>
          <w:rFonts w:ascii="Calibri" w:hAnsi="Calibri" w:cs="Calibri"/>
          <w:color w:val="232830"/>
          <w:sz w:val="24"/>
          <w:szCs w:val="24"/>
        </w:rPr>
      </w:pPr>
      <w:r>
        <w:rPr>
          <w:rFonts w:ascii="Calibri" w:hAnsi="Calibri" w:cs="Calibri"/>
          <w:color w:val="232830"/>
          <w:sz w:val="24"/>
          <w:szCs w:val="24"/>
        </w:rPr>
        <w:t>Content Management Service: Drupal, Expression Engine, Word Press, Umbraco</w:t>
      </w:r>
    </w:p>
    <w:p w14:paraId="59F0D7CE" w14:textId="77777777" w:rsidR="001E1B68" w:rsidRPr="00FA064C" w:rsidRDefault="001E1B68" w:rsidP="00720D96">
      <w:pPr>
        <w:widowControl w:val="0"/>
        <w:numPr>
          <w:ilvl w:val="0"/>
          <w:numId w:val="11"/>
        </w:numPr>
        <w:overflowPunct w:val="0"/>
        <w:autoSpaceDE w:val="0"/>
        <w:autoSpaceDN w:val="0"/>
        <w:adjustRightInd w:val="0"/>
        <w:spacing w:after="0" w:line="240" w:lineRule="auto"/>
        <w:jc w:val="both"/>
        <w:rPr>
          <w:rFonts w:ascii="Calibri" w:hAnsi="Calibri" w:cs="Calibri"/>
          <w:color w:val="232830"/>
          <w:sz w:val="24"/>
          <w:szCs w:val="24"/>
        </w:rPr>
      </w:pPr>
      <w:r>
        <w:t xml:space="preserve">Backend JSP/PHP/.NET Integration </w:t>
      </w:r>
    </w:p>
    <w:p w14:paraId="0793DDCB" w14:textId="77777777" w:rsidR="00FA064C" w:rsidRDefault="00FA064C" w:rsidP="00720D96">
      <w:pPr>
        <w:widowControl w:val="0"/>
        <w:numPr>
          <w:ilvl w:val="0"/>
          <w:numId w:val="11"/>
        </w:numPr>
        <w:overflowPunct w:val="0"/>
        <w:autoSpaceDE w:val="0"/>
        <w:autoSpaceDN w:val="0"/>
        <w:adjustRightInd w:val="0"/>
        <w:spacing w:after="0" w:line="240" w:lineRule="auto"/>
        <w:jc w:val="both"/>
        <w:rPr>
          <w:rFonts w:ascii="Calibri" w:hAnsi="Calibri" w:cs="Calibri"/>
          <w:color w:val="232830"/>
          <w:sz w:val="24"/>
          <w:szCs w:val="24"/>
        </w:rPr>
      </w:pPr>
      <w:r>
        <w:rPr>
          <w:rFonts w:ascii="Candara" w:hAnsi="Candara" w:cs="Candara"/>
        </w:rPr>
        <w:t xml:space="preserve"> </w:t>
      </w:r>
      <w:r w:rsidR="00132209">
        <w:rPr>
          <w:rFonts w:ascii="Candara" w:hAnsi="Candara" w:cs="Candara"/>
        </w:rPr>
        <w:t>FileZilla</w:t>
      </w:r>
      <w:r>
        <w:rPr>
          <w:rFonts w:ascii="Candara" w:hAnsi="Candara" w:cs="Candara"/>
        </w:rPr>
        <w:t xml:space="preserve">, Git </w:t>
      </w:r>
      <w:r w:rsidR="00C134F4">
        <w:rPr>
          <w:rFonts w:ascii="Candara" w:hAnsi="Candara" w:cs="Candara"/>
        </w:rPr>
        <w:t>tortoise,</w:t>
      </w:r>
      <w:r>
        <w:rPr>
          <w:rFonts w:ascii="Candara" w:hAnsi="Candara" w:cs="Candara"/>
        </w:rPr>
        <w:t xml:space="preserve"> SVN repository </w:t>
      </w:r>
      <w:r w:rsidR="00011F74">
        <w:rPr>
          <w:rFonts w:ascii="Candara" w:hAnsi="Candara" w:cs="Candara"/>
        </w:rPr>
        <w:t>tool,</w:t>
      </w:r>
      <w:r>
        <w:rPr>
          <w:rFonts w:ascii="Candara" w:hAnsi="Candara" w:cs="Candara"/>
        </w:rPr>
        <w:t xml:space="preserve"> JIRA</w:t>
      </w:r>
    </w:p>
    <w:p w14:paraId="4EB0740F" w14:textId="77777777" w:rsidR="00720D96" w:rsidRPr="002C7F02" w:rsidRDefault="00720D96" w:rsidP="00720D96">
      <w:pPr>
        <w:widowControl w:val="0"/>
        <w:overflowPunct w:val="0"/>
        <w:autoSpaceDE w:val="0"/>
        <w:autoSpaceDN w:val="0"/>
        <w:adjustRightInd w:val="0"/>
        <w:spacing w:after="0" w:line="240" w:lineRule="auto"/>
        <w:ind w:left="1526"/>
        <w:jc w:val="both"/>
        <w:rPr>
          <w:rFonts w:ascii="Calibri" w:hAnsi="Calibri" w:cs="Calibri"/>
          <w:color w:val="232830"/>
          <w:sz w:val="24"/>
          <w:szCs w:val="24"/>
        </w:rPr>
      </w:pPr>
    </w:p>
    <w:p w14:paraId="62614FF2" w14:textId="77777777" w:rsidR="00200E1C" w:rsidRDefault="00200E1C">
      <w:pPr>
        <w:widowControl w:val="0"/>
        <w:autoSpaceDE w:val="0"/>
        <w:autoSpaceDN w:val="0"/>
        <w:adjustRightInd w:val="0"/>
        <w:spacing w:after="0" w:line="200" w:lineRule="exact"/>
        <w:rPr>
          <w:rFonts w:ascii="Times New Roman" w:hAnsi="Times New Roman"/>
          <w:sz w:val="24"/>
          <w:szCs w:val="24"/>
        </w:rPr>
      </w:pPr>
    </w:p>
    <w:p w14:paraId="4A44D15A" w14:textId="77777777" w:rsidR="00200E1C" w:rsidRDefault="00200E1C">
      <w:pPr>
        <w:widowControl w:val="0"/>
        <w:autoSpaceDE w:val="0"/>
        <w:autoSpaceDN w:val="0"/>
        <w:adjustRightInd w:val="0"/>
        <w:spacing w:after="0" w:line="375" w:lineRule="exact"/>
        <w:rPr>
          <w:rFonts w:ascii="Times New Roman" w:hAnsi="Times New Roman"/>
          <w:sz w:val="24"/>
          <w:szCs w:val="24"/>
        </w:rPr>
      </w:pPr>
    </w:p>
    <w:p w14:paraId="4D204CC0" w14:textId="77777777" w:rsidR="00200E1C" w:rsidRDefault="00200E1C">
      <w:pPr>
        <w:widowControl w:val="0"/>
        <w:autoSpaceDE w:val="0"/>
        <w:autoSpaceDN w:val="0"/>
        <w:adjustRightInd w:val="0"/>
        <w:spacing w:after="0" w:line="240" w:lineRule="auto"/>
        <w:ind w:left="400"/>
        <w:rPr>
          <w:rFonts w:ascii="Times New Roman" w:hAnsi="Times New Roman"/>
          <w:sz w:val="24"/>
          <w:szCs w:val="24"/>
        </w:rPr>
      </w:pPr>
      <w:r>
        <w:rPr>
          <w:rFonts w:ascii="Arial" w:hAnsi="Arial" w:cs="Arial"/>
          <w:b/>
          <w:bCs/>
          <w:color w:val="4770B4"/>
        </w:rPr>
        <w:t>PROFESSIONAL EXPERIENCE:</w:t>
      </w:r>
    </w:p>
    <w:p w14:paraId="6B2D4088" w14:textId="77777777" w:rsidR="00200E1C" w:rsidRDefault="00CE371C">
      <w:pPr>
        <w:widowControl w:val="0"/>
        <w:autoSpaceDE w:val="0"/>
        <w:autoSpaceDN w:val="0"/>
        <w:adjustRightInd w:val="0"/>
        <w:spacing w:after="0" w:line="282" w:lineRule="exact"/>
        <w:rPr>
          <w:rFonts w:ascii="Times New Roman" w:hAnsi="Times New Roman"/>
          <w:sz w:val="24"/>
          <w:szCs w:val="24"/>
        </w:rPr>
      </w:pPr>
      <w:r>
        <w:rPr>
          <w:noProof/>
        </w:rPr>
        <w:pict w14:anchorId="0F304503">
          <v:shape id="_x0000_s1028" type="#_x0000_t75" style="position:absolute;margin-left:210.3pt;margin-top:-3.75pt;width:347.7pt;height:.5pt;z-index:-251656192" o:allowincell="f">
            <v:imagedata r:id="rId8" o:title=""/>
          </v:shape>
        </w:pict>
      </w:r>
    </w:p>
    <w:tbl>
      <w:tblPr>
        <w:tblStyle w:val="TableGrid"/>
        <w:tblW w:w="9514" w:type="dxa"/>
        <w:tblInd w:w="804" w:type="dxa"/>
        <w:tblLayout w:type="fixed"/>
        <w:tblLook w:val="04A0" w:firstRow="1" w:lastRow="0" w:firstColumn="1" w:lastColumn="0" w:noHBand="0" w:noVBand="1"/>
      </w:tblPr>
      <w:tblGrid>
        <w:gridCol w:w="3894"/>
        <w:gridCol w:w="5620"/>
      </w:tblGrid>
      <w:tr w:rsidR="0082445E" w14:paraId="7CFDCCDB" w14:textId="77777777" w:rsidTr="004733BD">
        <w:trPr>
          <w:trHeight w:val="2238"/>
        </w:trPr>
        <w:tc>
          <w:tcPr>
            <w:tcW w:w="3894" w:type="dxa"/>
            <w:tcBorders>
              <w:top w:val="nil"/>
              <w:left w:val="nil"/>
              <w:bottom w:val="nil"/>
              <w:right w:val="single" w:sz="4" w:space="0" w:color="8DB3E2" w:themeColor="text2" w:themeTint="66"/>
            </w:tcBorders>
          </w:tcPr>
          <w:p w14:paraId="421198FE" w14:textId="77777777" w:rsidR="0082445E" w:rsidRPr="0082445E" w:rsidRDefault="0082445E" w:rsidP="00D644EA">
            <w:pPr>
              <w:pStyle w:val="Heading1"/>
              <w:spacing w:after="0"/>
              <w:outlineLvl w:val="0"/>
              <w:rPr>
                <w:sz w:val="24"/>
                <w:szCs w:val="24"/>
              </w:rPr>
            </w:pPr>
            <w:r w:rsidRPr="0082445E">
              <w:rPr>
                <w:sz w:val="24"/>
                <w:szCs w:val="24"/>
              </w:rPr>
              <w:t>IT Analyst</w:t>
            </w:r>
          </w:p>
          <w:p w14:paraId="38271E38" w14:textId="77777777" w:rsidR="0082445E" w:rsidRPr="0082445E" w:rsidRDefault="0082445E" w:rsidP="00D644EA">
            <w:pPr>
              <w:pStyle w:val="Heading1"/>
              <w:spacing w:after="0"/>
              <w:outlineLvl w:val="0"/>
              <w:rPr>
                <w:rFonts w:ascii="Times New Roman" w:hAnsi="Times New Roman"/>
                <w:sz w:val="24"/>
                <w:szCs w:val="24"/>
              </w:rPr>
            </w:pPr>
            <w:r w:rsidRPr="0082445E">
              <w:rPr>
                <w:rFonts w:ascii="Calibri" w:hAnsi="Calibri" w:cs="Calibri"/>
                <w:color w:val="232830"/>
                <w:sz w:val="24"/>
                <w:szCs w:val="24"/>
              </w:rPr>
              <w:t>10/2014 – Current</w:t>
            </w:r>
          </w:p>
          <w:p w14:paraId="4FBF0AEE" w14:textId="77777777" w:rsidR="0082445E" w:rsidRPr="0082445E" w:rsidRDefault="0082445E" w:rsidP="00D644EA">
            <w:pPr>
              <w:pStyle w:val="Heading1"/>
              <w:spacing w:after="0"/>
              <w:outlineLvl w:val="0"/>
              <w:rPr>
                <w:sz w:val="24"/>
                <w:szCs w:val="24"/>
              </w:rPr>
            </w:pPr>
            <w:r w:rsidRPr="0082445E">
              <w:rPr>
                <w:sz w:val="24"/>
                <w:szCs w:val="24"/>
                <w:lang w:val="en-US"/>
              </w:rPr>
              <w:t>Tata Consultancy Services</w:t>
            </w:r>
          </w:p>
          <w:p w14:paraId="6F133C54" w14:textId="77777777" w:rsidR="0082445E" w:rsidRPr="0082445E" w:rsidRDefault="0082445E" w:rsidP="00D644EA">
            <w:pPr>
              <w:pStyle w:val="Heading1"/>
              <w:spacing w:after="0"/>
              <w:outlineLvl w:val="0"/>
              <w:rPr>
                <w:sz w:val="24"/>
                <w:szCs w:val="24"/>
              </w:rPr>
            </w:pPr>
            <w:r w:rsidRPr="0082445E">
              <w:rPr>
                <w:sz w:val="24"/>
                <w:szCs w:val="24"/>
              </w:rPr>
              <w:t>Gandhinagar, India</w:t>
            </w:r>
          </w:p>
        </w:tc>
        <w:tc>
          <w:tcPr>
            <w:tcW w:w="5620" w:type="dxa"/>
            <w:tcBorders>
              <w:top w:val="nil"/>
              <w:left w:val="single" w:sz="4" w:space="0" w:color="8DB3E2" w:themeColor="text2" w:themeTint="66"/>
              <w:bottom w:val="nil"/>
              <w:right w:val="nil"/>
            </w:tcBorders>
          </w:tcPr>
          <w:p w14:paraId="4FFE439F" w14:textId="77777777" w:rsidR="0082445E" w:rsidRPr="0082445E" w:rsidRDefault="0082445E" w:rsidP="00D644EA">
            <w:pPr>
              <w:pStyle w:val="Heading1"/>
              <w:spacing w:after="0"/>
              <w:ind w:left="1440"/>
              <w:outlineLvl w:val="0"/>
              <w:rPr>
                <w:sz w:val="24"/>
                <w:szCs w:val="24"/>
              </w:rPr>
            </w:pPr>
            <w:r w:rsidRPr="0082445E">
              <w:rPr>
                <w:sz w:val="24"/>
                <w:szCs w:val="24"/>
              </w:rPr>
              <w:t>Jr. User interface developer</w:t>
            </w:r>
          </w:p>
          <w:p w14:paraId="6875142F" w14:textId="77777777" w:rsidR="0082445E" w:rsidRDefault="0082445E" w:rsidP="00D644EA">
            <w:pPr>
              <w:pStyle w:val="Heading1"/>
              <w:spacing w:after="0"/>
              <w:ind w:left="1440"/>
              <w:outlineLvl w:val="0"/>
              <w:rPr>
                <w:sz w:val="24"/>
                <w:szCs w:val="24"/>
              </w:rPr>
            </w:pPr>
            <w:r w:rsidRPr="0082445E">
              <w:rPr>
                <w:sz w:val="24"/>
                <w:szCs w:val="24"/>
              </w:rPr>
              <w:t>08/2011 – 10/2014</w:t>
            </w:r>
          </w:p>
          <w:p w14:paraId="6E943EB7" w14:textId="77777777" w:rsidR="0082445E" w:rsidRPr="0082445E" w:rsidRDefault="0082445E" w:rsidP="00D644EA">
            <w:pPr>
              <w:pStyle w:val="Heading1"/>
              <w:spacing w:after="0"/>
              <w:ind w:left="1440"/>
              <w:outlineLvl w:val="0"/>
              <w:rPr>
                <w:sz w:val="24"/>
                <w:szCs w:val="24"/>
              </w:rPr>
            </w:pPr>
            <w:proofErr w:type="spellStart"/>
            <w:r w:rsidRPr="0082445E">
              <w:rPr>
                <w:sz w:val="24"/>
                <w:szCs w:val="24"/>
              </w:rPr>
              <w:t>Asite</w:t>
            </w:r>
            <w:proofErr w:type="spellEnd"/>
            <w:r w:rsidRPr="0082445E">
              <w:rPr>
                <w:sz w:val="24"/>
                <w:szCs w:val="24"/>
              </w:rPr>
              <w:t xml:space="preserve"> Solution ltd.</w:t>
            </w:r>
            <w:r w:rsidR="00352E9D">
              <w:rPr>
                <w:sz w:val="24"/>
                <w:szCs w:val="24"/>
              </w:rPr>
              <w:t xml:space="preserve"> </w:t>
            </w:r>
            <w:r w:rsidRPr="0082445E">
              <w:rPr>
                <w:sz w:val="24"/>
                <w:szCs w:val="24"/>
              </w:rPr>
              <w:t xml:space="preserve">(www.asite.com) </w:t>
            </w:r>
          </w:p>
          <w:p w14:paraId="4836E50C" w14:textId="77777777" w:rsidR="0082445E" w:rsidRPr="0082445E" w:rsidRDefault="0082445E" w:rsidP="00D644EA">
            <w:pPr>
              <w:pStyle w:val="Heading1"/>
              <w:spacing w:after="0"/>
              <w:ind w:left="1440"/>
              <w:outlineLvl w:val="0"/>
              <w:rPr>
                <w:sz w:val="24"/>
                <w:szCs w:val="24"/>
              </w:rPr>
            </w:pPr>
            <w:r w:rsidRPr="0082445E">
              <w:rPr>
                <w:sz w:val="24"/>
                <w:szCs w:val="24"/>
              </w:rPr>
              <w:t>Ahmedabad, India</w:t>
            </w:r>
          </w:p>
        </w:tc>
      </w:tr>
    </w:tbl>
    <w:p w14:paraId="2FA8E30C" w14:textId="77777777" w:rsidR="00BD622D" w:rsidRPr="00FF6207" w:rsidRDefault="00BD622D" w:rsidP="0082445E">
      <w:pPr>
        <w:widowControl w:val="0"/>
        <w:autoSpaceDE w:val="0"/>
        <w:autoSpaceDN w:val="0"/>
        <w:adjustRightInd w:val="0"/>
        <w:spacing w:after="0" w:line="240" w:lineRule="auto"/>
        <w:ind w:left="700"/>
        <w:rPr>
          <w:rFonts w:ascii="Calibri" w:hAnsi="Calibri" w:cs="Calibri"/>
          <w:color w:val="232830"/>
        </w:rPr>
      </w:pPr>
    </w:p>
    <w:p w14:paraId="7D1B1600" w14:textId="77777777" w:rsidR="00FF6207" w:rsidRDefault="00FF6207">
      <w:pPr>
        <w:widowControl w:val="0"/>
        <w:overflowPunct w:val="0"/>
        <w:autoSpaceDE w:val="0"/>
        <w:autoSpaceDN w:val="0"/>
        <w:adjustRightInd w:val="0"/>
        <w:spacing w:after="0" w:line="278" w:lineRule="auto"/>
        <w:ind w:left="1120" w:right="6600"/>
        <w:rPr>
          <w:rFonts w:ascii="Calibri" w:hAnsi="Calibri" w:cs="Calibri"/>
          <w:color w:val="232830"/>
          <w:sz w:val="24"/>
          <w:szCs w:val="24"/>
        </w:rPr>
      </w:pPr>
    </w:p>
    <w:p w14:paraId="13280B9E" w14:textId="77777777" w:rsidR="00C04F96" w:rsidRPr="00C04F96" w:rsidRDefault="00BD622D" w:rsidP="00C04F96">
      <w:pPr>
        <w:widowControl w:val="0"/>
        <w:autoSpaceDE w:val="0"/>
        <w:autoSpaceDN w:val="0"/>
        <w:adjustRightInd w:val="0"/>
        <w:spacing w:after="0" w:line="240" w:lineRule="auto"/>
        <w:ind w:left="400"/>
        <w:rPr>
          <w:rFonts w:ascii="Arial" w:hAnsi="Arial" w:cs="Arial"/>
          <w:b/>
          <w:bCs/>
          <w:color w:val="4770B4"/>
        </w:rPr>
      </w:pPr>
      <w:r>
        <w:rPr>
          <w:rFonts w:ascii="Arial" w:hAnsi="Arial" w:cs="Arial"/>
          <w:b/>
          <w:bCs/>
          <w:color w:val="4770B4"/>
        </w:rPr>
        <w:t>PROJECTS:</w:t>
      </w:r>
      <w:r w:rsidR="00C04F96" w:rsidRPr="00C04F96">
        <w:rPr>
          <w:rFonts w:ascii="Times New Roman" w:hAnsi="Times New Roman"/>
          <w:sz w:val="24"/>
          <w:szCs w:val="24"/>
        </w:rPr>
        <w:t xml:space="preserve"> </w:t>
      </w:r>
    </w:p>
    <w:p w14:paraId="02526B91" w14:textId="77777777" w:rsidR="00623411" w:rsidRDefault="00CE371C" w:rsidP="00FC03BE">
      <w:pPr>
        <w:spacing w:after="0" w:line="240" w:lineRule="auto"/>
        <w:rPr>
          <w:rFonts w:ascii="Times New Roman" w:hAnsi="Times New Roman"/>
          <w:sz w:val="24"/>
          <w:szCs w:val="24"/>
        </w:rPr>
      </w:pPr>
      <w:r>
        <w:rPr>
          <w:noProof/>
        </w:rPr>
        <w:pict w14:anchorId="49D44A13">
          <v:shape id="_x0000_s1029" type="#_x0000_t75" style="position:absolute;margin-left:112.25pt;margin-top:-4.75pt;width:445.75pt;height:.5pt;z-index:-251648000" o:allowincell="f">
            <v:imagedata r:id="rId7" o:title=""/>
          </v:shape>
        </w:pict>
      </w:r>
      <w:r w:rsidR="00E4622E">
        <w:rPr>
          <w:rFonts w:ascii="Times New Roman" w:hAnsi="Times New Roman"/>
          <w:sz w:val="24"/>
          <w:szCs w:val="24"/>
        </w:rPr>
        <w:tab/>
      </w:r>
    </w:p>
    <w:tbl>
      <w:tblPr>
        <w:tblW w:w="9899" w:type="dxa"/>
        <w:tblInd w:w="558" w:type="dxa"/>
        <w:tblLayout w:type="fixed"/>
        <w:tblLook w:val="0000" w:firstRow="0" w:lastRow="0" w:firstColumn="0" w:lastColumn="0" w:noHBand="0" w:noVBand="0"/>
      </w:tblPr>
      <w:tblGrid>
        <w:gridCol w:w="8280"/>
        <w:gridCol w:w="1619"/>
      </w:tblGrid>
      <w:tr w:rsidR="00E4622E" w:rsidRPr="00817119" w14:paraId="44D1119C" w14:textId="77777777" w:rsidTr="004A71DC">
        <w:trPr>
          <w:trHeight w:val="423"/>
        </w:trPr>
        <w:tc>
          <w:tcPr>
            <w:tcW w:w="8280" w:type="dxa"/>
            <w:shd w:val="clear" w:color="auto" w:fill="BFBFBF"/>
            <w:vAlign w:val="center"/>
          </w:tcPr>
          <w:p w14:paraId="2EF551E0" w14:textId="77777777" w:rsidR="00E4622E" w:rsidRPr="00817119" w:rsidRDefault="00672208" w:rsidP="00BB3B23">
            <w:pPr>
              <w:widowControl w:val="0"/>
              <w:suppressAutoHyphens/>
              <w:autoSpaceDE w:val="0"/>
              <w:snapToGrid w:val="0"/>
              <w:spacing w:before="100" w:after="0" w:line="360" w:lineRule="auto"/>
              <w:ind w:right="360"/>
              <w:jc w:val="both"/>
              <w:rPr>
                <w:rFonts w:ascii="Calibri" w:hAnsi="Calibri" w:cs="Calibri"/>
                <w:b/>
                <w:bCs/>
                <w:color w:val="000000"/>
                <w:sz w:val="20"/>
                <w:szCs w:val="20"/>
                <w:lang w:val="en-US" w:eastAsia="ar-SA"/>
              </w:rPr>
            </w:pPr>
            <w:r w:rsidRPr="00672208">
              <w:rPr>
                <w:rFonts w:ascii="Calibri" w:hAnsi="Calibri" w:cs="Calibri"/>
                <w:b/>
                <w:bCs/>
                <w:color w:val="000000"/>
                <w:sz w:val="20"/>
                <w:szCs w:val="24"/>
                <w:lang w:val="en-US" w:eastAsia="ar-SA"/>
              </w:rPr>
              <w:t xml:space="preserve">Website Design and </w:t>
            </w:r>
            <w:r w:rsidR="0067448B" w:rsidRPr="00672208">
              <w:rPr>
                <w:rFonts w:ascii="Calibri" w:hAnsi="Calibri" w:cs="Calibri"/>
                <w:b/>
                <w:bCs/>
                <w:color w:val="000000"/>
                <w:sz w:val="20"/>
                <w:szCs w:val="24"/>
                <w:lang w:val="en-US" w:eastAsia="ar-SA"/>
              </w:rPr>
              <w:t>Support</w:t>
            </w:r>
            <w:r w:rsidR="0067448B">
              <w:rPr>
                <w:rFonts w:ascii="Calibri" w:hAnsi="Calibri" w:cs="Calibri"/>
                <w:b/>
                <w:bCs/>
                <w:color w:val="000000"/>
                <w:sz w:val="20"/>
                <w:szCs w:val="24"/>
                <w:lang w:val="en-US" w:eastAsia="ar-SA"/>
              </w:rPr>
              <w:t xml:space="preserve">         Position</w:t>
            </w:r>
            <w:r w:rsidR="00A640E9">
              <w:rPr>
                <w:rFonts w:ascii="Calibri" w:hAnsi="Calibri" w:cs="Calibri"/>
                <w:b/>
                <w:bCs/>
                <w:color w:val="000000"/>
                <w:sz w:val="20"/>
                <w:szCs w:val="24"/>
                <w:lang w:val="en-US" w:eastAsia="ar-SA"/>
              </w:rPr>
              <w:t xml:space="preserve">: </w:t>
            </w:r>
            <w:r w:rsidR="00315F35">
              <w:rPr>
                <w:rFonts w:ascii="Calibri" w:hAnsi="Calibri" w:cs="Calibri"/>
                <w:b/>
                <w:bCs/>
                <w:color w:val="000000"/>
                <w:sz w:val="20"/>
                <w:szCs w:val="24"/>
                <w:lang w:val="en-US" w:eastAsia="ar-SA"/>
              </w:rPr>
              <w:t xml:space="preserve">Lead UI </w:t>
            </w:r>
            <w:r w:rsidR="00FF4FB6">
              <w:rPr>
                <w:rFonts w:ascii="Calibri" w:hAnsi="Calibri" w:cs="Calibri"/>
                <w:b/>
                <w:bCs/>
                <w:color w:val="000000"/>
                <w:sz w:val="20"/>
                <w:szCs w:val="24"/>
                <w:lang w:val="en-US" w:eastAsia="ar-SA"/>
              </w:rPr>
              <w:t>Developer, Client</w:t>
            </w:r>
            <w:r w:rsidR="009A2738">
              <w:rPr>
                <w:rFonts w:ascii="Calibri" w:hAnsi="Calibri" w:cs="Calibri"/>
                <w:b/>
                <w:bCs/>
                <w:color w:val="000000"/>
                <w:sz w:val="20"/>
                <w:szCs w:val="24"/>
                <w:lang w:val="en-US" w:eastAsia="ar-SA"/>
              </w:rPr>
              <w:t xml:space="preserve"> </w:t>
            </w:r>
            <w:r w:rsidR="00E4622E" w:rsidRPr="00817119">
              <w:rPr>
                <w:rFonts w:ascii="Calibri" w:hAnsi="Calibri" w:cs="Calibri"/>
                <w:b/>
                <w:bCs/>
                <w:color w:val="000000"/>
                <w:sz w:val="20"/>
                <w:szCs w:val="24"/>
                <w:lang w:val="en-US" w:eastAsia="ar-SA"/>
              </w:rPr>
              <w:t xml:space="preserve">– </w:t>
            </w:r>
            <w:r w:rsidRPr="00672208">
              <w:rPr>
                <w:rFonts w:ascii="Calibri" w:hAnsi="Calibri" w:cs="Calibri"/>
                <w:b/>
                <w:bCs/>
                <w:color w:val="000000"/>
                <w:sz w:val="20"/>
                <w:szCs w:val="24"/>
                <w:lang w:val="en-US" w:eastAsia="ar-SA"/>
              </w:rPr>
              <w:t>Johnsons &amp; Johnsons</w:t>
            </w:r>
          </w:p>
        </w:tc>
        <w:tc>
          <w:tcPr>
            <w:tcW w:w="1619" w:type="dxa"/>
            <w:shd w:val="clear" w:color="auto" w:fill="BFBFBF"/>
            <w:vAlign w:val="center"/>
          </w:tcPr>
          <w:p w14:paraId="1452BAB3" w14:textId="77777777" w:rsidR="00E4622E" w:rsidRPr="00817119" w:rsidRDefault="00136012" w:rsidP="00136012">
            <w:pPr>
              <w:widowControl w:val="0"/>
              <w:numPr>
                <w:ilvl w:val="0"/>
                <w:numId w:val="15"/>
              </w:numPr>
              <w:suppressAutoHyphens/>
              <w:autoSpaceDE w:val="0"/>
              <w:snapToGrid w:val="0"/>
              <w:spacing w:after="0" w:line="240" w:lineRule="auto"/>
              <w:jc w:val="right"/>
              <w:rPr>
                <w:rFonts w:ascii="Arial" w:hAnsi="Arial" w:cs="Arial"/>
                <w:color w:val="000000"/>
                <w:sz w:val="24"/>
                <w:szCs w:val="24"/>
                <w:lang w:val="en-US" w:eastAsia="ar-SA"/>
              </w:rPr>
            </w:pPr>
            <w:r>
              <w:rPr>
                <w:rFonts w:ascii="Calibri" w:hAnsi="Calibri" w:cs="Calibri"/>
                <w:b/>
                <w:bCs/>
                <w:color w:val="000000"/>
                <w:sz w:val="20"/>
                <w:szCs w:val="20"/>
                <w:lang w:val="en-US" w:eastAsia="ar-SA"/>
              </w:rPr>
              <w:t>2</w:t>
            </w:r>
            <w:r w:rsidR="00E4622E" w:rsidRPr="00817119">
              <w:rPr>
                <w:rFonts w:ascii="Calibri" w:hAnsi="Calibri" w:cs="Calibri"/>
                <w:b/>
                <w:bCs/>
                <w:color w:val="000000"/>
                <w:sz w:val="20"/>
                <w:szCs w:val="20"/>
                <w:lang w:val="en-US" w:eastAsia="ar-SA"/>
              </w:rPr>
              <w:t xml:space="preserve"> </w:t>
            </w:r>
            <w:r>
              <w:rPr>
                <w:rFonts w:ascii="Calibri" w:hAnsi="Calibri" w:cs="Calibri"/>
                <w:b/>
                <w:bCs/>
                <w:color w:val="000000"/>
                <w:sz w:val="20"/>
                <w:szCs w:val="20"/>
                <w:lang w:val="en-US" w:eastAsia="ar-SA"/>
              </w:rPr>
              <w:t>Year</w:t>
            </w:r>
            <w:r w:rsidR="00E4622E" w:rsidRPr="00817119">
              <w:rPr>
                <w:rFonts w:ascii="Calibri" w:hAnsi="Calibri" w:cs="Calibri"/>
                <w:b/>
                <w:bCs/>
                <w:color w:val="000000"/>
                <w:sz w:val="20"/>
                <w:szCs w:val="20"/>
                <w:lang w:val="en-US" w:eastAsia="ar-SA"/>
              </w:rPr>
              <w:t xml:space="preserve">    </w:t>
            </w:r>
          </w:p>
        </w:tc>
      </w:tr>
      <w:tr w:rsidR="00E4622E" w:rsidRPr="00817119" w14:paraId="6908F937" w14:textId="77777777" w:rsidTr="004A71DC">
        <w:trPr>
          <w:trHeight w:val="990"/>
        </w:trPr>
        <w:tc>
          <w:tcPr>
            <w:tcW w:w="9899" w:type="dxa"/>
            <w:gridSpan w:val="2"/>
            <w:vAlign w:val="center"/>
          </w:tcPr>
          <w:p w14:paraId="239D6A6F" w14:textId="77777777" w:rsidR="00E4622E" w:rsidRPr="00817119" w:rsidRDefault="00CF714D" w:rsidP="00CF714D">
            <w:pPr>
              <w:widowControl w:val="0"/>
              <w:numPr>
                <w:ilvl w:val="0"/>
                <w:numId w:val="7"/>
              </w:numPr>
              <w:suppressAutoHyphens/>
              <w:autoSpaceDE w:val="0"/>
              <w:snapToGrid w:val="0"/>
              <w:spacing w:after="0" w:line="320" w:lineRule="atLeast"/>
              <w:jc w:val="both"/>
              <w:rPr>
                <w:rFonts w:ascii="Calibri" w:hAnsi="Calibri" w:cs="Calibri"/>
                <w:color w:val="000000"/>
                <w:sz w:val="20"/>
                <w:szCs w:val="20"/>
                <w:lang w:val="en-US" w:eastAsia="ar-SA"/>
              </w:rPr>
            </w:pPr>
            <w:r w:rsidRPr="00CF714D">
              <w:rPr>
                <w:rFonts w:ascii="Calibri" w:hAnsi="Calibri" w:cs="Calibri"/>
                <w:color w:val="000000"/>
                <w:sz w:val="20"/>
                <w:szCs w:val="20"/>
                <w:lang w:val="en-US" w:eastAsia="ar-SA"/>
              </w:rPr>
              <w:t>Designing of J&amp;J websites in html, JavaScript, jQuery</w:t>
            </w:r>
            <w:r>
              <w:rPr>
                <w:rFonts w:ascii="Calibri" w:hAnsi="Calibri" w:cs="Calibri"/>
                <w:color w:val="000000"/>
                <w:sz w:val="20"/>
                <w:szCs w:val="20"/>
                <w:lang w:val="en-US" w:eastAsia="ar-SA"/>
              </w:rPr>
              <w:t xml:space="preserve">, </w:t>
            </w:r>
            <w:r w:rsidRPr="00CF714D">
              <w:rPr>
                <w:rFonts w:ascii="Calibri" w:hAnsi="Calibri" w:cs="Calibri"/>
                <w:color w:val="000000"/>
                <w:sz w:val="20"/>
                <w:szCs w:val="20"/>
                <w:lang w:val="en-US" w:eastAsia="ar-SA"/>
              </w:rPr>
              <w:t xml:space="preserve">CSS and sass from the scratch as well as solving support ticket of existing websites. Ability to convert </w:t>
            </w:r>
            <w:r>
              <w:rPr>
                <w:rFonts w:ascii="Calibri" w:hAnsi="Calibri" w:cs="Calibri"/>
                <w:color w:val="000000"/>
                <w:sz w:val="20"/>
                <w:szCs w:val="20"/>
                <w:lang w:val="en-US" w:eastAsia="ar-SA"/>
              </w:rPr>
              <w:t>PSD</w:t>
            </w:r>
            <w:r w:rsidRPr="00CF714D">
              <w:rPr>
                <w:rFonts w:ascii="Calibri" w:hAnsi="Calibri" w:cs="Calibri"/>
                <w:color w:val="000000"/>
                <w:sz w:val="20"/>
                <w:szCs w:val="20"/>
                <w:lang w:val="en-US" w:eastAsia="ar-SA"/>
              </w:rPr>
              <w:t xml:space="preserve"> to html. Also involve in image editing, extracting or optimizing using Photoshop and other image editing tools. Also create responsive pages using media queries of </w:t>
            </w:r>
            <w:r>
              <w:rPr>
                <w:rFonts w:ascii="Calibri" w:hAnsi="Calibri" w:cs="Calibri"/>
                <w:color w:val="000000"/>
                <w:sz w:val="20"/>
                <w:szCs w:val="20"/>
                <w:lang w:val="en-US" w:eastAsia="ar-SA"/>
              </w:rPr>
              <w:t>CSS</w:t>
            </w:r>
            <w:r w:rsidRPr="00CF714D">
              <w:rPr>
                <w:rFonts w:ascii="Calibri" w:hAnsi="Calibri" w:cs="Calibri"/>
                <w:color w:val="000000"/>
                <w:sz w:val="20"/>
                <w:szCs w:val="20"/>
                <w:lang w:val="en-US" w:eastAsia="ar-SA"/>
              </w:rPr>
              <w:t xml:space="preserve"> and bootstrap which provide support for </w:t>
            </w:r>
            <w:r w:rsidR="00516ADF">
              <w:rPr>
                <w:rFonts w:ascii="Calibri" w:hAnsi="Calibri" w:cs="Calibri"/>
                <w:color w:val="000000"/>
                <w:sz w:val="20"/>
                <w:szCs w:val="20"/>
                <w:lang w:val="en-US" w:eastAsia="ar-SA"/>
              </w:rPr>
              <w:t xml:space="preserve">phones </w:t>
            </w:r>
            <w:r w:rsidRPr="00CF714D">
              <w:rPr>
                <w:rFonts w:ascii="Calibri" w:hAnsi="Calibri" w:cs="Calibri"/>
                <w:color w:val="000000"/>
                <w:sz w:val="20"/>
                <w:szCs w:val="20"/>
                <w:lang w:val="en-US" w:eastAsia="ar-SA"/>
              </w:rPr>
              <w:t xml:space="preserve">and iPad. Build reusable code by using sass </w:t>
            </w:r>
            <w:proofErr w:type="spellStart"/>
            <w:r w:rsidRPr="00CF714D">
              <w:rPr>
                <w:rFonts w:ascii="Calibri" w:hAnsi="Calibri" w:cs="Calibri"/>
                <w:color w:val="000000"/>
                <w:sz w:val="20"/>
                <w:szCs w:val="20"/>
                <w:lang w:val="en-US" w:eastAsia="ar-SA"/>
              </w:rPr>
              <w:t>mixins</w:t>
            </w:r>
            <w:proofErr w:type="spellEnd"/>
            <w:r w:rsidRPr="00CF714D">
              <w:rPr>
                <w:rFonts w:ascii="Calibri" w:hAnsi="Calibri" w:cs="Calibri"/>
                <w:color w:val="000000"/>
                <w:sz w:val="20"/>
                <w:szCs w:val="20"/>
                <w:lang w:val="en-US" w:eastAsia="ar-SA"/>
              </w:rPr>
              <w:t xml:space="preserve"> and all the standard guidelines of sass. </w:t>
            </w:r>
            <w:r w:rsidR="00E4622E" w:rsidRPr="00817119">
              <w:rPr>
                <w:rFonts w:ascii="Calibri" w:hAnsi="Calibri" w:cs="Calibri"/>
                <w:color w:val="000000"/>
                <w:sz w:val="20"/>
                <w:szCs w:val="20"/>
                <w:lang w:val="en-US" w:eastAsia="ar-SA"/>
              </w:rPr>
              <w:t>Technologies used were Object Oriented JavaScript, HTML/5, CSS2/3, JQUERY</w:t>
            </w:r>
          </w:p>
        </w:tc>
      </w:tr>
    </w:tbl>
    <w:tbl>
      <w:tblPr>
        <w:tblpPr w:leftFromText="180" w:rightFromText="180" w:vertAnchor="text" w:horzAnchor="margin" w:tblpXSpec="right" w:tblpY="326"/>
        <w:tblW w:w="9939" w:type="dxa"/>
        <w:tblLayout w:type="fixed"/>
        <w:tblLook w:val="0000" w:firstRow="0" w:lastRow="0" w:firstColumn="0" w:lastColumn="0" w:noHBand="0" w:noVBand="0"/>
      </w:tblPr>
      <w:tblGrid>
        <w:gridCol w:w="8568"/>
        <w:gridCol w:w="1371"/>
      </w:tblGrid>
      <w:tr w:rsidR="00817119" w:rsidRPr="00817119" w14:paraId="04DC550B" w14:textId="77777777" w:rsidTr="001A7776">
        <w:tc>
          <w:tcPr>
            <w:tcW w:w="8568" w:type="dxa"/>
            <w:shd w:val="clear" w:color="auto" w:fill="BFBFBF"/>
            <w:vAlign w:val="center"/>
          </w:tcPr>
          <w:p w14:paraId="184DAB78" w14:textId="77777777" w:rsidR="00817119" w:rsidRPr="00817119" w:rsidRDefault="00817119" w:rsidP="00AB7DA8">
            <w:pPr>
              <w:widowControl w:val="0"/>
              <w:suppressAutoHyphens/>
              <w:autoSpaceDE w:val="0"/>
              <w:snapToGrid w:val="0"/>
              <w:spacing w:before="100" w:after="0" w:line="360" w:lineRule="auto"/>
              <w:ind w:right="360"/>
              <w:jc w:val="both"/>
              <w:rPr>
                <w:rFonts w:ascii="Calibri" w:hAnsi="Calibri" w:cs="Calibri"/>
                <w:b/>
                <w:bCs/>
                <w:color w:val="000000"/>
                <w:sz w:val="20"/>
                <w:szCs w:val="20"/>
                <w:lang w:val="en-US" w:eastAsia="ar-SA"/>
              </w:rPr>
            </w:pPr>
            <w:proofErr w:type="spellStart"/>
            <w:r w:rsidRPr="005C0437">
              <w:rPr>
                <w:rFonts w:ascii="Calibri" w:hAnsi="Calibri" w:cs="Calibri"/>
                <w:b/>
                <w:bCs/>
                <w:color w:val="000000"/>
                <w:sz w:val="20"/>
                <w:szCs w:val="24"/>
                <w:lang w:val="en-US" w:eastAsia="ar-SA"/>
              </w:rPr>
              <w:lastRenderedPageBreak/>
              <w:t>Maths</w:t>
            </w:r>
            <w:proofErr w:type="spellEnd"/>
            <w:r w:rsidRPr="00817119">
              <w:rPr>
                <w:rFonts w:ascii="Calibri" w:hAnsi="Calibri" w:cs="Calibri"/>
                <w:b/>
                <w:bCs/>
                <w:color w:val="000000"/>
                <w:sz w:val="20"/>
                <w:szCs w:val="24"/>
                <w:lang w:val="en-US" w:eastAsia="ar-SA"/>
              </w:rPr>
              <w:t xml:space="preserve"> Content Creation</w:t>
            </w:r>
            <w:r w:rsidR="001A7776">
              <w:rPr>
                <w:rFonts w:ascii="Calibri" w:hAnsi="Calibri" w:cs="Calibri"/>
                <w:b/>
                <w:bCs/>
                <w:color w:val="000000"/>
                <w:sz w:val="20"/>
                <w:szCs w:val="24"/>
                <w:lang w:val="en-US" w:eastAsia="ar-SA"/>
              </w:rPr>
              <w:t xml:space="preserve"> </w:t>
            </w:r>
            <w:r w:rsidR="00C867DD">
              <w:rPr>
                <w:rFonts w:ascii="Calibri" w:hAnsi="Calibri" w:cs="Calibri"/>
                <w:b/>
                <w:bCs/>
                <w:color w:val="000000"/>
                <w:sz w:val="20"/>
                <w:szCs w:val="24"/>
                <w:lang w:val="en-US" w:eastAsia="ar-SA"/>
              </w:rPr>
              <w:t xml:space="preserve"> </w:t>
            </w:r>
            <w:r w:rsidR="001A7776">
              <w:rPr>
                <w:rFonts w:ascii="Calibri" w:hAnsi="Calibri" w:cs="Calibri"/>
                <w:b/>
                <w:bCs/>
                <w:color w:val="000000"/>
                <w:sz w:val="20"/>
                <w:szCs w:val="24"/>
                <w:lang w:val="en-US" w:eastAsia="ar-SA"/>
              </w:rPr>
              <w:t xml:space="preserve">            </w:t>
            </w:r>
            <w:r w:rsidR="00C867DD">
              <w:rPr>
                <w:rFonts w:ascii="Calibri" w:hAnsi="Calibri" w:cs="Calibri"/>
                <w:b/>
                <w:bCs/>
                <w:color w:val="000000"/>
                <w:sz w:val="20"/>
                <w:szCs w:val="24"/>
                <w:lang w:val="en-US" w:eastAsia="ar-SA"/>
              </w:rPr>
              <w:t xml:space="preserve">Position: </w:t>
            </w:r>
            <w:r w:rsidR="000E0E34">
              <w:rPr>
                <w:rFonts w:ascii="Calibri" w:hAnsi="Calibri" w:cs="Calibri"/>
                <w:b/>
                <w:bCs/>
                <w:color w:val="000000"/>
                <w:sz w:val="20"/>
                <w:szCs w:val="24"/>
                <w:lang w:val="en-US" w:eastAsia="ar-SA"/>
              </w:rPr>
              <w:t xml:space="preserve"> Module Lead,</w:t>
            </w:r>
            <w:r w:rsidR="00C867DD">
              <w:rPr>
                <w:rFonts w:ascii="Calibri" w:hAnsi="Calibri" w:cs="Calibri"/>
                <w:b/>
                <w:bCs/>
                <w:color w:val="000000"/>
                <w:sz w:val="20"/>
                <w:szCs w:val="24"/>
                <w:lang w:val="en-US" w:eastAsia="ar-SA"/>
              </w:rPr>
              <w:t xml:space="preserve"> </w:t>
            </w:r>
            <w:r w:rsidR="00C867DD" w:rsidRPr="00817119">
              <w:rPr>
                <w:rFonts w:ascii="Calibri" w:hAnsi="Calibri" w:cs="Calibri"/>
                <w:b/>
                <w:bCs/>
                <w:color w:val="000000"/>
                <w:sz w:val="20"/>
                <w:szCs w:val="24"/>
                <w:lang w:val="en-US" w:eastAsia="ar-SA"/>
              </w:rPr>
              <w:t>Client</w:t>
            </w:r>
            <w:r w:rsidR="00C867DD">
              <w:rPr>
                <w:rFonts w:ascii="Calibri" w:hAnsi="Calibri" w:cs="Calibri"/>
                <w:b/>
                <w:bCs/>
                <w:color w:val="000000"/>
                <w:sz w:val="20"/>
                <w:szCs w:val="24"/>
                <w:lang w:val="en-US" w:eastAsia="ar-SA"/>
              </w:rPr>
              <w:t xml:space="preserve"> </w:t>
            </w:r>
            <w:r w:rsidR="00C867DD" w:rsidRPr="00817119">
              <w:rPr>
                <w:rFonts w:ascii="Calibri" w:hAnsi="Calibri" w:cs="Calibri"/>
                <w:b/>
                <w:bCs/>
                <w:color w:val="000000"/>
                <w:sz w:val="20"/>
                <w:szCs w:val="24"/>
                <w:lang w:val="en-US" w:eastAsia="ar-SA"/>
              </w:rPr>
              <w:t>–</w:t>
            </w:r>
            <w:r w:rsidRPr="00817119">
              <w:rPr>
                <w:rFonts w:ascii="Calibri" w:hAnsi="Calibri" w:cs="Calibri"/>
                <w:b/>
                <w:bCs/>
                <w:color w:val="000000"/>
                <w:sz w:val="20"/>
                <w:szCs w:val="24"/>
                <w:lang w:val="en-US" w:eastAsia="ar-SA"/>
              </w:rPr>
              <w:t xml:space="preserve"> Oxford University</w:t>
            </w:r>
            <w:r w:rsidR="004053FB">
              <w:rPr>
                <w:rFonts w:ascii="Calibri" w:hAnsi="Calibri" w:cs="Calibri"/>
                <w:b/>
                <w:bCs/>
                <w:color w:val="000000"/>
                <w:sz w:val="20"/>
                <w:szCs w:val="24"/>
                <w:lang w:val="en-US" w:eastAsia="ar-SA"/>
              </w:rPr>
              <w:t xml:space="preserve"> </w:t>
            </w:r>
            <w:r w:rsidRPr="00817119">
              <w:rPr>
                <w:rFonts w:ascii="Calibri" w:hAnsi="Calibri" w:cs="Calibri"/>
                <w:b/>
                <w:bCs/>
                <w:color w:val="000000"/>
                <w:sz w:val="20"/>
                <w:szCs w:val="24"/>
                <w:lang w:val="en-US" w:eastAsia="ar-SA"/>
              </w:rPr>
              <w:t xml:space="preserve">Press  </w:t>
            </w:r>
          </w:p>
        </w:tc>
        <w:tc>
          <w:tcPr>
            <w:tcW w:w="1371" w:type="dxa"/>
            <w:shd w:val="clear" w:color="auto" w:fill="BFBFBF"/>
            <w:vAlign w:val="center"/>
          </w:tcPr>
          <w:p w14:paraId="76B7D110" w14:textId="77777777" w:rsidR="00817119" w:rsidRPr="00817119" w:rsidRDefault="002D4574" w:rsidP="004053FB">
            <w:pPr>
              <w:widowControl w:val="0"/>
              <w:suppressAutoHyphens/>
              <w:autoSpaceDE w:val="0"/>
              <w:snapToGrid w:val="0"/>
              <w:spacing w:after="0" w:line="240" w:lineRule="auto"/>
              <w:jc w:val="right"/>
              <w:rPr>
                <w:rFonts w:ascii="Arial" w:hAnsi="Arial" w:cs="Arial"/>
                <w:color w:val="000000"/>
                <w:sz w:val="24"/>
                <w:szCs w:val="24"/>
                <w:lang w:val="en-US" w:eastAsia="ar-SA"/>
              </w:rPr>
            </w:pPr>
            <w:r>
              <w:rPr>
                <w:rFonts w:ascii="Calibri" w:hAnsi="Calibri" w:cs="Calibri"/>
                <w:b/>
                <w:bCs/>
                <w:color w:val="000000"/>
                <w:sz w:val="20"/>
                <w:szCs w:val="20"/>
                <w:lang w:val="en-US" w:eastAsia="ar-SA"/>
              </w:rPr>
              <w:t>3 Month</w:t>
            </w:r>
            <w:r w:rsidR="00817119" w:rsidRPr="00817119">
              <w:rPr>
                <w:rFonts w:ascii="Calibri" w:hAnsi="Calibri" w:cs="Calibri"/>
                <w:b/>
                <w:bCs/>
                <w:color w:val="000000"/>
                <w:sz w:val="20"/>
                <w:szCs w:val="20"/>
                <w:lang w:val="en-US" w:eastAsia="ar-SA"/>
              </w:rPr>
              <w:t xml:space="preserve">    </w:t>
            </w:r>
          </w:p>
        </w:tc>
      </w:tr>
      <w:tr w:rsidR="00817119" w:rsidRPr="00817119" w14:paraId="613B43EF" w14:textId="77777777" w:rsidTr="004053FB">
        <w:trPr>
          <w:trHeight w:val="980"/>
        </w:trPr>
        <w:tc>
          <w:tcPr>
            <w:tcW w:w="9939" w:type="dxa"/>
            <w:gridSpan w:val="2"/>
            <w:vAlign w:val="center"/>
          </w:tcPr>
          <w:p w14:paraId="13B72EC9" w14:textId="77777777" w:rsidR="00817119" w:rsidRPr="00817119" w:rsidRDefault="00817119" w:rsidP="00817119">
            <w:pPr>
              <w:widowControl w:val="0"/>
              <w:numPr>
                <w:ilvl w:val="0"/>
                <w:numId w:val="7"/>
              </w:numPr>
              <w:suppressAutoHyphens/>
              <w:autoSpaceDE w:val="0"/>
              <w:snapToGrid w:val="0"/>
              <w:spacing w:after="0" w:line="320" w:lineRule="atLeast"/>
              <w:jc w:val="both"/>
              <w:rPr>
                <w:rFonts w:ascii="Calibri" w:hAnsi="Calibri" w:cs="Calibri"/>
                <w:color w:val="000000"/>
                <w:sz w:val="20"/>
                <w:szCs w:val="20"/>
                <w:lang w:val="en-US" w:eastAsia="ar-SA"/>
              </w:rPr>
            </w:pPr>
            <w:r w:rsidRPr="00817119">
              <w:rPr>
                <w:rFonts w:ascii="Calibri" w:hAnsi="Calibri" w:cs="Calibri"/>
                <w:color w:val="000000"/>
                <w:sz w:val="20"/>
                <w:szCs w:val="20"/>
                <w:lang w:val="en-US" w:eastAsia="ar-SA"/>
              </w:rPr>
              <w:t xml:space="preserve">This project involved activity of creating lesson &amp; homework for primary and secondary students for UK &amp; India. </w:t>
            </w:r>
          </w:p>
          <w:p w14:paraId="758A99CD" w14:textId="77777777" w:rsidR="00817119" w:rsidRPr="00817119" w:rsidRDefault="00817119" w:rsidP="00817119">
            <w:pPr>
              <w:widowControl w:val="0"/>
              <w:numPr>
                <w:ilvl w:val="0"/>
                <w:numId w:val="7"/>
              </w:numPr>
              <w:suppressAutoHyphens/>
              <w:autoSpaceDE w:val="0"/>
              <w:snapToGrid w:val="0"/>
              <w:spacing w:after="0" w:line="320" w:lineRule="atLeast"/>
              <w:jc w:val="both"/>
              <w:rPr>
                <w:rFonts w:ascii="Arial" w:hAnsi="Arial" w:cs="Arial"/>
                <w:color w:val="000000"/>
                <w:sz w:val="24"/>
                <w:szCs w:val="24"/>
                <w:lang w:val="en-US" w:eastAsia="ar-SA"/>
              </w:rPr>
            </w:pPr>
            <w:r w:rsidRPr="00817119">
              <w:rPr>
                <w:rFonts w:ascii="Calibri" w:hAnsi="Calibri" w:cs="Calibri"/>
                <w:color w:val="000000"/>
                <w:sz w:val="20"/>
                <w:szCs w:val="20"/>
                <w:lang w:val="en-US" w:eastAsia="ar-SA"/>
              </w:rPr>
              <w:t>I am module lead of this project and handling team of 15 associates.</w:t>
            </w:r>
          </w:p>
        </w:tc>
      </w:tr>
    </w:tbl>
    <w:tbl>
      <w:tblPr>
        <w:tblW w:w="9899" w:type="dxa"/>
        <w:tblInd w:w="558" w:type="dxa"/>
        <w:tblLayout w:type="fixed"/>
        <w:tblLook w:val="0000" w:firstRow="0" w:lastRow="0" w:firstColumn="0" w:lastColumn="0" w:noHBand="0" w:noVBand="0"/>
      </w:tblPr>
      <w:tblGrid>
        <w:gridCol w:w="8550"/>
        <w:gridCol w:w="180"/>
        <w:gridCol w:w="1151"/>
        <w:gridCol w:w="18"/>
      </w:tblGrid>
      <w:tr w:rsidR="00817119" w:rsidRPr="00817119" w14:paraId="74219782" w14:textId="77777777" w:rsidTr="001C3C09">
        <w:trPr>
          <w:gridAfter w:val="1"/>
          <w:wAfter w:w="18" w:type="dxa"/>
          <w:trHeight w:val="423"/>
        </w:trPr>
        <w:tc>
          <w:tcPr>
            <w:tcW w:w="8550" w:type="dxa"/>
            <w:shd w:val="clear" w:color="auto" w:fill="BFBFBF"/>
            <w:vAlign w:val="center"/>
          </w:tcPr>
          <w:p w14:paraId="39AA0868" w14:textId="77777777" w:rsidR="00817119" w:rsidRPr="00817119" w:rsidRDefault="00817119" w:rsidP="00AB7DA8">
            <w:pPr>
              <w:widowControl w:val="0"/>
              <w:suppressAutoHyphens/>
              <w:autoSpaceDE w:val="0"/>
              <w:snapToGrid w:val="0"/>
              <w:spacing w:before="100" w:after="0" w:line="360" w:lineRule="auto"/>
              <w:ind w:right="360"/>
              <w:jc w:val="both"/>
              <w:rPr>
                <w:rFonts w:ascii="Calibri" w:hAnsi="Calibri" w:cs="Calibri"/>
                <w:b/>
                <w:bCs/>
                <w:color w:val="000000"/>
                <w:sz w:val="20"/>
                <w:szCs w:val="20"/>
                <w:lang w:val="en-US" w:eastAsia="ar-SA"/>
              </w:rPr>
            </w:pPr>
            <w:r w:rsidRPr="005C0437">
              <w:rPr>
                <w:rFonts w:ascii="Calibri" w:hAnsi="Calibri" w:cs="Calibri"/>
                <w:b/>
                <w:bCs/>
                <w:color w:val="000000"/>
                <w:sz w:val="20"/>
                <w:szCs w:val="24"/>
                <w:lang w:val="en-US" w:eastAsia="ar-SA"/>
              </w:rPr>
              <w:t>Game Development</w:t>
            </w:r>
            <w:r w:rsidRPr="00817119">
              <w:rPr>
                <w:rFonts w:ascii="Calibri" w:hAnsi="Calibri" w:cs="Calibri"/>
                <w:b/>
                <w:bCs/>
                <w:color w:val="000000"/>
                <w:sz w:val="20"/>
                <w:szCs w:val="24"/>
                <w:lang w:val="en-US" w:eastAsia="ar-SA"/>
              </w:rPr>
              <w:t xml:space="preserve"> </w:t>
            </w:r>
            <w:r w:rsidR="000E0E34">
              <w:rPr>
                <w:rFonts w:ascii="Calibri" w:hAnsi="Calibri" w:cs="Calibri"/>
                <w:b/>
                <w:bCs/>
                <w:color w:val="000000"/>
                <w:sz w:val="20"/>
                <w:szCs w:val="24"/>
                <w:lang w:val="en-US" w:eastAsia="ar-SA"/>
              </w:rPr>
              <w:t xml:space="preserve">             </w:t>
            </w:r>
            <w:r w:rsidR="005C0437">
              <w:rPr>
                <w:rFonts w:ascii="Calibri" w:hAnsi="Calibri" w:cs="Calibri"/>
                <w:b/>
                <w:bCs/>
                <w:color w:val="000000"/>
                <w:sz w:val="20"/>
                <w:szCs w:val="24"/>
                <w:lang w:val="en-US" w:eastAsia="ar-SA"/>
              </w:rPr>
              <w:t xml:space="preserve">    </w:t>
            </w:r>
            <w:r w:rsidR="000E0E34">
              <w:rPr>
                <w:rFonts w:ascii="Calibri" w:hAnsi="Calibri" w:cs="Calibri"/>
                <w:b/>
                <w:bCs/>
                <w:color w:val="000000"/>
                <w:sz w:val="20"/>
                <w:szCs w:val="24"/>
                <w:lang w:val="en-US" w:eastAsia="ar-SA"/>
              </w:rPr>
              <w:t xml:space="preserve">  Position: Lead UI Developer, </w:t>
            </w:r>
            <w:r w:rsidR="000E0E34" w:rsidRPr="00817119">
              <w:rPr>
                <w:rFonts w:ascii="Calibri" w:hAnsi="Calibri" w:cs="Calibri"/>
                <w:b/>
                <w:bCs/>
                <w:color w:val="000000"/>
                <w:sz w:val="20"/>
                <w:szCs w:val="24"/>
                <w:lang w:val="en-US" w:eastAsia="ar-SA"/>
              </w:rPr>
              <w:t>Client</w:t>
            </w:r>
            <w:r w:rsidR="000E0E34">
              <w:rPr>
                <w:rFonts w:ascii="Calibri" w:hAnsi="Calibri" w:cs="Calibri"/>
                <w:b/>
                <w:bCs/>
                <w:color w:val="000000"/>
                <w:sz w:val="20"/>
                <w:szCs w:val="24"/>
                <w:lang w:val="en-US" w:eastAsia="ar-SA"/>
              </w:rPr>
              <w:t xml:space="preserve"> </w:t>
            </w:r>
            <w:r w:rsidR="000E0E34" w:rsidRPr="00817119">
              <w:rPr>
                <w:rFonts w:ascii="Calibri" w:hAnsi="Calibri" w:cs="Calibri"/>
                <w:b/>
                <w:bCs/>
                <w:color w:val="000000"/>
                <w:sz w:val="20"/>
                <w:szCs w:val="24"/>
                <w:lang w:val="en-US" w:eastAsia="ar-SA"/>
              </w:rPr>
              <w:t>– Oxford University</w:t>
            </w:r>
            <w:r w:rsidR="000E0E34">
              <w:rPr>
                <w:rFonts w:ascii="Calibri" w:hAnsi="Calibri" w:cs="Calibri"/>
                <w:b/>
                <w:bCs/>
                <w:color w:val="000000"/>
                <w:sz w:val="20"/>
                <w:szCs w:val="24"/>
                <w:lang w:val="en-US" w:eastAsia="ar-SA"/>
              </w:rPr>
              <w:t xml:space="preserve"> </w:t>
            </w:r>
            <w:r w:rsidR="000E0E34" w:rsidRPr="00817119">
              <w:rPr>
                <w:rFonts w:ascii="Calibri" w:hAnsi="Calibri" w:cs="Calibri"/>
                <w:b/>
                <w:bCs/>
                <w:color w:val="000000"/>
                <w:sz w:val="20"/>
                <w:szCs w:val="24"/>
                <w:lang w:val="en-US" w:eastAsia="ar-SA"/>
              </w:rPr>
              <w:t xml:space="preserve">Press  </w:t>
            </w:r>
          </w:p>
        </w:tc>
        <w:tc>
          <w:tcPr>
            <w:tcW w:w="1331" w:type="dxa"/>
            <w:gridSpan w:val="2"/>
            <w:shd w:val="clear" w:color="auto" w:fill="BFBFBF"/>
            <w:vAlign w:val="center"/>
          </w:tcPr>
          <w:p w14:paraId="4B115CCA" w14:textId="77777777" w:rsidR="00817119" w:rsidRPr="00817119" w:rsidRDefault="00817119" w:rsidP="004053FB">
            <w:pPr>
              <w:widowControl w:val="0"/>
              <w:suppressAutoHyphens/>
              <w:autoSpaceDE w:val="0"/>
              <w:snapToGrid w:val="0"/>
              <w:spacing w:after="0" w:line="240" w:lineRule="auto"/>
              <w:jc w:val="right"/>
              <w:rPr>
                <w:rFonts w:ascii="Arial" w:hAnsi="Arial" w:cs="Arial"/>
                <w:color w:val="000000"/>
                <w:sz w:val="24"/>
                <w:szCs w:val="24"/>
                <w:lang w:val="en-US" w:eastAsia="ar-SA"/>
              </w:rPr>
            </w:pPr>
            <w:r w:rsidRPr="00817119">
              <w:rPr>
                <w:rFonts w:ascii="Calibri" w:hAnsi="Calibri" w:cs="Calibri"/>
                <w:b/>
                <w:bCs/>
                <w:color w:val="000000"/>
                <w:sz w:val="20"/>
                <w:szCs w:val="20"/>
                <w:lang w:val="en-US" w:eastAsia="ar-SA"/>
              </w:rPr>
              <w:t xml:space="preserve">3 Month    </w:t>
            </w:r>
          </w:p>
        </w:tc>
      </w:tr>
      <w:tr w:rsidR="00817119" w:rsidRPr="00817119" w14:paraId="65F1B387" w14:textId="77777777" w:rsidTr="00E466C5">
        <w:trPr>
          <w:gridAfter w:val="1"/>
          <w:wAfter w:w="18" w:type="dxa"/>
          <w:trHeight w:val="990"/>
        </w:trPr>
        <w:tc>
          <w:tcPr>
            <w:tcW w:w="9881" w:type="dxa"/>
            <w:gridSpan w:val="3"/>
            <w:vAlign w:val="center"/>
          </w:tcPr>
          <w:p w14:paraId="47BE462B" w14:textId="77777777" w:rsidR="00817119" w:rsidRPr="00817119" w:rsidRDefault="00817119" w:rsidP="00817119">
            <w:pPr>
              <w:widowControl w:val="0"/>
              <w:numPr>
                <w:ilvl w:val="0"/>
                <w:numId w:val="7"/>
              </w:numPr>
              <w:suppressAutoHyphens/>
              <w:autoSpaceDE w:val="0"/>
              <w:snapToGrid w:val="0"/>
              <w:spacing w:after="0" w:line="320" w:lineRule="atLeast"/>
              <w:jc w:val="both"/>
              <w:rPr>
                <w:rFonts w:ascii="Calibri" w:hAnsi="Calibri" w:cs="Calibri"/>
                <w:color w:val="000000"/>
                <w:sz w:val="20"/>
                <w:szCs w:val="20"/>
                <w:lang w:val="en-US" w:eastAsia="ar-SA"/>
              </w:rPr>
            </w:pPr>
            <w:r w:rsidRPr="00817119">
              <w:rPr>
                <w:rFonts w:ascii="Calibri" w:hAnsi="Calibri" w:cs="Calibri"/>
                <w:color w:val="000000"/>
                <w:sz w:val="20"/>
                <w:szCs w:val="20"/>
                <w:lang w:val="en-US" w:eastAsia="ar-SA"/>
              </w:rPr>
              <w:t xml:space="preserve">There are few games like Cloze Maker, Test Builder and crossword maker which was developed in flash Due to flash is not working on iOS platform task has been given to us to convert these game into HTML version. </w:t>
            </w:r>
          </w:p>
          <w:p w14:paraId="6996C7D8" w14:textId="77777777" w:rsidR="00817119" w:rsidRPr="00817119" w:rsidRDefault="00817119" w:rsidP="00817119">
            <w:pPr>
              <w:widowControl w:val="0"/>
              <w:numPr>
                <w:ilvl w:val="0"/>
                <w:numId w:val="7"/>
              </w:numPr>
              <w:suppressAutoHyphens/>
              <w:autoSpaceDE w:val="0"/>
              <w:snapToGrid w:val="0"/>
              <w:spacing w:after="0" w:line="320" w:lineRule="atLeast"/>
              <w:jc w:val="both"/>
              <w:rPr>
                <w:rFonts w:ascii="Calibri" w:hAnsi="Calibri" w:cs="Calibri"/>
                <w:color w:val="000000"/>
                <w:sz w:val="20"/>
                <w:szCs w:val="20"/>
                <w:lang w:val="en-US" w:eastAsia="ar-SA"/>
              </w:rPr>
            </w:pPr>
            <w:r w:rsidRPr="00817119">
              <w:rPr>
                <w:rFonts w:ascii="Calibri" w:hAnsi="Calibri" w:cs="Calibri"/>
                <w:color w:val="000000"/>
                <w:sz w:val="20"/>
                <w:szCs w:val="20"/>
                <w:lang w:val="en-US" w:eastAsia="ar-SA"/>
              </w:rPr>
              <w:t>Technologies used were Object Oriented JavaScript, HTML/5, CSS2/3, JQUERY</w:t>
            </w:r>
          </w:p>
          <w:p w14:paraId="587D9CB5" w14:textId="77777777" w:rsidR="00817119" w:rsidRPr="00817119" w:rsidRDefault="00817119" w:rsidP="00817119">
            <w:pPr>
              <w:widowControl w:val="0"/>
              <w:suppressAutoHyphens/>
              <w:autoSpaceDE w:val="0"/>
              <w:snapToGrid w:val="0"/>
              <w:spacing w:after="0" w:line="320" w:lineRule="atLeast"/>
              <w:jc w:val="both"/>
              <w:rPr>
                <w:rFonts w:ascii="Calibri" w:hAnsi="Calibri" w:cs="Calibri"/>
                <w:color w:val="000000"/>
                <w:sz w:val="20"/>
                <w:szCs w:val="20"/>
                <w:lang w:val="en-US" w:eastAsia="ar-SA"/>
              </w:rPr>
            </w:pPr>
          </w:p>
        </w:tc>
      </w:tr>
      <w:tr w:rsidR="0067778D" w14:paraId="1EFE7D49" w14:textId="77777777" w:rsidTr="001C3C09">
        <w:trPr>
          <w:trHeight w:val="400"/>
        </w:trPr>
        <w:tc>
          <w:tcPr>
            <w:tcW w:w="8730" w:type="dxa"/>
            <w:gridSpan w:val="2"/>
            <w:shd w:val="clear" w:color="auto" w:fill="BFBFBF"/>
            <w:vAlign w:val="center"/>
          </w:tcPr>
          <w:p w14:paraId="048131D7" w14:textId="77777777" w:rsidR="0067778D" w:rsidRPr="003D4AB2" w:rsidRDefault="00A84AC1" w:rsidP="00B90C9E">
            <w:pPr>
              <w:pStyle w:val="Blockquote"/>
              <w:snapToGrid w:val="0"/>
              <w:spacing w:after="0" w:line="360" w:lineRule="auto"/>
              <w:ind w:left="0"/>
              <w:rPr>
                <w:rFonts w:ascii="Calibri" w:hAnsi="Calibri" w:cs="Calibri"/>
                <w:b/>
                <w:bCs/>
                <w:sz w:val="22"/>
                <w:szCs w:val="22"/>
              </w:rPr>
            </w:pPr>
            <w:r w:rsidRPr="005C0437">
              <w:rPr>
                <w:rFonts w:ascii="Calibri" w:hAnsi="Calibri" w:cs="Calibri"/>
                <w:b/>
                <w:bCs/>
                <w:sz w:val="20"/>
                <w:szCs w:val="24"/>
              </w:rPr>
              <w:t>Kiosk Application</w:t>
            </w:r>
            <w:r w:rsidR="0067778D" w:rsidRPr="003D4AB2">
              <w:rPr>
                <w:rFonts w:ascii="Calibri" w:hAnsi="Calibri" w:cs="Calibri"/>
                <w:b/>
                <w:bCs/>
                <w:sz w:val="22"/>
                <w:szCs w:val="22"/>
              </w:rPr>
              <w:t xml:space="preserve"> </w:t>
            </w:r>
            <w:r w:rsidR="001C3C09">
              <w:rPr>
                <w:rFonts w:ascii="Calibri" w:hAnsi="Calibri" w:cs="Calibri"/>
                <w:b/>
                <w:bCs/>
                <w:sz w:val="22"/>
                <w:szCs w:val="22"/>
              </w:rPr>
              <w:t xml:space="preserve">                  </w:t>
            </w:r>
            <w:r w:rsidR="005C0437">
              <w:rPr>
                <w:rFonts w:ascii="Calibri" w:hAnsi="Calibri" w:cs="Calibri"/>
                <w:b/>
                <w:bCs/>
                <w:sz w:val="22"/>
                <w:szCs w:val="22"/>
              </w:rPr>
              <w:t xml:space="preserve">  </w:t>
            </w:r>
            <w:r w:rsidR="001C3C09">
              <w:rPr>
                <w:rFonts w:ascii="Calibri" w:hAnsi="Calibri" w:cs="Calibri"/>
                <w:b/>
                <w:bCs/>
                <w:sz w:val="22"/>
                <w:szCs w:val="22"/>
              </w:rPr>
              <w:t xml:space="preserve"> </w:t>
            </w:r>
            <w:r w:rsidR="001C3C09">
              <w:rPr>
                <w:rFonts w:ascii="Calibri" w:hAnsi="Calibri" w:cs="Calibri"/>
                <w:b/>
                <w:bCs/>
                <w:sz w:val="20"/>
                <w:szCs w:val="24"/>
              </w:rPr>
              <w:t xml:space="preserve">Position: </w:t>
            </w:r>
            <w:r w:rsidR="00A01C0F">
              <w:rPr>
                <w:rFonts w:ascii="Calibri" w:hAnsi="Calibri" w:cs="Calibri"/>
                <w:b/>
                <w:bCs/>
                <w:sz w:val="20"/>
                <w:szCs w:val="24"/>
              </w:rPr>
              <w:t xml:space="preserve"> </w:t>
            </w:r>
            <w:r w:rsidR="001C3C09">
              <w:rPr>
                <w:rFonts w:ascii="Calibri" w:hAnsi="Calibri" w:cs="Calibri"/>
                <w:b/>
                <w:bCs/>
                <w:sz w:val="20"/>
                <w:szCs w:val="24"/>
              </w:rPr>
              <w:t xml:space="preserve">UI Developer, </w:t>
            </w:r>
            <w:r w:rsidR="001C3C09" w:rsidRPr="00817119">
              <w:rPr>
                <w:rFonts w:ascii="Calibri" w:hAnsi="Calibri" w:cs="Calibri"/>
                <w:b/>
                <w:bCs/>
                <w:sz w:val="20"/>
                <w:szCs w:val="24"/>
              </w:rPr>
              <w:t>Client</w:t>
            </w:r>
            <w:r w:rsidR="001C3C09">
              <w:rPr>
                <w:rFonts w:ascii="Calibri" w:hAnsi="Calibri" w:cs="Calibri"/>
                <w:b/>
                <w:bCs/>
                <w:sz w:val="20"/>
                <w:szCs w:val="24"/>
              </w:rPr>
              <w:t xml:space="preserve"> </w:t>
            </w:r>
            <w:r w:rsidR="001C3C09" w:rsidRPr="00817119">
              <w:rPr>
                <w:rFonts w:ascii="Calibri" w:hAnsi="Calibri" w:cs="Calibri"/>
                <w:b/>
                <w:bCs/>
                <w:sz w:val="20"/>
                <w:szCs w:val="24"/>
              </w:rPr>
              <w:t>–</w:t>
            </w:r>
            <w:r w:rsidR="001C3C09">
              <w:rPr>
                <w:rFonts w:ascii="Calibri" w:hAnsi="Calibri" w:cs="Calibri"/>
                <w:b/>
                <w:bCs/>
                <w:sz w:val="20"/>
                <w:szCs w:val="24"/>
              </w:rPr>
              <w:t xml:space="preserve"> </w:t>
            </w:r>
            <w:r w:rsidR="005D4139">
              <w:rPr>
                <w:rFonts w:ascii="Calibri" w:hAnsi="Calibri" w:cs="Calibri"/>
                <w:b/>
                <w:bCs/>
                <w:sz w:val="22"/>
                <w:szCs w:val="22"/>
              </w:rPr>
              <w:t xml:space="preserve">Rank </w:t>
            </w:r>
            <w:r w:rsidR="00271824">
              <w:rPr>
                <w:rFonts w:ascii="Calibri" w:hAnsi="Calibri" w:cs="Calibri"/>
                <w:b/>
                <w:bCs/>
                <w:sz w:val="22"/>
                <w:szCs w:val="22"/>
              </w:rPr>
              <w:t>Group</w:t>
            </w:r>
            <w:r w:rsidR="00DB5556">
              <w:rPr>
                <w:rFonts w:ascii="Calibri" w:hAnsi="Calibri" w:cs="Calibri"/>
                <w:b/>
                <w:bCs/>
                <w:sz w:val="22"/>
                <w:szCs w:val="22"/>
              </w:rPr>
              <w:t xml:space="preserve"> </w:t>
            </w:r>
            <w:r w:rsidR="001C3C09">
              <w:rPr>
                <w:rFonts w:ascii="Calibri" w:hAnsi="Calibri" w:cs="Calibri"/>
                <w:b/>
                <w:bCs/>
                <w:sz w:val="22"/>
                <w:szCs w:val="22"/>
              </w:rPr>
              <w:t>Plc.</w:t>
            </w:r>
          </w:p>
        </w:tc>
        <w:tc>
          <w:tcPr>
            <w:tcW w:w="1169" w:type="dxa"/>
            <w:gridSpan w:val="2"/>
            <w:shd w:val="clear" w:color="auto" w:fill="BFBFBF"/>
            <w:vAlign w:val="center"/>
          </w:tcPr>
          <w:p w14:paraId="6B61B8E1" w14:textId="77777777" w:rsidR="0067778D" w:rsidRPr="004053FB" w:rsidRDefault="000823C1" w:rsidP="004053FB">
            <w:pPr>
              <w:snapToGrid w:val="0"/>
              <w:spacing w:after="0" w:line="240" w:lineRule="auto"/>
              <w:jc w:val="right"/>
              <w:rPr>
                <w:rFonts w:ascii="Calibri" w:hAnsi="Calibri" w:cs="Calibri"/>
                <w:b/>
                <w:bCs/>
                <w:color w:val="000000"/>
                <w:sz w:val="20"/>
                <w:szCs w:val="20"/>
                <w:lang w:val="en-US" w:eastAsia="ar-SA"/>
              </w:rPr>
            </w:pPr>
            <w:r>
              <w:rPr>
                <w:rFonts w:ascii="Calibri" w:hAnsi="Calibri" w:cs="Calibri"/>
                <w:b/>
                <w:bCs/>
                <w:color w:val="000000"/>
                <w:sz w:val="20"/>
                <w:szCs w:val="20"/>
                <w:lang w:val="en-US" w:eastAsia="ar-SA"/>
              </w:rPr>
              <w:t xml:space="preserve">                                                       </w:t>
            </w:r>
            <w:r w:rsidR="004053FB">
              <w:rPr>
                <w:rFonts w:ascii="Calibri" w:hAnsi="Calibri" w:cs="Calibri"/>
                <w:b/>
                <w:bCs/>
                <w:color w:val="000000"/>
                <w:sz w:val="20"/>
                <w:szCs w:val="20"/>
                <w:lang w:val="en-US" w:eastAsia="ar-SA"/>
              </w:rPr>
              <w:t xml:space="preserve">                  </w:t>
            </w:r>
            <w:r>
              <w:rPr>
                <w:rFonts w:ascii="Calibri" w:hAnsi="Calibri" w:cs="Calibri"/>
                <w:b/>
                <w:bCs/>
                <w:color w:val="000000"/>
                <w:sz w:val="20"/>
                <w:szCs w:val="20"/>
                <w:lang w:val="en-US" w:eastAsia="ar-SA"/>
              </w:rPr>
              <w:t xml:space="preserve"> 4</w:t>
            </w:r>
            <w:r w:rsidR="008D0A62">
              <w:rPr>
                <w:rFonts w:ascii="Calibri" w:hAnsi="Calibri" w:cs="Calibri"/>
                <w:b/>
                <w:bCs/>
                <w:color w:val="000000"/>
                <w:sz w:val="20"/>
                <w:szCs w:val="20"/>
                <w:lang w:val="en-US" w:eastAsia="ar-SA"/>
              </w:rPr>
              <w:t xml:space="preserve"> Month</w:t>
            </w:r>
          </w:p>
        </w:tc>
      </w:tr>
    </w:tbl>
    <w:p w14:paraId="24192294" w14:textId="77777777" w:rsidR="0067778D" w:rsidRPr="00073DA5" w:rsidRDefault="00717A07" w:rsidP="00073DA5">
      <w:pPr>
        <w:widowControl w:val="0"/>
        <w:numPr>
          <w:ilvl w:val="0"/>
          <w:numId w:val="10"/>
        </w:numPr>
        <w:suppressAutoHyphens/>
        <w:autoSpaceDE w:val="0"/>
        <w:snapToGrid w:val="0"/>
        <w:spacing w:after="0" w:line="320" w:lineRule="atLeast"/>
        <w:ind w:right="245"/>
        <w:jc w:val="both"/>
        <w:rPr>
          <w:rFonts w:ascii="Calibri" w:hAnsi="Calibri" w:cs="Calibri"/>
          <w:sz w:val="20"/>
          <w:szCs w:val="20"/>
        </w:rPr>
      </w:pPr>
      <w:r w:rsidRPr="00073DA5">
        <w:rPr>
          <w:rFonts w:ascii="Calibri" w:hAnsi="Calibri" w:cs="Calibri"/>
          <w:sz w:val="20"/>
          <w:szCs w:val="20"/>
        </w:rPr>
        <w:t>IP</w:t>
      </w:r>
      <w:r w:rsidR="00A41433" w:rsidRPr="00073DA5">
        <w:rPr>
          <w:rFonts w:ascii="Calibri" w:hAnsi="Calibri" w:cs="Calibri"/>
          <w:sz w:val="20"/>
          <w:szCs w:val="20"/>
        </w:rPr>
        <w:t xml:space="preserve">AD </w:t>
      </w:r>
      <w:r w:rsidR="00D67D5D" w:rsidRPr="00073DA5">
        <w:rPr>
          <w:rFonts w:ascii="Calibri" w:hAnsi="Calibri" w:cs="Calibri"/>
          <w:sz w:val="20"/>
          <w:szCs w:val="20"/>
        </w:rPr>
        <w:t>Kiosk (</w:t>
      </w:r>
      <w:r w:rsidR="00A41433" w:rsidRPr="00073DA5">
        <w:rPr>
          <w:rFonts w:ascii="Calibri" w:hAnsi="Calibri" w:cs="Calibri"/>
          <w:sz w:val="20"/>
          <w:szCs w:val="20"/>
        </w:rPr>
        <w:t>single page</w:t>
      </w:r>
      <w:r w:rsidRPr="00073DA5">
        <w:rPr>
          <w:rFonts w:ascii="Calibri" w:hAnsi="Calibri" w:cs="Calibri"/>
          <w:sz w:val="20"/>
          <w:szCs w:val="20"/>
        </w:rPr>
        <w:t>)</w:t>
      </w:r>
      <w:r w:rsidR="00A41433" w:rsidRPr="00073DA5">
        <w:rPr>
          <w:rFonts w:ascii="Calibri" w:hAnsi="Calibri" w:cs="Calibri"/>
          <w:sz w:val="20"/>
          <w:szCs w:val="20"/>
        </w:rPr>
        <w:t xml:space="preserve"> </w:t>
      </w:r>
      <w:r w:rsidR="00BE120D" w:rsidRPr="00073DA5">
        <w:rPr>
          <w:rFonts w:ascii="Calibri" w:hAnsi="Calibri" w:cs="Calibri"/>
          <w:sz w:val="20"/>
          <w:szCs w:val="20"/>
        </w:rPr>
        <w:t>Application</w:t>
      </w:r>
      <w:r w:rsidR="00A41433" w:rsidRPr="00073DA5">
        <w:rPr>
          <w:rFonts w:ascii="Calibri" w:hAnsi="Calibri" w:cs="Calibri"/>
          <w:sz w:val="20"/>
          <w:szCs w:val="20"/>
        </w:rPr>
        <w:t xml:space="preserve"> which work on </w:t>
      </w:r>
      <w:proofErr w:type="spellStart"/>
      <w:r w:rsidR="00A41433" w:rsidRPr="00073DA5">
        <w:rPr>
          <w:rFonts w:ascii="Calibri" w:hAnsi="Calibri" w:cs="Calibri"/>
          <w:sz w:val="20"/>
          <w:szCs w:val="20"/>
        </w:rPr>
        <w:t>Amtel</w:t>
      </w:r>
      <w:proofErr w:type="spellEnd"/>
      <w:r w:rsidR="00A41433" w:rsidRPr="00073DA5">
        <w:rPr>
          <w:rFonts w:ascii="Calibri" w:hAnsi="Calibri" w:cs="Calibri"/>
          <w:sz w:val="20"/>
          <w:szCs w:val="20"/>
        </w:rPr>
        <w:t xml:space="preserve"> Secure Browser to play games, feedback</w:t>
      </w:r>
      <w:r w:rsidR="00BA3B88" w:rsidRPr="00073DA5">
        <w:rPr>
          <w:rFonts w:ascii="Calibri" w:hAnsi="Calibri" w:cs="Calibri"/>
          <w:sz w:val="20"/>
          <w:szCs w:val="20"/>
        </w:rPr>
        <w:t>,</w:t>
      </w:r>
      <w:r w:rsidR="00BE120D" w:rsidRPr="00073DA5">
        <w:rPr>
          <w:rFonts w:ascii="Calibri" w:hAnsi="Calibri" w:cs="Calibri"/>
          <w:sz w:val="20"/>
          <w:szCs w:val="20"/>
        </w:rPr>
        <w:t xml:space="preserve"> Mobile</w:t>
      </w:r>
      <w:r w:rsidR="00A41433" w:rsidRPr="00073DA5">
        <w:rPr>
          <w:rFonts w:ascii="Calibri" w:hAnsi="Calibri" w:cs="Calibri"/>
          <w:sz w:val="20"/>
          <w:szCs w:val="20"/>
        </w:rPr>
        <w:t xml:space="preserve"> registration</w:t>
      </w:r>
      <w:r w:rsidR="00BA3B88" w:rsidRPr="00073DA5">
        <w:rPr>
          <w:rFonts w:ascii="Calibri" w:hAnsi="Calibri" w:cs="Calibri"/>
          <w:sz w:val="20"/>
          <w:szCs w:val="20"/>
        </w:rPr>
        <w:t xml:space="preserve"> and </w:t>
      </w:r>
      <w:r w:rsidR="00BE120D" w:rsidRPr="00073DA5">
        <w:rPr>
          <w:rFonts w:ascii="Calibri" w:hAnsi="Calibri" w:cs="Calibri"/>
          <w:sz w:val="20"/>
          <w:szCs w:val="20"/>
        </w:rPr>
        <w:t>P</w:t>
      </w:r>
      <w:r w:rsidR="00BA3B88" w:rsidRPr="00073DA5">
        <w:rPr>
          <w:rFonts w:ascii="Calibri" w:hAnsi="Calibri" w:cs="Calibri"/>
          <w:sz w:val="20"/>
          <w:szCs w:val="20"/>
        </w:rPr>
        <w:t>lay videos</w:t>
      </w:r>
      <w:r w:rsidR="00BE120D" w:rsidRPr="00073DA5">
        <w:rPr>
          <w:rFonts w:ascii="Calibri" w:hAnsi="Calibri" w:cs="Calibri"/>
          <w:sz w:val="20"/>
          <w:szCs w:val="20"/>
        </w:rPr>
        <w:t xml:space="preserve"> for Casino Users.</w:t>
      </w:r>
      <w:r w:rsidR="00BA3B88" w:rsidRPr="00073DA5">
        <w:rPr>
          <w:rFonts w:ascii="Calibri" w:hAnsi="Calibri" w:cs="Calibri"/>
          <w:sz w:val="20"/>
          <w:szCs w:val="20"/>
        </w:rPr>
        <w:t xml:space="preserve"> </w:t>
      </w:r>
      <w:r w:rsidR="00A41433" w:rsidRPr="00073DA5">
        <w:rPr>
          <w:rFonts w:ascii="Calibri" w:hAnsi="Calibri" w:cs="Calibri"/>
          <w:sz w:val="20"/>
          <w:szCs w:val="20"/>
        </w:rPr>
        <w:t xml:space="preserve"> </w:t>
      </w:r>
      <w:r w:rsidRPr="00073DA5">
        <w:rPr>
          <w:rFonts w:ascii="Calibri" w:hAnsi="Calibri" w:cs="Calibri"/>
          <w:sz w:val="20"/>
          <w:szCs w:val="20"/>
        </w:rPr>
        <w:t xml:space="preserve"> </w:t>
      </w:r>
      <w:r w:rsidR="0067778D" w:rsidRPr="00073DA5">
        <w:rPr>
          <w:rFonts w:ascii="Calibri" w:hAnsi="Calibri" w:cs="Calibri"/>
          <w:sz w:val="20"/>
          <w:szCs w:val="20"/>
        </w:rPr>
        <w:t xml:space="preserve">   </w:t>
      </w:r>
    </w:p>
    <w:p w14:paraId="73503F0F" w14:textId="77777777" w:rsidR="0067778D" w:rsidRDefault="0067778D" w:rsidP="00073DA5">
      <w:pPr>
        <w:widowControl w:val="0"/>
        <w:numPr>
          <w:ilvl w:val="0"/>
          <w:numId w:val="7"/>
        </w:numPr>
        <w:tabs>
          <w:tab w:val="clear" w:pos="0"/>
          <w:tab w:val="num" w:pos="720"/>
        </w:tabs>
        <w:suppressAutoHyphens/>
        <w:autoSpaceDE w:val="0"/>
        <w:snapToGrid w:val="0"/>
        <w:spacing w:after="0" w:line="320" w:lineRule="atLeast"/>
        <w:ind w:left="1080" w:right="245"/>
        <w:jc w:val="both"/>
        <w:rPr>
          <w:rFonts w:ascii="Calibri" w:hAnsi="Calibri" w:cs="Calibri"/>
          <w:sz w:val="20"/>
          <w:szCs w:val="20"/>
        </w:rPr>
      </w:pPr>
      <w:r>
        <w:rPr>
          <w:rFonts w:ascii="Calibri" w:hAnsi="Calibri" w:cs="Calibri"/>
          <w:sz w:val="20"/>
          <w:szCs w:val="20"/>
        </w:rPr>
        <w:t>Technologies used were HTML/5</w:t>
      </w:r>
      <w:r w:rsidR="003A74BE">
        <w:rPr>
          <w:rFonts w:ascii="Calibri" w:hAnsi="Calibri" w:cs="Calibri"/>
          <w:sz w:val="20"/>
          <w:szCs w:val="20"/>
        </w:rPr>
        <w:t>, CSS2/3, bootstrap,</w:t>
      </w:r>
      <w:r w:rsidR="004E7E87">
        <w:rPr>
          <w:rFonts w:ascii="Calibri" w:hAnsi="Calibri" w:cs="Calibri"/>
          <w:sz w:val="20"/>
          <w:szCs w:val="20"/>
        </w:rPr>
        <w:t xml:space="preserve"> JQUERY,</w:t>
      </w:r>
      <w:r w:rsidR="003A74BE">
        <w:rPr>
          <w:rFonts w:ascii="Calibri" w:hAnsi="Calibri" w:cs="Calibri"/>
          <w:sz w:val="20"/>
          <w:szCs w:val="20"/>
        </w:rPr>
        <w:t xml:space="preserve"> Angular JS, Umbrac</w:t>
      </w:r>
      <w:r w:rsidR="00244C42">
        <w:rPr>
          <w:rFonts w:ascii="Calibri" w:hAnsi="Calibri" w:cs="Calibri"/>
          <w:sz w:val="20"/>
          <w:szCs w:val="20"/>
        </w:rPr>
        <w:t>o</w:t>
      </w:r>
      <w:r w:rsidR="003A74BE">
        <w:rPr>
          <w:rFonts w:ascii="Calibri" w:hAnsi="Calibri" w:cs="Calibri"/>
          <w:sz w:val="20"/>
          <w:szCs w:val="20"/>
        </w:rPr>
        <w:t xml:space="preserve"> (CMS</w:t>
      </w:r>
      <w:proofErr w:type="gramStart"/>
      <w:r w:rsidR="003A74BE">
        <w:rPr>
          <w:rFonts w:ascii="Calibri" w:hAnsi="Calibri" w:cs="Calibri"/>
          <w:sz w:val="20"/>
          <w:szCs w:val="20"/>
        </w:rPr>
        <w:t>)</w:t>
      </w:r>
      <w:r w:rsidR="00E12564">
        <w:rPr>
          <w:rFonts w:ascii="Calibri" w:hAnsi="Calibri" w:cs="Calibri"/>
          <w:sz w:val="20"/>
          <w:szCs w:val="20"/>
        </w:rPr>
        <w:t xml:space="preserve"> ,</w:t>
      </w:r>
      <w:proofErr w:type="spellStart"/>
      <w:r w:rsidR="00E12564">
        <w:rPr>
          <w:rFonts w:ascii="Calibri" w:hAnsi="Calibri" w:cs="Calibri"/>
          <w:sz w:val="20"/>
          <w:szCs w:val="20"/>
        </w:rPr>
        <w:t>Ratina</w:t>
      </w:r>
      <w:proofErr w:type="spellEnd"/>
      <w:proofErr w:type="gramEnd"/>
      <w:r w:rsidR="00E12564">
        <w:rPr>
          <w:rFonts w:ascii="Calibri" w:hAnsi="Calibri" w:cs="Calibri"/>
          <w:sz w:val="20"/>
          <w:szCs w:val="20"/>
        </w:rPr>
        <w:t xml:space="preserve"> </w:t>
      </w:r>
      <w:proofErr w:type="spellStart"/>
      <w:r w:rsidR="00E12564">
        <w:rPr>
          <w:rFonts w:ascii="Calibri" w:hAnsi="Calibri" w:cs="Calibri"/>
          <w:sz w:val="20"/>
          <w:szCs w:val="20"/>
        </w:rPr>
        <w:t>js</w:t>
      </w:r>
      <w:proofErr w:type="spellEnd"/>
      <w:r w:rsidR="00E12564">
        <w:rPr>
          <w:rFonts w:ascii="Calibri" w:hAnsi="Calibri" w:cs="Calibri"/>
          <w:sz w:val="20"/>
          <w:szCs w:val="20"/>
        </w:rPr>
        <w:t>, HTML 5</w:t>
      </w:r>
      <w:r w:rsidR="009E0CD3">
        <w:rPr>
          <w:rFonts w:ascii="Calibri" w:hAnsi="Calibri" w:cs="Calibri"/>
          <w:sz w:val="20"/>
          <w:szCs w:val="20"/>
        </w:rPr>
        <w:t xml:space="preserve"> </w:t>
      </w:r>
      <w:r w:rsidR="00E12564">
        <w:rPr>
          <w:rFonts w:ascii="Calibri" w:hAnsi="Calibri" w:cs="Calibri"/>
          <w:sz w:val="20"/>
          <w:szCs w:val="20"/>
        </w:rPr>
        <w:t>Boilerplate</w:t>
      </w:r>
      <w:r w:rsidR="00721771">
        <w:rPr>
          <w:rFonts w:ascii="Calibri" w:hAnsi="Calibri" w:cs="Calibri"/>
          <w:sz w:val="20"/>
          <w:szCs w:val="20"/>
        </w:rPr>
        <w:t xml:space="preserve">, Touch </w:t>
      </w:r>
      <w:r w:rsidR="00BD00BA">
        <w:rPr>
          <w:rFonts w:ascii="Calibri" w:hAnsi="Calibri" w:cs="Calibri"/>
          <w:sz w:val="20"/>
          <w:szCs w:val="20"/>
        </w:rPr>
        <w:t>Slider</w:t>
      </w:r>
      <w:r w:rsidR="00721771">
        <w:rPr>
          <w:rFonts w:ascii="Calibri" w:hAnsi="Calibri" w:cs="Calibri"/>
          <w:sz w:val="20"/>
          <w:szCs w:val="20"/>
        </w:rPr>
        <w:t xml:space="preserve"> </w:t>
      </w:r>
      <w:r w:rsidR="00823C2A">
        <w:rPr>
          <w:rFonts w:ascii="Calibri" w:hAnsi="Calibri" w:cs="Calibri"/>
          <w:sz w:val="20"/>
          <w:szCs w:val="20"/>
        </w:rPr>
        <w:t>(</w:t>
      </w:r>
      <w:proofErr w:type="spellStart"/>
      <w:r w:rsidR="00823C2A">
        <w:rPr>
          <w:rFonts w:ascii="Calibri" w:hAnsi="Calibri" w:cs="Calibri"/>
          <w:sz w:val="20"/>
          <w:szCs w:val="20"/>
        </w:rPr>
        <w:t>bxSlider</w:t>
      </w:r>
      <w:proofErr w:type="spellEnd"/>
      <w:r w:rsidR="00823C2A">
        <w:rPr>
          <w:rFonts w:ascii="Calibri" w:hAnsi="Calibri" w:cs="Calibri"/>
          <w:sz w:val="20"/>
          <w:szCs w:val="20"/>
        </w:rPr>
        <w:t xml:space="preserve">) </w:t>
      </w:r>
      <w:r w:rsidR="00721771">
        <w:rPr>
          <w:rFonts w:ascii="Calibri" w:hAnsi="Calibri" w:cs="Calibri"/>
          <w:sz w:val="20"/>
          <w:szCs w:val="20"/>
        </w:rPr>
        <w:t xml:space="preserve">and </w:t>
      </w:r>
      <w:r>
        <w:rPr>
          <w:rFonts w:ascii="Calibri" w:hAnsi="Calibri" w:cs="Calibri"/>
          <w:sz w:val="20"/>
          <w:szCs w:val="20"/>
        </w:rPr>
        <w:t xml:space="preserve"> </w:t>
      </w:r>
      <w:r w:rsidR="00BD00BA">
        <w:rPr>
          <w:rFonts w:ascii="Calibri" w:hAnsi="Calibri" w:cs="Calibri"/>
          <w:sz w:val="20"/>
          <w:szCs w:val="20"/>
        </w:rPr>
        <w:t>Light box</w:t>
      </w:r>
      <w:r w:rsidR="00721771">
        <w:rPr>
          <w:rFonts w:ascii="Calibri" w:hAnsi="Calibri" w:cs="Calibri"/>
          <w:sz w:val="20"/>
          <w:szCs w:val="20"/>
        </w:rPr>
        <w:t xml:space="preserve"> Plugin</w:t>
      </w:r>
      <w:r w:rsidR="00F81716">
        <w:rPr>
          <w:rFonts w:ascii="Calibri" w:hAnsi="Calibri" w:cs="Calibri"/>
          <w:sz w:val="20"/>
          <w:szCs w:val="20"/>
        </w:rPr>
        <w:t xml:space="preserve"> </w:t>
      </w:r>
      <w:r w:rsidR="00823C2A">
        <w:rPr>
          <w:rFonts w:ascii="Calibri" w:hAnsi="Calibri" w:cs="Calibri"/>
          <w:sz w:val="20"/>
          <w:szCs w:val="20"/>
        </w:rPr>
        <w:t>(</w:t>
      </w:r>
      <w:proofErr w:type="spellStart"/>
      <w:r w:rsidR="00823C2A">
        <w:rPr>
          <w:rFonts w:ascii="Calibri" w:hAnsi="Calibri" w:cs="Calibri"/>
          <w:sz w:val="20"/>
          <w:szCs w:val="20"/>
        </w:rPr>
        <w:t>lightcase</w:t>
      </w:r>
      <w:proofErr w:type="spellEnd"/>
      <w:r w:rsidR="00823C2A">
        <w:rPr>
          <w:rFonts w:ascii="Calibri" w:hAnsi="Calibri" w:cs="Calibri"/>
          <w:sz w:val="20"/>
          <w:szCs w:val="20"/>
        </w:rPr>
        <w:t xml:space="preserve">) </w:t>
      </w:r>
      <w:r w:rsidR="004004B5">
        <w:rPr>
          <w:rFonts w:ascii="Calibri" w:hAnsi="Calibri" w:cs="Calibri"/>
          <w:sz w:val="20"/>
          <w:szCs w:val="20"/>
        </w:rPr>
        <w:t>, Umbraco</w:t>
      </w:r>
      <w:r w:rsidR="005849FF">
        <w:rPr>
          <w:rFonts w:ascii="Calibri" w:hAnsi="Calibri" w:cs="Calibri"/>
          <w:sz w:val="20"/>
          <w:szCs w:val="20"/>
        </w:rPr>
        <w:t xml:space="preserve"> (CMS)</w:t>
      </w:r>
    </w:p>
    <w:p w14:paraId="68902499" w14:textId="77777777" w:rsidR="00656DF9" w:rsidRPr="005C0437" w:rsidRDefault="00656DF9" w:rsidP="00656DF9">
      <w:pPr>
        <w:widowControl w:val="0"/>
        <w:suppressAutoHyphens/>
        <w:autoSpaceDE w:val="0"/>
        <w:snapToGrid w:val="0"/>
        <w:spacing w:after="0" w:line="320" w:lineRule="atLeast"/>
        <w:ind w:left="1080" w:right="245"/>
        <w:jc w:val="both"/>
        <w:rPr>
          <w:rFonts w:ascii="Calibri" w:hAnsi="Calibri" w:cs="Calibri"/>
          <w:b/>
          <w:bCs/>
          <w:color w:val="000000"/>
          <w:sz w:val="20"/>
          <w:szCs w:val="24"/>
          <w:lang w:val="en-US" w:eastAsia="ar-SA"/>
        </w:rPr>
      </w:pPr>
    </w:p>
    <w:tbl>
      <w:tblPr>
        <w:tblW w:w="9854" w:type="dxa"/>
        <w:tblInd w:w="558" w:type="dxa"/>
        <w:tblLayout w:type="fixed"/>
        <w:tblLook w:val="0000" w:firstRow="0" w:lastRow="0" w:firstColumn="0" w:lastColumn="0" w:noHBand="0" w:noVBand="0"/>
      </w:tblPr>
      <w:tblGrid>
        <w:gridCol w:w="8460"/>
        <w:gridCol w:w="1394"/>
      </w:tblGrid>
      <w:tr w:rsidR="00A707CE" w:rsidRPr="005C0437" w14:paraId="23BBF007" w14:textId="77777777" w:rsidTr="00E761CB">
        <w:trPr>
          <w:trHeight w:val="400"/>
        </w:trPr>
        <w:tc>
          <w:tcPr>
            <w:tcW w:w="8460" w:type="dxa"/>
            <w:shd w:val="clear" w:color="auto" w:fill="BFBFBF"/>
            <w:vAlign w:val="center"/>
          </w:tcPr>
          <w:p w14:paraId="7CD8EF0D" w14:textId="77777777" w:rsidR="00A707CE" w:rsidRPr="005C0437" w:rsidRDefault="00D71386" w:rsidP="00031F8B">
            <w:pPr>
              <w:pStyle w:val="Blockquote"/>
              <w:snapToGrid w:val="0"/>
              <w:spacing w:after="0" w:line="360" w:lineRule="auto"/>
              <w:ind w:left="0" w:right="-684"/>
              <w:rPr>
                <w:rFonts w:ascii="Calibri" w:hAnsi="Calibri" w:cs="Calibri"/>
                <w:b/>
                <w:bCs/>
                <w:sz w:val="20"/>
                <w:szCs w:val="24"/>
              </w:rPr>
            </w:pPr>
            <w:r w:rsidRPr="005C0437">
              <w:rPr>
                <w:rFonts w:ascii="Calibri" w:hAnsi="Calibri" w:cs="Calibri"/>
                <w:b/>
                <w:bCs/>
                <w:sz w:val="20"/>
                <w:szCs w:val="24"/>
              </w:rPr>
              <w:t xml:space="preserve">Casino Finder Utility </w:t>
            </w:r>
            <w:r w:rsidR="00A01C0F" w:rsidRPr="005C0437">
              <w:rPr>
                <w:rFonts w:ascii="Calibri" w:hAnsi="Calibri" w:cs="Calibri"/>
                <w:b/>
                <w:bCs/>
                <w:sz w:val="20"/>
                <w:szCs w:val="24"/>
              </w:rPr>
              <w:t xml:space="preserve">             </w:t>
            </w:r>
            <w:r w:rsidR="005C0437">
              <w:rPr>
                <w:rFonts w:ascii="Calibri" w:hAnsi="Calibri" w:cs="Calibri"/>
                <w:b/>
                <w:bCs/>
                <w:sz w:val="20"/>
                <w:szCs w:val="24"/>
              </w:rPr>
              <w:t xml:space="preserve">    </w:t>
            </w:r>
            <w:r w:rsidR="00E761CB">
              <w:rPr>
                <w:rFonts w:ascii="Calibri" w:hAnsi="Calibri" w:cs="Calibri"/>
                <w:b/>
                <w:bCs/>
                <w:sz w:val="20"/>
                <w:szCs w:val="24"/>
              </w:rPr>
              <w:t xml:space="preserve">Position: Lead UI Developer, </w:t>
            </w:r>
            <w:r w:rsidR="00E761CB" w:rsidRPr="00817119">
              <w:rPr>
                <w:rFonts w:ascii="Calibri" w:hAnsi="Calibri" w:cs="Calibri"/>
                <w:b/>
                <w:bCs/>
                <w:sz w:val="20"/>
                <w:szCs w:val="24"/>
              </w:rPr>
              <w:t>Client</w:t>
            </w:r>
            <w:r w:rsidR="00E761CB">
              <w:rPr>
                <w:rFonts w:ascii="Calibri" w:hAnsi="Calibri" w:cs="Calibri"/>
                <w:b/>
                <w:bCs/>
                <w:sz w:val="20"/>
                <w:szCs w:val="24"/>
              </w:rPr>
              <w:t xml:space="preserve"> </w:t>
            </w:r>
            <w:r w:rsidR="00E761CB" w:rsidRPr="00817119">
              <w:rPr>
                <w:rFonts w:ascii="Calibri" w:hAnsi="Calibri" w:cs="Calibri"/>
                <w:b/>
                <w:bCs/>
                <w:sz w:val="20"/>
                <w:szCs w:val="24"/>
              </w:rPr>
              <w:t>–</w:t>
            </w:r>
            <w:r w:rsidR="00E761CB">
              <w:rPr>
                <w:rFonts w:ascii="Calibri" w:hAnsi="Calibri" w:cs="Calibri"/>
                <w:b/>
                <w:bCs/>
                <w:sz w:val="20"/>
                <w:szCs w:val="24"/>
              </w:rPr>
              <w:t xml:space="preserve"> </w:t>
            </w:r>
            <w:r w:rsidR="00E761CB" w:rsidRPr="005C0437">
              <w:rPr>
                <w:rFonts w:ascii="Calibri" w:hAnsi="Calibri" w:cs="Calibri"/>
                <w:b/>
                <w:bCs/>
                <w:sz w:val="20"/>
                <w:szCs w:val="24"/>
              </w:rPr>
              <w:t>Rank Group Plc.</w:t>
            </w:r>
          </w:p>
        </w:tc>
        <w:tc>
          <w:tcPr>
            <w:tcW w:w="1394" w:type="dxa"/>
            <w:shd w:val="clear" w:color="auto" w:fill="BFBFBF"/>
            <w:vAlign w:val="center"/>
          </w:tcPr>
          <w:p w14:paraId="2957AE06" w14:textId="77777777" w:rsidR="00A707CE" w:rsidRPr="005C0437" w:rsidRDefault="00CF3A18" w:rsidP="00B67796">
            <w:pPr>
              <w:snapToGrid w:val="0"/>
              <w:spacing w:after="0" w:line="240" w:lineRule="auto"/>
              <w:jc w:val="right"/>
              <w:rPr>
                <w:rFonts w:ascii="Calibri" w:hAnsi="Calibri" w:cs="Calibri"/>
                <w:b/>
                <w:bCs/>
                <w:color w:val="000000"/>
                <w:sz w:val="20"/>
                <w:szCs w:val="24"/>
                <w:lang w:val="en-US" w:eastAsia="ar-SA"/>
              </w:rPr>
            </w:pPr>
            <w:r w:rsidRPr="005C0437">
              <w:rPr>
                <w:rFonts w:ascii="Calibri" w:hAnsi="Calibri" w:cs="Calibri"/>
                <w:b/>
                <w:bCs/>
                <w:color w:val="000000"/>
                <w:sz w:val="20"/>
                <w:szCs w:val="24"/>
                <w:lang w:val="en-US" w:eastAsia="ar-SA"/>
              </w:rPr>
              <w:t xml:space="preserve">1 Month    </w:t>
            </w:r>
          </w:p>
        </w:tc>
      </w:tr>
    </w:tbl>
    <w:p w14:paraId="7BF3F9D5" w14:textId="77777777" w:rsidR="00A707CE" w:rsidRPr="00073DA5" w:rsidRDefault="002179A1" w:rsidP="00A707CE">
      <w:pPr>
        <w:widowControl w:val="0"/>
        <w:numPr>
          <w:ilvl w:val="0"/>
          <w:numId w:val="10"/>
        </w:numPr>
        <w:suppressAutoHyphens/>
        <w:autoSpaceDE w:val="0"/>
        <w:snapToGrid w:val="0"/>
        <w:spacing w:after="0" w:line="320" w:lineRule="atLeast"/>
        <w:ind w:right="245"/>
        <w:jc w:val="both"/>
        <w:rPr>
          <w:rFonts w:ascii="Calibri" w:hAnsi="Calibri" w:cs="Calibri"/>
          <w:sz w:val="20"/>
          <w:szCs w:val="20"/>
        </w:rPr>
      </w:pPr>
      <w:r>
        <w:rPr>
          <w:rFonts w:ascii="Calibri" w:hAnsi="Calibri" w:cs="Calibri"/>
          <w:sz w:val="20"/>
          <w:szCs w:val="20"/>
        </w:rPr>
        <w:t>Project includes</w:t>
      </w:r>
      <w:r w:rsidR="008D535B">
        <w:rPr>
          <w:rFonts w:ascii="Calibri" w:hAnsi="Calibri" w:cs="Calibri"/>
          <w:sz w:val="20"/>
          <w:szCs w:val="20"/>
        </w:rPr>
        <w:t xml:space="preserve"> mapping </w:t>
      </w:r>
      <w:r w:rsidR="008E4595">
        <w:rPr>
          <w:rFonts w:ascii="Calibri" w:hAnsi="Calibri" w:cs="Calibri"/>
          <w:sz w:val="20"/>
          <w:szCs w:val="20"/>
        </w:rPr>
        <w:t>Rank Group c</w:t>
      </w:r>
      <w:r w:rsidR="008D535B">
        <w:rPr>
          <w:rFonts w:ascii="Calibri" w:hAnsi="Calibri" w:cs="Calibri"/>
          <w:sz w:val="20"/>
          <w:szCs w:val="20"/>
        </w:rPr>
        <w:t xml:space="preserve">asinos on map using </w:t>
      </w:r>
      <w:r w:rsidR="002A132C">
        <w:rPr>
          <w:rFonts w:ascii="Calibri" w:hAnsi="Calibri" w:cs="Calibri"/>
          <w:sz w:val="20"/>
          <w:szCs w:val="20"/>
        </w:rPr>
        <w:t>coordination.</w:t>
      </w:r>
      <w:r w:rsidR="00F3570E">
        <w:rPr>
          <w:rFonts w:ascii="Calibri" w:hAnsi="Calibri" w:cs="Calibri"/>
          <w:sz w:val="20"/>
          <w:szCs w:val="20"/>
        </w:rPr>
        <w:t xml:space="preserve"> Functionality with finding </w:t>
      </w:r>
      <w:r w:rsidR="008D535B">
        <w:rPr>
          <w:rFonts w:ascii="Calibri" w:hAnsi="Calibri" w:cs="Calibri"/>
          <w:sz w:val="20"/>
          <w:szCs w:val="20"/>
        </w:rPr>
        <w:t xml:space="preserve">casino with </w:t>
      </w:r>
      <w:r w:rsidR="00AF4720">
        <w:rPr>
          <w:rFonts w:ascii="Calibri" w:hAnsi="Calibri" w:cs="Calibri"/>
          <w:sz w:val="20"/>
          <w:szCs w:val="20"/>
        </w:rPr>
        <w:t>postcode</w:t>
      </w:r>
      <w:r w:rsidR="008D535B">
        <w:rPr>
          <w:rFonts w:ascii="Calibri" w:hAnsi="Calibri" w:cs="Calibri"/>
          <w:sz w:val="20"/>
          <w:szCs w:val="20"/>
        </w:rPr>
        <w:t xml:space="preserve">, </w:t>
      </w:r>
      <w:r>
        <w:rPr>
          <w:rFonts w:ascii="Calibri" w:hAnsi="Calibri" w:cs="Calibri"/>
          <w:sz w:val="20"/>
          <w:szCs w:val="20"/>
        </w:rPr>
        <w:t>area</w:t>
      </w:r>
      <w:r w:rsidR="00D76488">
        <w:rPr>
          <w:rFonts w:ascii="Calibri" w:hAnsi="Calibri" w:cs="Calibri"/>
          <w:sz w:val="20"/>
          <w:szCs w:val="20"/>
        </w:rPr>
        <w:t xml:space="preserve"> wise</w:t>
      </w:r>
      <w:r w:rsidR="00B147E5">
        <w:rPr>
          <w:rFonts w:ascii="Calibri" w:hAnsi="Calibri" w:cs="Calibri"/>
          <w:sz w:val="20"/>
          <w:szCs w:val="20"/>
        </w:rPr>
        <w:t xml:space="preserve"> &amp;</w:t>
      </w:r>
      <w:r>
        <w:rPr>
          <w:rFonts w:ascii="Calibri" w:hAnsi="Calibri" w:cs="Calibri"/>
          <w:sz w:val="20"/>
          <w:szCs w:val="20"/>
        </w:rPr>
        <w:t xml:space="preserve"> </w:t>
      </w:r>
      <w:r w:rsidR="0059509A">
        <w:rPr>
          <w:rFonts w:ascii="Calibri" w:hAnsi="Calibri" w:cs="Calibri"/>
          <w:sz w:val="20"/>
          <w:szCs w:val="20"/>
        </w:rPr>
        <w:t xml:space="preserve">casino </w:t>
      </w:r>
      <w:r>
        <w:rPr>
          <w:rFonts w:ascii="Calibri" w:hAnsi="Calibri" w:cs="Calibri"/>
          <w:sz w:val="20"/>
          <w:szCs w:val="20"/>
        </w:rPr>
        <w:t>name</w:t>
      </w:r>
      <w:r w:rsidR="00B147E5">
        <w:rPr>
          <w:rFonts w:ascii="Calibri" w:hAnsi="Calibri" w:cs="Calibri"/>
          <w:sz w:val="20"/>
          <w:szCs w:val="20"/>
        </w:rPr>
        <w:t xml:space="preserve">. </w:t>
      </w:r>
      <w:r w:rsidR="0047038E">
        <w:rPr>
          <w:rFonts w:ascii="Calibri" w:hAnsi="Calibri" w:cs="Calibri"/>
          <w:sz w:val="20"/>
          <w:szCs w:val="20"/>
        </w:rPr>
        <w:t>Different Fa</w:t>
      </w:r>
      <w:r w:rsidR="002A132C">
        <w:rPr>
          <w:rFonts w:ascii="Calibri" w:hAnsi="Calibri" w:cs="Calibri"/>
          <w:sz w:val="20"/>
          <w:szCs w:val="20"/>
        </w:rPr>
        <w:t>ci</w:t>
      </w:r>
      <w:r w:rsidR="0047038E">
        <w:rPr>
          <w:rFonts w:ascii="Calibri" w:hAnsi="Calibri" w:cs="Calibri"/>
          <w:sz w:val="20"/>
          <w:szCs w:val="20"/>
        </w:rPr>
        <w:t>lity</w:t>
      </w:r>
      <w:r w:rsidR="00874D4D">
        <w:rPr>
          <w:rFonts w:ascii="Calibri" w:hAnsi="Calibri" w:cs="Calibri"/>
          <w:sz w:val="20"/>
          <w:szCs w:val="20"/>
        </w:rPr>
        <w:t xml:space="preserve"> of clubs</w:t>
      </w:r>
      <w:r w:rsidR="0047038E">
        <w:rPr>
          <w:rFonts w:ascii="Calibri" w:hAnsi="Calibri" w:cs="Calibri"/>
          <w:sz w:val="20"/>
          <w:szCs w:val="20"/>
        </w:rPr>
        <w:t xml:space="preserve"> can viewable via clicking on</w:t>
      </w:r>
      <w:r w:rsidR="00027F2B">
        <w:rPr>
          <w:rFonts w:ascii="Calibri" w:hAnsi="Calibri" w:cs="Calibri"/>
          <w:sz w:val="20"/>
          <w:szCs w:val="20"/>
        </w:rPr>
        <w:t xml:space="preserve"> Club. </w:t>
      </w:r>
      <w:r w:rsidR="001E4F2E">
        <w:rPr>
          <w:rFonts w:ascii="Calibri" w:hAnsi="Calibri" w:cs="Calibri"/>
          <w:sz w:val="20"/>
          <w:szCs w:val="20"/>
        </w:rPr>
        <w:t>User</w:t>
      </w:r>
      <w:r w:rsidR="007E2D4F">
        <w:rPr>
          <w:rFonts w:ascii="Calibri" w:hAnsi="Calibri" w:cs="Calibri"/>
          <w:sz w:val="20"/>
          <w:szCs w:val="20"/>
        </w:rPr>
        <w:t xml:space="preserve"> can find nearest casino also can find route between any location to club locations.</w:t>
      </w:r>
      <w:r w:rsidR="0047038E">
        <w:rPr>
          <w:rFonts w:ascii="Calibri" w:hAnsi="Calibri" w:cs="Calibri"/>
          <w:sz w:val="20"/>
          <w:szCs w:val="20"/>
        </w:rPr>
        <w:t xml:space="preserve"> </w:t>
      </w:r>
      <w:r w:rsidR="00C84EB5">
        <w:rPr>
          <w:rFonts w:ascii="Calibri" w:hAnsi="Calibri" w:cs="Calibri"/>
          <w:sz w:val="20"/>
          <w:szCs w:val="20"/>
        </w:rPr>
        <w:t xml:space="preserve"> </w:t>
      </w:r>
      <w:r w:rsidR="00A707CE" w:rsidRPr="00073DA5">
        <w:rPr>
          <w:rFonts w:ascii="Calibri" w:hAnsi="Calibri" w:cs="Calibri"/>
          <w:sz w:val="20"/>
          <w:szCs w:val="20"/>
        </w:rPr>
        <w:t xml:space="preserve">    </w:t>
      </w:r>
    </w:p>
    <w:p w14:paraId="59C4508C" w14:textId="77777777" w:rsidR="00A707CE" w:rsidRDefault="00F74168" w:rsidP="00A707CE">
      <w:pPr>
        <w:widowControl w:val="0"/>
        <w:numPr>
          <w:ilvl w:val="0"/>
          <w:numId w:val="7"/>
        </w:numPr>
        <w:tabs>
          <w:tab w:val="clear" w:pos="0"/>
          <w:tab w:val="num" w:pos="720"/>
        </w:tabs>
        <w:suppressAutoHyphens/>
        <w:autoSpaceDE w:val="0"/>
        <w:snapToGrid w:val="0"/>
        <w:spacing w:after="0" w:line="320" w:lineRule="atLeast"/>
        <w:ind w:left="1080" w:right="245"/>
        <w:jc w:val="both"/>
        <w:rPr>
          <w:rFonts w:ascii="Calibri" w:hAnsi="Calibri" w:cs="Calibri"/>
          <w:sz w:val="20"/>
          <w:szCs w:val="20"/>
        </w:rPr>
      </w:pPr>
      <w:r>
        <w:rPr>
          <w:rFonts w:ascii="Calibri" w:hAnsi="Calibri" w:cs="Calibri"/>
          <w:sz w:val="20"/>
          <w:szCs w:val="20"/>
        </w:rPr>
        <w:t>Technologies used were HTML5 ge</w:t>
      </w:r>
      <w:r w:rsidR="004E743E">
        <w:rPr>
          <w:rFonts w:ascii="Calibri" w:hAnsi="Calibri" w:cs="Calibri"/>
          <w:sz w:val="20"/>
          <w:szCs w:val="20"/>
        </w:rPr>
        <w:t>o</w:t>
      </w:r>
      <w:r>
        <w:rPr>
          <w:rFonts w:ascii="Calibri" w:hAnsi="Calibri" w:cs="Calibri"/>
          <w:sz w:val="20"/>
          <w:szCs w:val="20"/>
        </w:rPr>
        <w:t>location</w:t>
      </w:r>
      <w:r w:rsidR="00317D9D">
        <w:rPr>
          <w:rFonts w:ascii="Calibri" w:hAnsi="Calibri" w:cs="Calibri"/>
          <w:sz w:val="20"/>
          <w:szCs w:val="20"/>
        </w:rPr>
        <w:t>,</w:t>
      </w:r>
      <w:r w:rsidR="00FC2BA9">
        <w:rPr>
          <w:rFonts w:ascii="Calibri" w:hAnsi="Calibri" w:cs="Calibri"/>
          <w:sz w:val="20"/>
          <w:szCs w:val="20"/>
        </w:rPr>
        <w:t xml:space="preserve"> </w:t>
      </w:r>
      <w:r w:rsidR="00BA3421">
        <w:rPr>
          <w:rFonts w:ascii="Calibri" w:hAnsi="Calibri" w:cs="Calibri"/>
          <w:sz w:val="20"/>
          <w:szCs w:val="20"/>
        </w:rPr>
        <w:t>Google Maps API</w:t>
      </w:r>
      <w:r w:rsidR="003D0F17">
        <w:rPr>
          <w:rFonts w:ascii="Calibri" w:hAnsi="Calibri" w:cs="Calibri"/>
          <w:sz w:val="20"/>
          <w:szCs w:val="20"/>
        </w:rPr>
        <w:t>, AJAX</w:t>
      </w:r>
    </w:p>
    <w:p w14:paraId="5B52E18D" w14:textId="77777777" w:rsidR="0067778D" w:rsidRDefault="0067778D" w:rsidP="00623411">
      <w:pPr>
        <w:spacing w:line="240" w:lineRule="auto"/>
        <w:rPr>
          <w:rFonts w:ascii="Times New Roman" w:hAnsi="Times New Roman"/>
          <w:sz w:val="24"/>
          <w:szCs w:val="24"/>
        </w:rPr>
      </w:pPr>
    </w:p>
    <w:tbl>
      <w:tblPr>
        <w:tblW w:w="9871" w:type="dxa"/>
        <w:tblInd w:w="558" w:type="dxa"/>
        <w:tblLayout w:type="fixed"/>
        <w:tblLook w:val="0000" w:firstRow="0" w:lastRow="0" w:firstColumn="0" w:lastColumn="0" w:noHBand="0" w:noVBand="0"/>
      </w:tblPr>
      <w:tblGrid>
        <w:gridCol w:w="8640"/>
        <w:gridCol w:w="1231"/>
      </w:tblGrid>
      <w:tr w:rsidR="004B2C95" w14:paraId="3A7B6295" w14:textId="77777777" w:rsidTr="00443F1C">
        <w:trPr>
          <w:trHeight w:val="391"/>
        </w:trPr>
        <w:tc>
          <w:tcPr>
            <w:tcW w:w="8640" w:type="dxa"/>
            <w:shd w:val="clear" w:color="auto" w:fill="BFBFBF"/>
            <w:vAlign w:val="center"/>
          </w:tcPr>
          <w:p w14:paraId="15A3BE22" w14:textId="77777777" w:rsidR="004B2C95" w:rsidRPr="003D4AB2" w:rsidRDefault="00D64616" w:rsidP="00C210F3">
            <w:pPr>
              <w:pStyle w:val="Blockquote"/>
              <w:snapToGrid w:val="0"/>
              <w:spacing w:after="0" w:line="360" w:lineRule="auto"/>
              <w:ind w:left="0"/>
              <w:rPr>
                <w:rFonts w:ascii="Calibri" w:hAnsi="Calibri" w:cs="Calibri"/>
                <w:b/>
                <w:bCs/>
                <w:sz w:val="22"/>
                <w:szCs w:val="22"/>
              </w:rPr>
            </w:pPr>
            <w:r w:rsidRPr="005C0437">
              <w:rPr>
                <w:rFonts w:ascii="Calibri" w:hAnsi="Calibri" w:cs="Calibri"/>
                <w:b/>
                <w:bCs/>
                <w:sz w:val="20"/>
                <w:szCs w:val="24"/>
              </w:rPr>
              <w:t xml:space="preserve">Dashboard   </w:t>
            </w:r>
            <w:r w:rsidR="00443F1C" w:rsidRPr="005C0437">
              <w:rPr>
                <w:rFonts w:ascii="Calibri" w:hAnsi="Calibri" w:cs="Calibri"/>
                <w:b/>
                <w:bCs/>
                <w:sz w:val="20"/>
                <w:szCs w:val="24"/>
              </w:rPr>
              <w:t xml:space="preserve">    </w:t>
            </w:r>
            <w:r w:rsidR="00443F1C">
              <w:rPr>
                <w:rFonts w:ascii="Calibri" w:hAnsi="Calibri" w:cs="Calibri"/>
                <w:b/>
                <w:bCs/>
                <w:sz w:val="22"/>
                <w:szCs w:val="22"/>
              </w:rPr>
              <w:t xml:space="preserve">                        </w:t>
            </w:r>
            <w:r w:rsidR="005C0437">
              <w:rPr>
                <w:rFonts w:ascii="Calibri" w:hAnsi="Calibri" w:cs="Calibri"/>
                <w:b/>
                <w:bCs/>
                <w:sz w:val="22"/>
                <w:szCs w:val="22"/>
              </w:rPr>
              <w:t xml:space="preserve"> </w:t>
            </w:r>
            <w:r w:rsidR="00443F1C">
              <w:rPr>
                <w:rFonts w:ascii="Calibri" w:hAnsi="Calibri" w:cs="Calibri"/>
                <w:b/>
                <w:bCs/>
                <w:sz w:val="20"/>
                <w:szCs w:val="24"/>
              </w:rPr>
              <w:t xml:space="preserve">Position: UI Developer, </w:t>
            </w:r>
            <w:r w:rsidR="00443F1C" w:rsidRPr="00817119">
              <w:rPr>
                <w:rFonts w:ascii="Calibri" w:hAnsi="Calibri" w:cs="Calibri"/>
                <w:b/>
                <w:bCs/>
                <w:sz w:val="20"/>
                <w:szCs w:val="24"/>
              </w:rPr>
              <w:t>Client</w:t>
            </w:r>
            <w:r w:rsidR="00443F1C">
              <w:rPr>
                <w:rFonts w:ascii="Calibri" w:hAnsi="Calibri" w:cs="Calibri"/>
                <w:b/>
                <w:bCs/>
                <w:sz w:val="20"/>
                <w:szCs w:val="24"/>
              </w:rPr>
              <w:t xml:space="preserve"> </w:t>
            </w:r>
            <w:r w:rsidR="00443F1C" w:rsidRPr="00817119">
              <w:rPr>
                <w:rFonts w:ascii="Calibri" w:hAnsi="Calibri" w:cs="Calibri"/>
                <w:b/>
                <w:bCs/>
                <w:sz w:val="20"/>
                <w:szCs w:val="24"/>
              </w:rPr>
              <w:t>– Oxford University</w:t>
            </w:r>
            <w:r w:rsidR="00443F1C">
              <w:rPr>
                <w:rFonts w:ascii="Calibri" w:hAnsi="Calibri" w:cs="Calibri"/>
                <w:b/>
                <w:bCs/>
                <w:sz w:val="20"/>
                <w:szCs w:val="24"/>
              </w:rPr>
              <w:t xml:space="preserve"> </w:t>
            </w:r>
            <w:r w:rsidR="00443F1C" w:rsidRPr="00817119">
              <w:rPr>
                <w:rFonts w:ascii="Calibri" w:hAnsi="Calibri" w:cs="Calibri"/>
                <w:b/>
                <w:bCs/>
                <w:sz w:val="20"/>
                <w:szCs w:val="24"/>
              </w:rPr>
              <w:t xml:space="preserve">Press  </w:t>
            </w:r>
          </w:p>
        </w:tc>
        <w:tc>
          <w:tcPr>
            <w:tcW w:w="1231" w:type="dxa"/>
            <w:shd w:val="clear" w:color="auto" w:fill="BFBFBF"/>
            <w:vAlign w:val="center"/>
          </w:tcPr>
          <w:p w14:paraId="45C1E502" w14:textId="77777777" w:rsidR="004B2C95" w:rsidRDefault="004B2C95" w:rsidP="00B67796">
            <w:pPr>
              <w:snapToGrid w:val="0"/>
              <w:spacing w:after="0" w:line="240" w:lineRule="auto"/>
              <w:jc w:val="right"/>
              <w:rPr>
                <w:rFonts w:ascii="Calibri" w:hAnsi="Calibri" w:cs="Calibri"/>
                <w:b/>
                <w:bCs/>
                <w:sz w:val="20"/>
                <w:szCs w:val="20"/>
              </w:rPr>
            </w:pPr>
            <w:r>
              <w:rPr>
                <w:rFonts w:ascii="Calibri" w:hAnsi="Calibri" w:cs="Calibri"/>
                <w:b/>
                <w:bCs/>
                <w:sz w:val="20"/>
                <w:szCs w:val="20"/>
              </w:rPr>
              <w:t xml:space="preserve">3 Month    </w:t>
            </w:r>
          </w:p>
        </w:tc>
      </w:tr>
    </w:tbl>
    <w:p w14:paraId="2A81B457" w14:textId="77777777" w:rsidR="003D4AB2" w:rsidRDefault="00D03596" w:rsidP="003D4AB2">
      <w:pPr>
        <w:widowControl w:val="0"/>
        <w:numPr>
          <w:ilvl w:val="0"/>
          <w:numId w:val="10"/>
        </w:numPr>
        <w:suppressAutoHyphens/>
        <w:autoSpaceDE w:val="0"/>
        <w:snapToGrid w:val="0"/>
        <w:spacing w:after="0" w:line="320" w:lineRule="atLeast"/>
        <w:jc w:val="both"/>
        <w:rPr>
          <w:rFonts w:ascii="Calibri" w:hAnsi="Calibri" w:cs="Calibri"/>
          <w:sz w:val="20"/>
          <w:szCs w:val="20"/>
        </w:rPr>
      </w:pPr>
      <w:r>
        <w:rPr>
          <w:rFonts w:ascii="Calibri" w:hAnsi="Calibri" w:cs="Calibri"/>
          <w:sz w:val="20"/>
          <w:szCs w:val="20"/>
        </w:rPr>
        <w:t>D</w:t>
      </w:r>
      <w:r w:rsidR="003D4AB2">
        <w:rPr>
          <w:rFonts w:ascii="Calibri" w:hAnsi="Calibri" w:cs="Calibri"/>
          <w:sz w:val="20"/>
          <w:szCs w:val="20"/>
        </w:rPr>
        <w:t>esigned dashboard and login page</w:t>
      </w:r>
      <w:r w:rsidR="00D320AE">
        <w:rPr>
          <w:rFonts w:ascii="Calibri" w:hAnsi="Calibri" w:cs="Calibri"/>
          <w:sz w:val="20"/>
          <w:szCs w:val="20"/>
        </w:rPr>
        <w:t xml:space="preserve">. Dashboard for management level which include </w:t>
      </w:r>
      <w:r w:rsidR="00692B9D">
        <w:rPr>
          <w:rFonts w:ascii="Calibri" w:hAnsi="Calibri" w:cs="Calibri"/>
          <w:sz w:val="20"/>
          <w:szCs w:val="20"/>
        </w:rPr>
        <w:t xml:space="preserve">Customer Satisfaction index, Review </w:t>
      </w:r>
      <w:r w:rsidR="00B00F12">
        <w:rPr>
          <w:rFonts w:ascii="Calibri" w:hAnsi="Calibri" w:cs="Calibri"/>
          <w:sz w:val="20"/>
          <w:szCs w:val="20"/>
        </w:rPr>
        <w:t>Effectiveness</w:t>
      </w:r>
      <w:r w:rsidR="002C3397">
        <w:rPr>
          <w:rFonts w:ascii="Calibri" w:hAnsi="Calibri" w:cs="Calibri"/>
          <w:sz w:val="20"/>
          <w:szCs w:val="20"/>
        </w:rPr>
        <w:t xml:space="preserve">, </w:t>
      </w:r>
      <w:r w:rsidR="00B00F12">
        <w:rPr>
          <w:rFonts w:ascii="Calibri" w:hAnsi="Calibri" w:cs="Calibri"/>
          <w:sz w:val="20"/>
          <w:szCs w:val="20"/>
        </w:rPr>
        <w:t>On time</w:t>
      </w:r>
      <w:r w:rsidR="00692B9D">
        <w:rPr>
          <w:rFonts w:ascii="Calibri" w:hAnsi="Calibri" w:cs="Calibri"/>
          <w:sz w:val="20"/>
          <w:szCs w:val="20"/>
        </w:rPr>
        <w:t xml:space="preserve"> Delivery of the </w:t>
      </w:r>
      <w:r w:rsidR="00D64616">
        <w:rPr>
          <w:rFonts w:ascii="Calibri" w:hAnsi="Calibri" w:cs="Calibri"/>
          <w:sz w:val="20"/>
          <w:szCs w:val="20"/>
        </w:rPr>
        <w:t>project, Resource</w:t>
      </w:r>
      <w:r w:rsidR="00AA5CDC">
        <w:rPr>
          <w:rFonts w:ascii="Calibri" w:hAnsi="Calibri" w:cs="Calibri"/>
          <w:sz w:val="20"/>
          <w:szCs w:val="20"/>
        </w:rPr>
        <w:t xml:space="preserve"> Distribution, Skill Metrics</w:t>
      </w:r>
      <w:r w:rsidR="00E77CE8">
        <w:rPr>
          <w:rFonts w:ascii="Calibri" w:hAnsi="Calibri" w:cs="Calibri"/>
          <w:sz w:val="20"/>
          <w:szCs w:val="20"/>
        </w:rPr>
        <w:t>:</w:t>
      </w:r>
      <w:r w:rsidR="00AA5CDC">
        <w:rPr>
          <w:rFonts w:ascii="Calibri" w:hAnsi="Calibri" w:cs="Calibri"/>
          <w:sz w:val="20"/>
          <w:szCs w:val="20"/>
        </w:rPr>
        <w:t xml:space="preserve"> by skills</w:t>
      </w:r>
      <w:r w:rsidR="00E70E1D">
        <w:rPr>
          <w:rFonts w:ascii="Calibri" w:hAnsi="Calibri" w:cs="Calibri"/>
          <w:sz w:val="20"/>
          <w:szCs w:val="20"/>
        </w:rPr>
        <w:t>,</w:t>
      </w:r>
      <w:r w:rsidR="00AA5CDC">
        <w:rPr>
          <w:rFonts w:ascii="Calibri" w:hAnsi="Calibri" w:cs="Calibri"/>
          <w:sz w:val="20"/>
          <w:szCs w:val="20"/>
        </w:rPr>
        <w:t xml:space="preserve"> by projects</w:t>
      </w:r>
      <w:r w:rsidR="00E70E1D">
        <w:rPr>
          <w:rFonts w:ascii="Calibri" w:hAnsi="Calibri" w:cs="Calibri"/>
          <w:sz w:val="20"/>
          <w:szCs w:val="20"/>
        </w:rPr>
        <w:t xml:space="preserve"> etc. There are </w:t>
      </w:r>
      <w:r w:rsidR="00FE5C63">
        <w:rPr>
          <w:rFonts w:ascii="Calibri" w:hAnsi="Calibri" w:cs="Calibri"/>
          <w:sz w:val="20"/>
          <w:szCs w:val="20"/>
        </w:rPr>
        <w:t xml:space="preserve">more </w:t>
      </w:r>
      <w:r w:rsidR="00EA435D">
        <w:rPr>
          <w:rFonts w:ascii="Calibri" w:hAnsi="Calibri" w:cs="Calibri"/>
          <w:sz w:val="20"/>
          <w:szCs w:val="20"/>
        </w:rPr>
        <w:t>than</w:t>
      </w:r>
      <w:r w:rsidR="00FE5C63">
        <w:rPr>
          <w:rFonts w:ascii="Calibri" w:hAnsi="Calibri" w:cs="Calibri"/>
          <w:sz w:val="20"/>
          <w:szCs w:val="20"/>
        </w:rPr>
        <w:t xml:space="preserve"> 50 </w:t>
      </w:r>
      <w:r w:rsidR="00D64616">
        <w:rPr>
          <w:rFonts w:ascii="Calibri" w:hAnsi="Calibri" w:cs="Calibri"/>
          <w:sz w:val="20"/>
          <w:szCs w:val="20"/>
        </w:rPr>
        <w:t>diverse types</w:t>
      </w:r>
      <w:r w:rsidR="00414209">
        <w:rPr>
          <w:rFonts w:ascii="Calibri" w:hAnsi="Calibri" w:cs="Calibri"/>
          <w:sz w:val="20"/>
          <w:szCs w:val="20"/>
        </w:rPr>
        <w:t xml:space="preserve"> of </w:t>
      </w:r>
      <w:r w:rsidR="0040768A">
        <w:rPr>
          <w:rFonts w:ascii="Calibri" w:hAnsi="Calibri" w:cs="Calibri"/>
          <w:sz w:val="20"/>
          <w:szCs w:val="20"/>
        </w:rPr>
        <w:t>Graphs</w:t>
      </w:r>
      <w:r w:rsidR="00FE5C63">
        <w:rPr>
          <w:rFonts w:ascii="Calibri" w:hAnsi="Calibri" w:cs="Calibri"/>
          <w:sz w:val="20"/>
          <w:szCs w:val="20"/>
        </w:rPr>
        <w:t xml:space="preserve"> </w:t>
      </w:r>
      <w:r w:rsidR="00EA435D">
        <w:rPr>
          <w:rFonts w:ascii="Calibri" w:hAnsi="Calibri" w:cs="Calibri"/>
          <w:sz w:val="20"/>
          <w:szCs w:val="20"/>
        </w:rPr>
        <w:t xml:space="preserve">&amp; tables added which showing relationship between two </w:t>
      </w:r>
      <w:r w:rsidR="00C244A8">
        <w:rPr>
          <w:rFonts w:ascii="Calibri" w:hAnsi="Calibri" w:cs="Calibri"/>
          <w:sz w:val="20"/>
          <w:szCs w:val="20"/>
        </w:rPr>
        <w:t>organizations</w:t>
      </w:r>
      <w:r w:rsidR="00EA435D">
        <w:rPr>
          <w:rFonts w:ascii="Calibri" w:hAnsi="Calibri" w:cs="Calibri"/>
          <w:sz w:val="20"/>
          <w:szCs w:val="20"/>
        </w:rPr>
        <w:t xml:space="preserve">. </w:t>
      </w:r>
    </w:p>
    <w:p w14:paraId="4CF028A6" w14:textId="77777777" w:rsidR="003D4AB2" w:rsidRDefault="003D4AB2" w:rsidP="003D4AB2">
      <w:pPr>
        <w:widowControl w:val="0"/>
        <w:numPr>
          <w:ilvl w:val="0"/>
          <w:numId w:val="7"/>
        </w:numPr>
        <w:tabs>
          <w:tab w:val="clear" w:pos="0"/>
          <w:tab w:val="num" w:pos="720"/>
        </w:tabs>
        <w:suppressAutoHyphens/>
        <w:autoSpaceDE w:val="0"/>
        <w:snapToGrid w:val="0"/>
        <w:spacing w:after="0" w:line="320" w:lineRule="atLeast"/>
        <w:ind w:left="1080"/>
        <w:jc w:val="both"/>
        <w:rPr>
          <w:rFonts w:ascii="Calibri" w:hAnsi="Calibri" w:cs="Calibri"/>
          <w:sz w:val="20"/>
          <w:szCs w:val="20"/>
        </w:rPr>
      </w:pPr>
      <w:r>
        <w:rPr>
          <w:rFonts w:ascii="Calibri" w:hAnsi="Calibri" w:cs="Calibri"/>
          <w:sz w:val="20"/>
          <w:szCs w:val="20"/>
        </w:rPr>
        <w:t xml:space="preserve">Technologies used were HTML/5, CSS2/3, bootstrap, Google Chart </w:t>
      </w:r>
      <w:r w:rsidR="00D64616">
        <w:rPr>
          <w:rFonts w:ascii="Calibri" w:hAnsi="Calibri" w:cs="Calibri"/>
          <w:sz w:val="20"/>
          <w:szCs w:val="20"/>
        </w:rPr>
        <w:t>API,</w:t>
      </w:r>
      <w:r>
        <w:rPr>
          <w:rFonts w:ascii="Calibri" w:hAnsi="Calibri" w:cs="Calibri"/>
          <w:sz w:val="20"/>
          <w:szCs w:val="20"/>
        </w:rPr>
        <w:t xml:space="preserve"> </w:t>
      </w:r>
      <w:r w:rsidR="00493B33">
        <w:rPr>
          <w:rFonts w:ascii="Calibri" w:hAnsi="Calibri" w:cs="Calibri"/>
          <w:sz w:val="20"/>
          <w:szCs w:val="20"/>
        </w:rPr>
        <w:t>JavaScript</w:t>
      </w:r>
      <w:r w:rsidR="001F5C8B">
        <w:rPr>
          <w:rFonts w:ascii="Calibri" w:hAnsi="Calibri" w:cs="Calibri"/>
          <w:sz w:val="20"/>
          <w:szCs w:val="20"/>
        </w:rPr>
        <w:t>, JQUERY</w:t>
      </w:r>
      <w:r w:rsidR="007F7428">
        <w:rPr>
          <w:rFonts w:ascii="Calibri" w:hAnsi="Calibri" w:cs="Calibri"/>
          <w:sz w:val="20"/>
          <w:szCs w:val="20"/>
        </w:rPr>
        <w:t>,</w:t>
      </w:r>
      <w:r w:rsidR="001F5C8B" w:rsidRPr="001F5C8B">
        <w:rPr>
          <w:rFonts w:ascii="Calibri" w:hAnsi="Calibri" w:cs="Calibri"/>
          <w:sz w:val="20"/>
          <w:szCs w:val="20"/>
        </w:rPr>
        <w:t xml:space="preserve"> </w:t>
      </w:r>
      <w:r w:rsidR="009F2666" w:rsidRPr="001F5C8B">
        <w:rPr>
          <w:rFonts w:ascii="Calibri" w:hAnsi="Calibri" w:cs="Calibri"/>
          <w:sz w:val="20"/>
          <w:szCs w:val="20"/>
        </w:rPr>
        <w:t>ion icons</w:t>
      </w:r>
      <w:r w:rsidR="001F5C8B">
        <w:rPr>
          <w:rFonts w:ascii="Calibri" w:hAnsi="Calibri" w:cs="Calibri"/>
          <w:sz w:val="20"/>
          <w:szCs w:val="20"/>
        </w:rPr>
        <w:t xml:space="preserve">, </w:t>
      </w:r>
      <w:proofErr w:type="spellStart"/>
      <w:r w:rsidR="0019211E" w:rsidRPr="0019211E">
        <w:rPr>
          <w:sz w:val="20"/>
          <w:szCs w:val="20"/>
        </w:rPr>
        <w:t>modernizr</w:t>
      </w:r>
      <w:proofErr w:type="spellEnd"/>
      <w:r w:rsidR="001F5C8B">
        <w:rPr>
          <w:rFonts w:ascii="Calibri" w:hAnsi="Calibri" w:cs="Calibri"/>
          <w:sz w:val="20"/>
          <w:szCs w:val="20"/>
        </w:rPr>
        <w:t xml:space="preserve"> </w:t>
      </w:r>
    </w:p>
    <w:p w14:paraId="3454473D" w14:textId="77777777" w:rsidR="00FC5110" w:rsidRDefault="00FC5110" w:rsidP="00FC5110">
      <w:pPr>
        <w:widowControl w:val="0"/>
        <w:suppressAutoHyphens/>
        <w:autoSpaceDE w:val="0"/>
        <w:snapToGrid w:val="0"/>
        <w:spacing w:after="0" w:line="320" w:lineRule="atLeast"/>
        <w:ind w:left="1080"/>
        <w:jc w:val="both"/>
        <w:rPr>
          <w:rFonts w:ascii="Calibri" w:hAnsi="Calibri" w:cs="Calibri"/>
          <w:sz w:val="20"/>
          <w:szCs w:val="20"/>
        </w:rPr>
      </w:pPr>
    </w:p>
    <w:tbl>
      <w:tblPr>
        <w:tblW w:w="9855" w:type="dxa"/>
        <w:tblInd w:w="558" w:type="dxa"/>
        <w:tblLayout w:type="fixed"/>
        <w:tblLook w:val="0000" w:firstRow="0" w:lastRow="0" w:firstColumn="0" w:lastColumn="0" w:noHBand="0" w:noVBand="0"/>
      </w:tblPr>
      <w:tblGrid>
        <w:gridCol w:w="8640"/>
        <w:gridCol w:w="1215"/>
      </w:tblGrid>
      <w:tr w:rsidR="003C49CB" w14:paraId="5043BC1C" w14:textId="77777777" w:rsidTr="00E72892">
        <w:trPr>
          <w:trHeight w:val="416"/>
        </w:trPr>
        <w:tc>
          <w:tcPr>
            <w:tcW w:w="8640" w:type="dxa"/>
            <w:shd w:val="clear" w:color="auto" w:fill="BFBFBF"/>
            <w:vAlign w:val="center"/>
          </w:tcPr>
          <w:p w14:paraId="203DCE52" w14:textId="77777777" w:rsidR="003C49CB" w:rsidRPr="003D4AB2" w:rsidRDefault="005B4E31" w:rsidP="00E1449E">
            <w:pPr>
              <w:pStyle w:val="Blockquote"/>
              <w:snapToGrid w:val="0"/>
              <w:spacing w:after="0" w:line="360" w:lineRule="auto"/>
              <w:ind w:left="0"/>
              <w:rPr>
                <w:rFonts w:ascii="Calibri" w:hAnsi="Calibri" w:cs="Calibri"/>
                <w:b/>
                <w:bCs/>
                <w:sz w:val="22"/>
                <w:szCs w:val="22"/>
              </w:rPr>
            </w:pPr>
            <w:proofErr w:type="spellStart"/>
            <w:r w:rsidRPr="005C0437">
              <w:rPr>
                <w:rFonts w:ascii="Calibri" w:hAnsi="Calibri" w:cs="Calibri"/>
                <w:b/>
                <w:bCs/>
                <w:sz w:val="20"/>
                <w:szCs w:val="24"/>
              </w:rPr>
              <w:t>Adoddle</w:t>
            </w:r>
            <w:proofErr w:type="spellEnd"/>
            <w:r w:rsidR="00E72892" w:rsidRPr="005C0437">
              <w:rPr>
                <w:rFonts w:ascii="Calibri" w:hAnsi="Calibri" w:cs="Calibri"/>
                <w:b/>
                <w:bCs/>
                <w:sz w:val="20"/>
                <w:szCs w:val="24"/>
              </w:rPr>
              <w:t xml:space="preserve">      </w:t>
            </w:r>
            <w:r w:rsidR="00E72892">
              <w:rPr>
                <w:rFonts w:ascii="Calibri" w:hAnsi="Calibri" w:cs="Calibri"/>
                <w:b/>
                <w:bCs/>
                <w:sz w:val="22"/>
                <w:szCs w:val="22"/>
              </w:rPr>
              <w:t xml:space="preserve">                          </w:t>
            </w:r>
            <w:r w:rsidR="005C0437">
              <w:rPr>
                <w:rFonts w:ascii="Calibri" w:hAnsi="Calibri" w:cs="Calibri"/>
                <w:b/>
                <w:bCs/>
                <w:sz w:val="22"/>
                <w:szCs w:val="22"/>
              </w:rPr>
              <w:t xml:space="preserve">  </w:t>
            </w:r>
            <w:r w:rsidR="00E72892">
              <w:rPr>
                <w:rFonts w:ascii="Calibri" w:hAnsi="Calibri" w:cs="Calibri"/>
                <w:b/>
                <w:bCs/>
                <w:sz w:val="22"/>
                <w:szCs w:val="22"/>
              </w:rPr>
              <w:t xml:space="preserve">  </w:t>
            </w:r>
            <w:r w:rsidR="00E72892">
              <w:rPr>
                <w:rFonts w:ascii="Calibri" w:hAnsi="Calibri" w:cs="Calibri"/>
                <w:b/>
                <w:bCs/>
                <w:sz w:val="20"/>
                <w:szCs w:val="24"/>
              </w:rPr>
              <w:t xml:space="preserve">Position: UI </w:t>
            </w:r>
            <w:r w:rsidR="00F364F2">
              <w:rPr>
                <w:rFonts w:ascii="Calibri" w:hAnsi="Calibri" w:cs="Calibri"/>
                <w:b/>
                <w:bCs/>
                <w:sz w:val="20"/>
                <w:szCs w:val="24"/>
              </w:rPr>
              <w:t xml:space="preserve">Developer, </w:t>
            </w:r>
            <w:r w:rsidR="00D2425E">
              <w:rPr>
                <w:rFonts w:ascii="Calibri" w:hAnsi="Calibri" w:cs="Calibri"/>
                <w:b/>
                <w:bCs/>
                <w:sz w:val="20"/>
                <w:szCs w:val="24"/>
              </w:rPr>
              <w:t>Company:</w:t>
            </w:r>
            <w:r w:rsidR="00E72892">
              <w:rPr>
                <w:rFonts w:ascii="Calibri" w:hAnsi="Calibri" w:cs="Calibri"/>
                <w:b/>
                <w:bCs/>
                <w:sz w:val="20"/>
                <w:szCs w:val="24"/>
              </w:rPr>
              <w:t xml:space="preserve">  </w:t>
            </w:r>
            <w:proofErr w:type="spellStart"/>
            <w:r w:rsidR="00E72892">
              <w:rPr>
                <w:rFonts w:ascii="Calibri" w:hAnsi="Calibri" w:cs="Calibri"/>
                <w:b/>
                <w:bCs/>
                <w:sz w:val="22"/>
                <w:szCs w:val="22"/>
              </w:rPr>
              <w:t>Asite</w:t>
            </w:r>
            <w:proofErr w:type="spellEnd"/>
            <w:r w:rsidR="00E72892">
              <w:rPr>
                <w:rFonts w:ascii="Calibri" w:hAnsi="Calibri" w:cs="Calibri"/>
                <w:b/>
                <w:bCs/>
                <w:sz w:val="22"/>
                <w:szCs w:val="22"/>
              </w:rPr>
              <w:t xml:space="preserve"> Solution ltd.</w:t>
            </w:r>
          </w:p>
        </w:tc>
        <w:tc>
          <w:tcPr>
            <w:tcW w:w="1215" w:type="dxa"/>
            <w:shd w:val="clear" w:color="auto" w:fill="BFBFBF"/>
            <w:vAlign w:val="center"/>
          </w:tcPr>
          <w:p w14:paraId="7E20ED7C" w14:textId="77777777" w:rsidR="003C49CB" w:rsidRDefault="006032E2" w:rsidP="00B67796">
            <w:pPr>
              <w:snapToGrid w:val="0"/>
              <w:spacing w:after="0" w:line="240" w:lineRule="auto"/>
              <w:jc w:val="right"/>
              <w:rPr>
                <w:rFonts w:ascii="Calibri" w:hAnsi="Calibri" w:cs="Calibri"/>
                <w:b/>
                <w:bCs/>
                <w:sz w:val="20"/>
                <w:szCs w:val="20"/>
              </w:rPr>
            </w:pPr>
            <w:r>
              <w:rPr>
                <w:rFonts w:ascii="Calibri" w:hAnsi="Calibri" w:cs="Calibri"/>
                <w:b/>
                <w:bCs/>
                <w:sz w:val="20"/>
                <w:szCs w:val="20"/>
              </w:rPr>
              <w:t>1.</w:t>
            </w:r>
            <w:r w:rsidR="00A629F3">
              <w:rPr>
                <w:rFonts w:ascii="Calibri" w:hAnsi="Calibri" w:cs="Calibri"/>
                <w:b/>
                <w:bCs/>
                <w:sz w:val="20"/>
                <w:szCs w:val="20"/>
              </w:rPr>
              <w:t>5 year</w:t>
            </w:r>
            <w:r w:rsidR="009B13BD">
              <w:rPr>
                <w:rFonts w:ascii="Calibri" w:hAnsi="Calibri" w:cs="Calibri"/>
                <w:b/>
                <w:bCs/>
                <w:sz w:val="20"/>
                <w:szCs w:val="20"/>
              </w:rPr>
              <w:t xml:space="preserve">   </w:t>
            </w:r>
            <w:r w:rsidR="003C49CB">
              <w:rPr>
                <w:rFonts w:ascii="Calibri" w:hAnsi="Calibri" w:cs="Calibri"/>
                <w:b/>
                <w:bCs/>
                <w:sz w:val="20"/>
                <w:szCs w:val="20"/>
              </w:rPr>
              <w:t xml:space="preserve"> </w:t>
            </w:r>
          </w:p>
        </w:tc>
      </w:tr>
    </w:tbl>
    <w:p w14:paraId="519466FF" w14:textId="77777777" w:rsidR="005A1830" w:rsidRDefault="006B4E05" w:rsidP="006B4E05">
      <w:pPr>
        <w:widowControl w:val="0"/>
        <w:numPr>
          <w:ilvl w:val="0"/>
          <w:numId w:val="10"/>
        </w:numPr>
        <w:suppressAutoHyphens/>
        <w:autoSpaceDE w:val="0"/>
        <w:snapToGrid w:val="0"/>
        <w:spacing w:after="0" w:line="320" w:lineRule="atLeast"/>
        <w:jc w:val="both"/>
        <w:rPr>
          <w:rFonts w:ascii="Calibri" w:hAnsi="Calibri" w:cs="Calibri"/>
          <w:sz w:val="20"/>
          <w:szCs w:val="20"/>
        </w:rPr>
      </w:pPr>
      <w:proofErr w:type="spellStart"/>
      <w:r w:rsidRPr="006B4E05">
        <w:rPr>
          <w:rFonts w:ascii="Calibri" w:hAnsi="Calibri" w:cs="Calibri"/>
          <w:sz w:val="20"/>
          <w:szCs w:val="20"/>
        </w:rPr>
        <w:t>Adoddle</w:t>
      </w:r>
      <w:proofErr w:type="spellEnd"/>
      <w:r w:rsidRPr="006B4E05">
        <w:rPr>
          <w:rFonts w:ascii="Calibri" w:hAnsi="Calibri" w:cs="Calibri"/>
          <w:sz w:val="20"/>
          <w:szCs w:val="20"/>
        </w:rPr>
        <w:t xml:space="preserve"> product redesigned with UX refresh to provide corporate collaboration in Cloud. It is involved with mainly Document Management, Project Management, Procurement, Collaborative BIM, Plugin support provided over SaaS platform</w:t>
      </w:r>
      <w:r w:rsidR="005A1830">
        <w:rPr>
          <w:rFonts w:ascii="Calibri" w:hAnsi="Calibri" w:cs="Calibri"/>
          <w:sz w:val="20"/>
          <w:szCs w:val="20"/>
        </w:rPr>
        <w:t xml:space="preserve">. </w:t>
      </w:r>
    </w:p>
    <w:p w14:paraId="454022E6" w14:textId="77777777" w:rsidR="005A1830" w:rsidRDefault="005A1830" w:rsidP="005A1830">
      <w:pPr>
        <w:widowControl w:val="0"/>
        <w:numPr>
          <w:ilvl w:val="0"/>
          <w:numId w:val="7"/>
        </w:numPr>
        <w:tabs>
          <w:tab w:val="clear" w:pos="0"/>
          <w:tab w:val="num" w:pos="720"/>
        </w:tabs>
        <w:suppressAutoHyphens/>
        <w:autoSpaceDE w:val="0"/>
        <w:snapToGrid w:val="0"/>
        <w:spacing w:after="0" w:line="320" w:lineRule="atLeast"/>
        <w:ind w:left="1080"/>
        <w:jc w:val="both"/>
        <w:rPr>
          <w:rFonts w:ascii="Calibri" w:hAnsi="Calibri" w:cs="Calibri"/>
          <w:sz w:val="20"/>
          <w:szCs w:val="20"/>
        </w:rPr>
      </w:pPr>
      <w:r>
        <w:rPr>
          <w:rFonts w:ascii="Calibri" w:hAnsi="Calibri" w:cs="Calibri"/>
          <w:sz w:val="20"/>
          <w:szCs w:val="20"/>
        </w:rPr>
        <w:t>Technologies used were HTML/5, CSS2/3, bootstrap, JavaScript, JQUERY,</w:t>
      </w:r>
      <w:r w:rsidRPr="001F5C8B">
        <w:rPr>
          <w:rFonts w:ascii="Calibri" w:hAnsi="Calibri" w:cs="Calibri"/>
          <w:sz w:val="20"/>
          <w:szCs w:val="20"/>
        </w:rPr>
        <w:t xml:space="preserve"> </w:t>
      </w:r>
      <w:r w:rsidR="00382BB5">
        <w:rPr>
          <w:rFonts w:ascii="Calibri" w:hAnsi="Calibri" w:cs="Calibri"/>
          <w:sz w:val="20"/>
          <w:szCs w:val="20"/>
        </w:rPr>
        <w:t>JQUERY UI,</w:t>
      </w:r>
      <w:r w:rsidR="00A666B9">
        <w:rPr>
          <w:rFonts w:ascii="Calibri" w:hAnsi="Calibri" w:cs="Calibri"/>
          <w:sz w:val="20"/>
          <w:szCs w:val="20"/>
        </w:rPr>
        <w:t xml:space="preserve"> AJAX</w:t>
      </w:r>
      <w:r w:rsidR="00992182">
        <w:rPr>
          <w:rFonts w:ascii="Calibri" w:hAnsi="Calibri" w:cs="Calibri"/>
          <w:sz w:val="20"/>
          <w:szCs w:val="20"/>
        </w:rPr>
        <w:t xml:space="preserve">, </w:t>
      </w:r>
      <w:proofErr w:type="spellStart"/>
      <w:r w:rsidR="00992182">
        <w:rPr>
          <w:rFonts w:ascii="Calibri" w:hAnsi="Calibri" w:cs="Calibri"/>
          <w:sz w:val="20"/>
          <w:szCs w:val="20"/>
        </w:rPr>
        <w:t>Infojet</w:t>
      </w:r>
      <w:proofErr w:type="spellEnd"/>
      <w:r w:rsidR="00D710A7">
        <w:rPr>
          <w:rFonts w:ascii="Calibri" w:hAnsi="Calibri" w:cs="Calibri"/>
          <w:sz w:val="20"/>
          <w:szCs w:val="20"/>
        </w:rPr>
        <w:t xml:space="preserve"> </w:t>
      </w:r>
      <w:proofErr w:type="spellStart"/>
      <w:r w:rsidR="00D710A7">
        <w:rPr>
          <w:rFonts w:ascii="Calibri" w:hAnsi="Calibri" w:cs="Calibri"/>
          <w:sz w:val="20"/>
          <w:szCs w:val="20"/>
        </w:rPr>
        <w:t>js</w:t>
      </w:r>
      <w:proofErr w:type="spellEnd"/>
      <w:r w:rsidR="00751BD4">
        <w:rPr>
          <w:rFonts w:ascii="Calibri" w:hAnsi="Calibri" w:cs="Calibri"/>
          <w:sz w:val="20"/>
          <w:szCs w:val="20"/>
        </w:rPr>
        <w:t xml:space="preserve">, </w:t>
      </w:r>
      <w:proofErr w:type="spellStart"/>
      <w:r w:rsidR="00751BD4">
        <w:rPr>
          <w:rFonts w:ascii="Calibri" w:hAnsi="Calibri" w:cs="Calibri"/>
          <w:sz w:val="20"/>
          <w:szCs w:val="20"/>
        </w:rPr>
        <w:t>Sarissa</w:t>
      </w:r>
      <w:proofErr w:type="spellEnd"/>
      <w:r w:rsidR="00751BD4">
        <w:rPr>
          <w:rFonts w:ascii="Calibri" w:hAnsi="Calibri" w:cs="Calibri"/>
          <w:sz w:val="20"/>
          <w:szCs w:val="20"/>
        </w:rPr>
        <w:t xml:space="preserve"> </w:t>
      </w:r>
      <w:proofErr w:type="spellStart"/>
      <w:r w:rsidR="00751BD4">
        <w:rPr>
          <w:rFonts w:ascii="Calibri" w:hAnsi="Calibri" w:cs="Calibri"/>
          <w:sz w:val="20"/>
          <w:szCs w:val="20"/>
        </w:rPr>
        <w:t>js</w:t>
      </w:r>
      <w:proofErr w:type="spellEnd"/>
      <w:r w:rsidR="00992182">
        <w:rPr>
          <w:rFonts w:ascii="Calibri" w:hAnsi="Calibri" w:cs="Calibri"/>
          <w:sz w:val="20"/>
          <w:szCs w:val="20"/>
        </w:rPr>
        <w:t xml:space="preserve"> </w:t>
      </w:r>
      <w:r w:rsidR="00382BB5">
        <w:rPr>
          <w:rFonts w:ascii="Calibri" w:hAnsi="Calibri" w:cs="Calibri"/>
          <w:sz w:val="20"/>
          <w:szCs w:val="20"/>
        </w:rPr>
        <w:t xml:space="preserve"> </w:t>
      </w:r>
    </w:p>
    <w:p w14:paraId="4887985D" w14:textId="77777777" w:rsidR="002C5759" w:rsidRDefault="002C5759" w:rsidP="000231C1">
      <w:pPr>
        <w:widowControl w:val="0"/>
        <w:suppressAutoHyphens/>
        <w:autoSpaceDE w:val="0"/>
        <w:snapToGrid w:val="0"/>
        <w:spacing w:after="0" w:line="320" w:lineRule="atLeast"/>
        <w:ind w:left="1080"/>
        <w:jc w:val="both"/>
        <w:rPr>
          <w:rFonts w:ascii="Calibri" w:hAnsi="Calibri" w:cs="Calibri"/>
          <w:sz w:val="20"/>
          <w:szCs w:val="20"/>
        </w:rPr>
      </w:pPr>
    </w:p>
    <w:tbl>
      <w:tblPr>
        <w:tblW w:w="9885" w:type="dxa"/>
        <w:tblInd w:w="558" w:type="dxa"/>
        <w:tblLayout w:type="fixed"/>
        <w:tblLook w:val="0000" w:firstRow="0" w:lastRow="0" w:firstColumn="0" w:lastColumn="0" w:noHBand="0" w:noVBand="0"/>
      </w:tblPr>
      <w:tblGrid>
        <w:gridCol w:w="8100"/>
        <w:gridCol w:w="1785"/>
      </w:tblGrid>
      <w:tr w:rsidR="002C5759" w14:paraId="7941E911" w14:textId="77777777" w:rsidTr="008C2E58">
        <w:trPr>
          <w:trHeight w:val="400"/>
        </w:trPr>
        <w:tc>
          <w:tcPr>
            <w:tcW w:w="8100" w:type="dxa"/>
            <w:shd w:val="clear" w:color="auto" w:fill="BFBFBF"/>
            <w:vAlign w:val="center"/>
          </w:tcPr>
          <w:p w14:paraId="14ECF437" w14:textId="77777777" w:rsidR="002C5759" w:rsidRPr="003D4AB2" w:rsidRDefault="00110D87" w:rsidP="00E1449E">
            <w:pPr>
              <w:pStyle w:val="Blockquote"/>
              <w:snapToGrid w:val="0"/>
              <w:spacing w:after="0" w:line="360" w:lineRule="auto"/>
              <w:ind w:left="0"/>
              <w:rPr>
                <w:rFonts w:ascii="Calibri" w:hAnsi="Calibri" w:cs="Calibri"/>
                <w:b/>
                <w:bCs/>
                <w:sz w:val="22"/>
                <w:szCs w:val="22"/>
              </w:rPr>
            </w:pPr>
            <w:r w:rsidRPr="005C0437">
              <w:rPr>
                <w:rFonts w:ascii="Calibri" w:hAnsi="Calibri" w:cs="Calibri"/>
                <w:b/>
                <w:bCs/>
                <w:sz w:val="20"/>
                <w:szCs w:val="24"/>
              </w:rPr>
              <w:t>Supernova/Exchange</w:t>
            </w:r>
            <w:r w:rsidRPr="00110D87">
              <w:rPr>
                <w:rFonts w:ascii="Calibri" w:hAnsi="Calibri" w:cs="Calibri"/>
                <w:b/>
                <w:bCs/>
                <w:sz w:val="22"/>
                <w:szCs w:val="22"/>
              </w:rPr>
              <w:t xml:space="preserve"> </w:t>
            </w:r>
            <w:r w:rsidR="008C2E58">
              <w:rPr>
                <w:rFonts w:ascii="Calibri" w:hAnsi="Calibri" w:cs="Calibri"/>
                <w:b/>
                <w:bCs/>
                <w:sz w:val="22"/>
                <w:szCs w:val="22"/>
              </w:rPr>
              <w:t xml:space="preserve">        </w:t>
            </w:r>
            <w:r w:rsidR="00657AB2">
              <w:rPr>
                <w:rFonts w:ascii="Calibri" w:hAnsi="Calibri" w:cs="Calibri"/>
                <w:b/>
                <w:bCs/>
                <w:sz w:val="22"/>
                <w:szCs w:val="22"/>
              </w:rPr>
              <w:t xml:space="preserve"> </w:t>
            </w:r>
            <w:r w:rsidR="005C0437">
              <w:rPr>
                <w:rFonts w:ascii="Calibri" w:hAnsi="Calibri" w:cs="Calibri"/>
                <w:b/>
                <w:bCs/>
                <w:sz w:val="22"/>
                <w:szCs w:val="22"/>
              </w:rPr>
              <w:t xml:space="preserve">  </w:t>
            </w:r>
            <w:r w:rsidR="008C2E58">
              <w:rPr>
                <w:rFonts w:ascii="Calibri" w:hAnsi="Calibri" w:cs="Calibri"/>
                <w:b/>
                <w:bCs/>
                <w:sz w:val="20"/>
                <w:szCs w:val="24"/>
              </w:rPr>
              <w:t xml:space="preserve">Position: UI Developer, Company:  </w:t>
            </w:r>
            <w:proofErr w:type="spellStart"/>
            <w:r w:rsidR="008C2E58">
              <w:rPr>
                <w:rFonts w:ascii="Calibri" w:hAnsi="Calibri" w:cs="Calibri"/>
                <w:b/>
                <w:bCs/>
                <w:sz w:val="22"/>
                <w:szCs w:val="22"/>
              </w:rPr>
              <w:t>Asite</w:t>
            </w:r>
            <w:proofErr w:type="spellEnd"/>
            <w:r w:rsidR="008C2E58">
              <w:rPr>
                <w:rFonts w:ascii="Calibri" w:hAnsi="Calibri" w:cs="Calibri"/>
                <w:b/>
                <w:bCs/>
                <w:sz w:val="22"/>
                <w:szCs w:val="22"/>
              </w:rPr>
              <w:t xml:space="preserve"> Solution ltd.</w:t>
            </w:r>
          </w:p>
        </w:tc>
        <w:tc>
          <w:tcPr>
            <w:tcW w:w="1785" w:type="dxa"/>
            <w:shd w:val="clear" w:color="auto" w:fill="BFBFBF"/>
            <w:vAlign w:val="center"/>
          </w:tcPr>
          <w:p w14:paraId="61619FF2" w14:textId="77777777" w:rsidR="002C5759" w:rsidRDefault="00243214" w:rsidP="00243214">
            <w:pPr>
              <w:snapToGrid w:val="0"/>
              <w:spacing w:after="0" w:line="240" w:lineRule="auto"/>
              <w:rPr>
                <w:rFonts w:ascii="Calibri" w:hAnsi="Calibri" w:cs="Calibri"/>
                <w:b/>
                <w:bCs/>
                <w:sz w:val="20"/>
                <w:szCs w:val="20"/>
              </w:rPr>
            </w:pPr>
            <w:r>
              <w:rPr>
                <w:rFonts w:ascii="Calibri" w:hAnsi="Calibri" w:cs="Calibri"/>
                <w:b/>
                <w:bCs/>
                <w:sz w:val="20"/>
                <w:szCs w:val="20"/>
              </w:rPr>
              <w:t xml:space="preserve">      </w:t>
            </w:r>
            <w:r w:rsidR="005327BA">
              <w:rPr>
                <w:rFonts w:ascii="Calibri" w:hAnsi="Calibri" w:cs="Calibri"/>
                <w:b/>
                <w:bCs/>
                <w:sz w:val="20"/>
                <w:szCs w:val="20"/>
              </w:rPr>
              <w:t>3 Year Support</w:t>
            </w:r>
            <w:r w:rsidR="002C5759">
              <w:rPr>
                <w:rFonts w:ascii="Calibri" w:hAnsi="Calibri" w:cs="Calibri"/>
                <w:b/>
                <w:bCs/>
                <w:sz w:val="20"/>
                <w:szCs w:val="20"/>
              </w:rPr>
              <w:t xml:space="preserve">    </w:t>
            </w:r>
          </w:p>
        </w:tc>
      </w:tr>
    </w:tbl>
    <w:p w14:paraId="70972F6D" w14:textId="77777777" w:rsidR="002C5759" w:rsidRDefault="006340EC" w:rsidP="006340EC">
      <w:pPr>
        <w:widowControl w:val="0"/>
        <w:numPr>
          <w:ilvl w:val="0"/>
          <w:numId w:val="10"/>
        </w:numPr>
        <w:suppressAutoHyphens/>
        <w:autoSpaceDE w:val="0"/>
        <w:snapToGrid w:val="0"/>
        <w:spacing w:after="0" w:line="320" w:lineRule="atLeast"/>
        <w:jc w:val="both"/>
        <w:rPr>
          <w:rFonts w:ascii="Calibri" w:hAnsi="Calibri" w:cs="Calibri"/>
          <w:sz w:val="20"/>
          <w:szCs w:val="20"/>
        </w:rPr>
      </w:pPr>
      <w:r w:rsidRPr="006340EC">
        <w:rPr>
          <w:rFonts w:ascii="Calibri" w:hAnsi="Calibri" w:cs="Calibri"/>
          <w:sz w:val="20"/>
          <w:szCs w:val="20"/>
        </w:rPr>
        <w:t xml:space="preserve">Supernova/Exchange product is an e-Procurement product. Exchange is frontend used for integration setup of buyer and supplier e-Commerce enablement and e-Catalogue management. Integration setups provide many to many </w:t>
      </w:r>
      <w:r w:rsidR="00D64616" w:rsidRPr="006340EC">
        <w:rPr>
          <w:rFonts w:ascii="Calibri" w:hAnsi="Calibri" w:cs="Calibri"/>
          <w:sz w:val="20"/>
          <w:szCs w:val="20"/>
        </w:rPr>
        <w:t>relationships</w:t>
      </w:r>
      <w:r w:rsidRPr="006340EC">
        <w:rPr>
          <w:rFonts w:ascii="Calibri" w:hAnsi="Calibri" w:cs="Calibri"/>
          <w:sz w:val="20"/>
          <w:szCs w:val="20"/>
        </w:rPr>
        <w:t xml:space="preserve"> between suppliers and buyers. Supernova is backend product used to support and process e-Commerce documents (i.e. Order, Call-off, ASN, GRN, Invoice) throughout e-Procurement life cycle. It supports </w:t>
      </w:r>
      <w:proofErr w:type="gramStart"/>
      <w:r w:rsidRPr="006340EC">
        <w:rPr>
          <w:rFonts w:ascii="Calibri" w:hAnsi="Calibri" w:cs="Calibri"/>
          <w:sz w:val="20"/>
          <w:szCs w:val="20"/>
        </w:rPr>
        <w:t>different types</w:t>
      </w:r>
      <w:proofErr w:type="gramEnd"/>
      <w:r w:rsidRPr="006340EC">
        <w:rPr>
          <w:rFonts w:ascii="Calibri" w:hAnsi="Calibri" w:cs="Calibri"/>
          <w:sz w:val="20"/>
          <w:szCs w:val="20"/>
        </w:rPr>
        <w:t xml:space="preserve"> of EDI document for data logistic. Exchange is integrated within company portal to provide collaborative workspace management for e-Commerce </w:t>
      </w:r>
      <w:r w:rsidR="00D64616" w:rsidRPr="006340EC">
        <w:rPr>
          <w:rFonts w:ascii="Calibri" w:hAnsi="Calibri" w:cs="Calibri"/>
          <w:sz w:val="20"/>
          <w:szCs w:val="20"/>
        </w:rPr>
        <w:t>documents.</w:t>
      </w:r>
      <w:r w:rsidR="002C5759">
        <w:rPr>
          <w:rFonts w:ascii="Calibri" w:hAnsi="Calibri" w:cs="Calibri"/>
          <w:sz w:val="20"/>
          <w:szCs w:val="20"/>
        </w:rPr>
        <w:t xml:space="preserve"> </w:t>
      </w:r>
    </w:p>
    <w:p w14:paraId="73036B58" w14:textId="77777777" w:rsidR="002C5759" w:rsidRDefault="002C5759" w:rsidP="002C5759">
      <w:pPr>
        <w:widowControl w:val="0"/>
        <w:numPr>
          <w:ilvl w:val="0"/>
          <w:numId w:val="7"/>
        </w:numPr>
        <w:tabs>
          <w:tab w:val="clear" w:pos="0"/>
          <w:tab w:val="num" w:pos="720"/>
        </w:tabs>
        <w:suppressAutoHyphens/>
        <w:autoSpaceDE w:val="0"/>
        <w:snapToGrid w:val="0"/>
        <w:spacing w:after="0" w:line="320" w:lineRule="atLeast"/>
        <w:ind w:left="1080"/>
        <w:jc w:val="both"/>
        <w:rPr>
          <w:rFonts w:ascii="Calibri" w:hAnsi="Calibri" w:cs="Calibri"/>
          <w:sz w:val="20"/>
          <w:szCs w:val="20"/>
        </w:rPr>
      </w:pPr>
      <w:r>
        <w:rPr>
          <w:rFonts w:ascii="Calibri" w:hAnsi="Calibri" w:cs="Calibri"/>
          <w:sz w:val="20"/>
          <w:szCs w:val="20"/>
        </w:rPr>
        <w:t xml:space="preserve">Technologies used </w:t>
      </w:r>
      <w:r w:rsidR="00D64616">
        <w:rPr>
          <w:rFonts w:ascii="Calibri" w:hAnsi="Calibri" w:cs="Calibri"/>
          <w:sz w:val="20"/>
          <w:szCs w:val="20"/>
        </w:rPr>
        <w:t>were X</w:t>
      </w:r>
      <w:r w:rsidR="00057DE2">
        <w:rPr>
          <w:rFonts w:ascii="Calibri" w:hAnsi="Calibri" w:cs="Calibri"/>
          <w:sz w:val="20"/>
          <w:szCs w:val="20"/>
        </w:rPr>
        <w:t>/</w:t>
      </w:r>
      <w:r w:rsidR="003F525E">
        <w:rPr>
          <w:rFonts w:ascii="Calibri" w:hAnsi="Calibri" w:cs="Calibri"/>
          <w:sz w:val="20"/>
          <w:szCs w:val="20"/>
        </w:rPr>
        <w:t>HTML</w:t>
      </w:r>
      <w:r>
        <w:rPr>
          <w:rFonts w:ascii="Calibri" w:hAnsi="Calibri" w:cs="Calibri"/>
          <w:sz w:val="20"/>
          <w:szCs w:val="20"/>
        </w:rPr>
        <w:t>, CSS2/</w:t>
      </w:r>
      <w:r w:rsidR="009252F4">
        <w:rPr>
          <w:rFonts w:ascii="Calibri" w:hAnsi="Calibri" w:cs="Calibri"/>
          <w:sz w:val="20"/>
          <w:szCs w:val="20"/>
        </w:rPr>
        <w:t>3, JavaScript</w:t>
      </w:r>
      <w:r>
        <w:rPr>
          <w:rFonts w:ascii="Calibri" w:hAnsi="Calibri" w:cs="Calibri"/>
          <w:sz w:val="20"/>
          <w:szCs w:val="20"/>
        </w:rPr>
        <w:t>, JQUERY</w:t>
      </w:r>
      <w:r w:rsidR="0077339D">
        <w:rPr>
          <w:rFonts w:ascii="Calibri" w:hAnsi="Calibri" w:cs="Calibri"/>
          <w:sz w:val="20"/>
          <w:szCs w:val="20"/>
        </w:rPr>
        <w:t xml:space="preserve"> XML, </w:t>
      </w:r>
      <w:r w:rsidR="004B5B7C">
        <w:rPr>
          <w:rFonts w:ascii="Calibri" w:hAnsi="Calibri" w:cs="Calibri"/>
          <w:sz w:val="20"/>
          <w:szCs w:val="20"/>
        </w:rPr>
        <w:t>XSLT,</w:t>
      </w:r>
      <w:r w:rsidR="0077339D">
        <w:rPr>
          <w:rFonts w:ascii="Calibri" w:hAnsi="Calibri" w:cs="Calibri"/>
          <w:sz w:val="20"/>
          <w:szCs w:val="20"/>
        </w:rPr>
        <w:t xml:space="preserve"> DWR</w:t>
      </w:r>
      <w:r>
        <w:rPr>
          <w:rFonts w:ascii="Calibri" w:hAnsi="Calibri" w:cs="Calibri"/>
          <w:sz w:val="20"/>
          <w:szCs w:val="20"/>
        </w:rPr>
        <w:t xml:space="preserve">, AJAX </w:t>
      </w:r>
    </w:p>
    <w:p w14:paraId="653A0DD2" w14:textId="77777777" w:rsidR="002C5759" w:rsidRDefault="002C5759" w:rsidP="002C5759">
      <w:pPr>
        <w:spacing w:line="240" w:lineRule="auto"/>
        <w:rPr>
          <w:rFonts w:ascii="Times New Roman" w:hAnsi="Times New Roman"/>
          <w:sz w:val="24"/>
          <w:szCs w:val="24"/>
        </w:rPr>
      </w:pPr>
    </w:p>
    <w:tbl>
      <w:tblPr>
        <w:tblW w:w="9780" w:type="dxa"/>
        <w:tblInd w:w="558" w:type="dxa"/>
        <w:tblLayout w:type="fixed"/>
        <w:tblLook w:val="0000" w:firstRow="0" w:lastRow="0" w:firstColumn="0" w:lastColumn="0" w:noHBand="0" w:noVBand="0"/>
      </w:tblPr>
      <w:tblGrid>
        <w:gridCol w:w="8460"/>
        <w:gridCol w:w="1320"/>
      </w:tblGrid>
      <w:tr w:rsidR="003E13A9" w14:paraId="7056ADB3" w14:textId="77777777" w:rsidTr="00EC57DE">
        <w:trPr>
          <w:trHeight w:val="509"/>
        </w:trPr>
        <w:tc>
          <w:tcPr>
            <w:tcW w:w="8460" w:type="dxa"/>
            <w:shd w:val="clear" w:color="auto" w:fill="BFBFBF"/>
            <w:vAlign w:val="center"/>
          </w:tcPr>
          <w:p w14:paraId="7F311F0E" w14:textId="77777777" w:rsidR="003E13A9" w:rsidRPr="003D4AB2" w:rsidRDefault="00C55408" w:rsidP="00E1449E">
            <w:pPr>
              <w:pStyle w:val="Blockquote"/>
              <w:snapToGrid w:val="0"/>
              <w:spacing w:after="0" w:line="360" w:lineRule="auto"/>
              <w:ind w:left="0"/>
              <w:rPr>
                <w:rFonts w:ascii="Calibri" w:hAnsi="Calibri" w:cs="Calibri"/>
                <w:b/>
                <w:bCs/>
                <w:sz w:val="22"/>
                <w:szCs w:val="22"/>
              </w:rPr>
            </w:pPr>
            <w:r w:rsidRPr="009E49C8">
              <w:rPr>
                <w:rFonts w:ascii="Calibri" w:hAnsi="Calibri" w:cs="Calibri"/>
                <w:b/>
                <w:bCs/>
                <w:sz w:val="20"/>
                <w:szCs w:val="24"/>
              </w:rPr>
              <w:lastRenderedPageBreak/>
              <w:t>Collaboration</w:t>
            </w:r>
            <w:r w:rsidRPr="00C55408">
              <w:rPr>
                <w:rFonts w:ascii="Calibri" w:hAnsi="Calibri" w:cs="Calibri"/>
                <w:b/>
                <w:bCs/>
                <w:sz w:val="22"/>
                <w:szCs w:val="22"/>
              </w:rPr>
              <w:t xml:space="preserve"> </w:t>
            </w:r>
            <w:r w:rsidR="00EC57DE">
              <w:rPr>
                <w:rFonts w:ascii="Calibri" w:hAnsi="Calibri" w:cs="Calibri"/>
                <w:b/>
                <w:bCs/>
                <w:sz w:val="22"/>
                <w:szCs w:val="22"/>
              </w:rPr>
              <w:t xml:space="preserve"> </w:t>
            </w:r>
            <w:r w:rsidR="003E13A9">
              <w:rPr>
                <w:rFonts w:ascii="Calibri" w:hAnsi="Calibri" w:cs="Calibri"/>
                <w:b/>
                <w:bCs/>
                <w:sz w:val="22"/>
                <w:szCs w:val="22"/>
              </w:rPr>
              <w:t xml:space="preserve"> </w:t>
            </w:r>
            <w:r w:rsidR="00EC57DE">
              <w:rPr>
                <w:rFonts w:ascii="Calibri" w:hAnsi="Calibri" w:cs="Calibri"/>
                <w:b/>
                <w:bCs/>
                <w:sz w:val="22"/>
                <w:szCs w:val="22"/>
              </w:rPr>
              <w:t xml:space="preserve">                    </w:t>
            </w:r>
            <w:r w:rsidR="004F638F">
              <w:rPr>
                <w:rFonts w:ascii="Calibri" w:hAnsi="Calibri" w:cs="Calibri"/>
                <w:b/>
                <w:bCs/>
                <w:sz w:val="22"/>
                <w:szCs w:val="22"/>
              </w:rPr>
              <w:t xml:space="preserve"> </w:t>
            </w:r>
            <w:r w:rsidR="00EC57DE">
              <w:rPr>
                <w:rFonts w:ascii="Calibri" w:hAnsi="Calibri" w:cs="Calibri"/>
                <w:b/>
                <w:bCs/>
                <w:sz w:val="20"/>
                <w:szCs w:val="24"/>
              </w:rPr>
              <w:t xml:space="preserve">Position: UI Developer, Company:  </w:t>
            </w:r>
            <w:proofErr w:type="spellStart"/>
            <w:r w:rsidR="00EC57DE">
              <w:rPr>
                <w:rFonts w:ascii="Calibri" w:hAnsi="Calibri" w:cs="Calibri"/>
                <w:b/>
                <w:bCs/>
                <w:sz w:val="22"/>
                <w:szCs w:val="22"/>
              </w:rPr>
              <w:t>Asite</w:t>
            </w:r>
            <w:proofErr w:type="spellEnd"/>
            <w:r w:rsidR="00EC57DE">
              <w:rPr>
                <w:rFonts w:ascii="Calibri" w:hAnsi="Calibri" w:cs="Calibri"/>
                <w:b/>
                <w:bCs/>
                <w:sz w:val="22"/>
                <w:szCs w:val="22"/>
              </w:rPr>
              <w:t xml:space="preserve"> Solution ltd.</w:t>
            </w:r>
          </w:p>
        </w:tc>
        <w:tc>
          <w:tcPr>
            <w:tcW w:w="1320" w:type="dxa"/>
            <w:shd w:val="clear" w:color="auto" w:fill="BFBFBF"/>
            <w:vAlign w:val="center"/>
          </w:tcPr>
          <w:p w14:paraId="1A816043" w14:textId="77777777" w:rsidR="003E13A9" w:rsidRDefault="009E5B40" w:rsidP="00B513EE">
            <w:pPr>
              <w:snapToGrid w:val="0"/>
              <w:spacing w:after="0" w:line="320" w:lineRule="atLeast"/>
              <w:jc w:val="right"/>
              <w:rPr>
                <w:rFonts w:ascii="Calibri" w:hAnsi="Calibri" w:cs="Calibri"/>
                <w:b/>
                <w:bCs/>
                <w:sz w:val="20"/>
                <w:szCs w:val="20"/>
              </w:rPr>
            </w:pPr>
            <w:r>
              <w:rPr>
                <w:rFonts w:ascii="Calibri" w:hAnsi="Calibri" w:cs="Calibri"/>
                <w:b/>
                <w:bCs/>
                <w:sz w:val="20"/>
                <w:szCs w:val="20"/>
              </w:rPr>
              <w:t>1.</w:t>
            </w:r>
            <w:r w:rsidR="00CD7C21">
              <w:rPr>
                <w:rFonts w:ascii="Calibri" w:hAnsi="Calibri" w:cs="Calibri"/>
                <w:b/>
                <w:bCs/>
                <w:sz w:val="20"/>
                <w:szCs w:val="20"/>
              </w:rPr>
              <w:t>4</w:t>
            </w:r>
            <w:r w:rsidR="003E13A9">
              <w:rPr>
                <w:rFonts w:ascii="Calibri" w:hAnsi="Calibri" w:cs="Calibri"/>
                <w:b/>
                <w:bCs/>
                <w:sz w:val="20"/>
                <w:szCs w:val="20"/>
              </w:rPr>
              <w:t xml:space="preserve"> Year </w:t>
            </w:r>
          </w:p>
        </w:tc>
      </w:tr>
    </w:tbl>
    <w:p w14:paraId="4852912E" w14:textId="77777777" w:rsidR="000C792C" w:rsidRDefault="00EB0283" w:rsidP="00EB0283">
      <w:pPr>
        <w:widowControl w:val="0"/>
        <w:numPr>
          <w:ilvl w:val="0"/>
          <w:numId w:val="10"/>
        </w:numPr>
        <w:suppressAutoHyphens/>
        <w:autoSpaceDE w:val="0"/>
        <w:snapToGrid w:val="0"/>
        <w:spacing w:after="0" w:line="320" w:lineRule="atLeast"/>
        <w:jc w:val="both"/>
        <w:rPr>
          <w:rFonts w:ascii="Calibri" w:hAnsi="Calibri" w:cs="Calibri"/>
          <w:sz w:val="20"/>
          <w:szCs w:val="20"/>
        </w:rPr>
      </w:pPr>
      <w:r w:rsidRPr="00EB0283">
        <w:rPr>
          <w:rFonts w:ascii="Calibri" w:hAnsi="Calibri" w:cs="Calibri"/>
          <w:sz w:val="20"/>
          <w:szCs w:val="20"/>
        </w:rPr>
        <w:t xml:space="preserve">Collaboration product involved with mainly document management, workspace management, custom application builder, workflow management, reporting, tender manager and many more, provided over SaaS platform. One of the main concerns of this system is to provide highest security and access control over </w:t>
      </w:r>
      <w:r w:rsidR="009252F4" w:rsidRPr="00EB0283">
        <w:rPr>
          <w:rFonts w:ascii="Calibri" w:hAnsi="Calibri" w:cs="Calibri"/>
          <w:sz w:val="20"/>
          <w:szCs w:val="20"/>
        </w:rPr>
        <w:t>net.</w:t>
      </w:r>
    </w:p>
    <w:p w14:paraId="229873F2" w14:textId="77777777" w:rsidR="000C792C" w:rsidRDefault="002F4825" w:rsidP="000C792C">
      <w:pPr>
        <w:widowControl w:val="0"/>
        <w:numPr>
          <w:ilvl w:val="0"/>
          <w:numId w:val="7"/>
        </w:numPr>
        <w:tabs>
          <w:tab w:val="clear" w:pos="0"/>
          <w:tab w:val="num" w:pos="720"/>
        </w:tabs>
        <w:suppressAutoHyphens/>
        <w:autoSpaceDE w:val="0"/>
        <w:snapToGrid w:val="0"/>
        <w:spacing w:after="0" w:line="320" w:lineRule="atLeast"/>
        <w:ind w:left="1080"/>
        <w:jc w:val="both"/>
        <w:rPr>
          <w:rFonts w:ascii="Calibri" w:hAnsi="Calibri" w:cs="Calibri"/>
          <w:sz w:val="20"/>
          <w:szCs w:val="20"/>
        </w:rPr>
      </w:pPr>
      <w:r>
        <w:rPr>
          <w:rFonts w:ascii="Calibri" w:hAnsi="Calibri" w:cs="Calibri"/>
          <w:sz w:val="20"/>
          <w:szCs w:val="20"/>
        </w:rPr>
        <w:t xml:space="preserve">Technologies used were </w:t>
      </w:r>
      <w:r w:rsidR="00EB0283">
        <w:rPr>
          <w:rFonts w:ascii="Calibri" w:hAnsi="Calibri" w:cs="Calibri"/>
          <w:sz w:val="20"/>
          <w:szCs w:val="20"/>
        </w:rPr>
        <w:t>X</w:t>
      </w:r>
      <w:r>
        <w:rPr>
          <w:rFonts w:ascii="Calibri" w:hAnsi="Calibri" w:cs="Calibri"/>
          <w:sz w:val="20"/>
          <w:szCs w:val="20"/>
        </w:rPr>
        <w:t>/</w:t>
      </w:r>
      <w:r w:rsidR="00EB0283">
        <w:rPr>
          <w:rFonts w:ascii="Calibri" w:hAnsi="Calibri" w:cs="Calibri"/>
          <w:sz w:val="20"/>
          <w:szCs w:val="20"/>
        </w:rPr>
        <w:t>HTML</w:t>
      </w:r>
      <w:r w:rsidR="000C792C">
        <w:rPr>
          <w:rFonts w:ascii="Calibri" w:hAnsi="Calibri" w:cs="Calibri"/>
          <w:sz w:val="20"/>
          <w:szCs w:val="20"/>
        </w:rPr>
        <w:t>, CSS2/</w:t>
      </w:r>
      <w:r w:rsidR="00D64616">
        <w:rPr>
          <w:rFonts w:ascii="Calibri" w:hAnsi="Calibri" w:cs="Calibri"/>
          <w:sz w:val="20"/>
          <w:szCs w:val="20"/>
        </w:rPr>
        <w:t>3, JavaScript</w:t>
      </w:r>
      <w:r w:rsidR="000C792C">
        <w:rPr>
          <w:rFonts w:ascii="Calibri" w:hAnsi="Calibri" w:cs="Calibri"/>
          <w:sz w:val="20"/>
          <w:szCs w:val="20"/>
        </w:rPr>
        <w:t xml:space="preserve">, JQUERY XML, </w:t>
      </w:r>
      <w:r w:rsidR="00DF3457">
        <w:rPr>
          <w:rFonts w:ascii="Calibri" w:hAnsi="Calibri" w:cs="Calibri"/>
          <w:sz w:val="20"/>
          <w:szCs w:val="20"/>
        </w:rPr>
        <w:t>XSLT,</w:t>
      </w:r>
      <w:r w:rsidR="000C792C">
        <w:rPr>
          <w:rFonts w:ascii="Calibri" w:hAnsi="Calibri" w:cs="Calibri"/>
          <w:sz w:val="20"/>
          <w:szCs w:val="20"/>
        </w:rPr>
        <w:t xml:space="preserve"> DWR, </w:t>
      </w:r>
      <w:proofErr w:type="gramStart"/>
      <w:r w:rsidR="000C792C">
        <w:rPr>
          <w:rFonts w:ascii="Calibri" w:hAnsi="Calibri" w:cs="Calibri"/>
          <w:sz w:val="20"/>
          <w:szCs w:val="20"/>
        </w:rPr>
        <w:t xml:space="preserve">AJAX </w:t>
      </w:r>
      <w:r w:rsidR="00C84DAB">
        <w:rPr>
          <w:rFonts w:ascii="Calibri" w:hAnsi="Calibri" w:cs="Calibri"/>
          <w:sz w:val="20"/>
          <w:szCs w:val="20"/>
        </w:rPr>
        <w:t>,</w:t>
      </w:r>
      <w:proofErr w:type="gramEnd"/>
      <w:r w:rsidR="00C84DAB">
        <w:rPr>
          <w:rFonts w:ascii="Calibri" w:hAnsi="Calibri" w:cs="Calibri"/>
          <w:sz w:val="20"/>
          <w:szCs w:val="20"/>
        </w:rPr>
        <w:t xml:space="preserve"> </w:t>
      </w:r>
      <w:r w:rsidR="00561C25">
        <w:rPr>
          <w:rFonts w:ascii="Calibri" w:hAnsi="Calibri" w:cs="Calibri"/>
          <w:sz w:val="20"/>
          <w:szCs w:val="20"/>
        </w:rPr>
        <w:t>InfoPath</w:t>
      </w:r>
      <w:r w:rsidR="00C84DAB">
        <w:rPr>
          <w:rFonts w:ascii="Calibri" w:hAnsi="Calibri" w:cs="Calibri"/>
          <w:sz w:val="20"/>
          <w:szCs w:val="20"/>
        </w:rPr>
        <w:t xml:space="preserve"> Server</w:t>
      </w:r>
      <w:r w:rsidR="00AB0A3D">
        <w:rPr>
          <w:rFonts w:ascii="Calibri" w:hAnsi="Calibri" w:cs="Calibri"/>
          <w:sz w:val="20"/>
          <w:szCs w:val="20"/>
        </w:rPr>
        <w:t>,</w:t>
      </w:r>
      <w:r w:rsidR="00AA4B96">
        <w:rPr>
          <w:rFonts w:ascii="Calibri" w:hAnsi="Calibri" w:cs="Calibri"/>
          <w:sz w:val="20"/>
          <w:szCs w:val="20"/>
        </w:rPr>
        <w:t xml:space="preserve"> </w:t>
      </w:r>
      <w:r w:rsidR="00AB0A3D">
        <w:rPr>
          <w:rFonts w:ascii="Calibri" w:hAnsi="Calibri" w:cs="Calibri"/>
          <w:sz w:val="20"/>
          <w:szCs w:val="20"/>
        </w:rPr>
        <w:t>Axure Prototype designer</w:t>
      </w:r>
      <w:r w:rsidR="00C84DAB">
        <w:rPr>
          <w:rFonts w:ascii="Calibri" w:hAnsi="Calibri" w:cs="Calibri"/>
          <w:sz w:val="20"/>
          <w:szCs w:val="20"/>
        </w:rPr>
        <w:t xml:space="preserve"> </w:t>
      </w:r>
    </w:p>
    <w:p w14:paraId="4DA4C369" w14:textId="77777777" w:rsidR="00E6701A" w:rsidRDefault="00E6701A" w:rsidP="00E6701A">
      <w:pPr>
        <w:widowControl w:val="0"/>
        <w:suppressAutoHyphens/>
        <w:autoSpaceDE w:val="0"/>
        <w:snapToGrid w:val="0"/>
        <w:spacing w:after="0" w:line="320" w:lineRule="atLeast"/>
        <w:ind w:left="1080"/>
        <w:jc w:val="both"/>
        <w:rPr>
          <w:rFonts w:ascii="Calibri" w:hAnsi="Calibri" w:cs="Calibri"/>
          <w:sz w:val="20"/>
          <w:szCs w:val="20"/>
        </w:rPr>
      </w:pPr>
    </w:p>
    <w:tbl>
      <w:tblPr>
        <w:tblW w:w="9824" w:type="dxa"/>
        <w:tblInd w:w="558" w:type="dxa"/>
        <w:tblLayout w:type="fixed"/>
        <w:tblLook w:val="0000" w:firstRow="0" w:lastRow="0" w:firstColumn="0" w:lastColumn="0" w:noHBand="0" w:noVBand="0"/>
      </w:tblPr>
      <w:tblGrid>
        <w:gridCol w:w="8640"/>
        <w:gridCol w:w="1184"/>
      </w:tblGrid>
      <w:tr w:rsidR="00E6701A" w14:paraId="08881124" w14:textId="77777777" w:rsidTr="004F638F">
        <w:trPr>
          <w:trHeight w:val="400"/>
        </w:trPr>
        <w:tc>
          <w:tcPr>
            <w:tcW w:w="8640" w:type="dxa"/>
            <w:shd w:val="clear" w:color="auto" w:fill="BFBFBF"/>
            <w:vAlign w:val="center"/>
          </w:tcPr>
          <w:p w14:paraId="44E96B56" w14:textId="77777777" w:rsidR="00E6701A" w:rsidRPr="003D4AB2" w:rsidRDefault="00B4529C" w:rsidP="007E7E09">
            <w:pPr>
              <w:pStyle w:val="Blockquote"/>
              <w:snapToGrid w:val="0"/>
              <w:spacing w:after="0" w:line="360" w:lineRule="auto"/>
              <w:ind w:left="0"/>
              <w:rPr>
                <w:rFonts w:ascii="Calibri" w:hAnsi="Calibri" w:cs="Calibri"/>
                <w:b/>
                <w:bCs/>
                <w:sz w:val="22"/>
                <w:szCs w:val="22"/>
              </w:rPr>
            </w:pPr>
            <w:r w:rsidRPr="009E49C8">
              <w:rPr>
                <w:rFonts w:ascii="Calibri" w:hAnsi="Calibri" w:cs="Calibri"/>
                <w:b/>
                <w:bCs/>
                <w:sz w:val="20"/>
                <w:szCs w:val="24"/>
              </w:rPr>
              <w:t>Events</w:t>
            </w:r>
            <w:r w:rsidR="003C43A3" w:rsidRPr="009E49C8">
              <w:rPr>
                <w:rFonts w:ascii="Calibri" w:hAnsi="Calibri" w:cs="Calibri"/>
                <w:b/>
                <w:bCs/>
                <w:sz w:val="20"/>
                <w:szCs w:val="24"/>
              </w:rPr>
              <w:t>/</w:t>
            </w:r>
            <w:r w:rsidRPr="009E49C8">
              <w:rPr>
                <w:rFonts w:ascii="Calibri" w:hAnsi="Calibri" w:cs="Calibri"/>
                <w:b/>
                <w:bCs/>
                <w:sz w:val="20"/>
                <w:szCs w:val="24"/>
              </w:rPr>
              <w:t xml:space="preserve">Company </w:t>
            </w:r>
            <w:r w:rsidR="006D6F25" w:rsidRPr="009E49C8">
              <w:rPr>
                <w:rFonts w:ascii="Calibri" w:hAnsi="Calibri" w:cs="Calibri"/>
                <w:b/>
                <w:bCs/>
                <w:sz w:val="20"/>
                <w:szCs w:val="24"/>
              </w:rPr>
              <w:t>Website</w:t>
            </w:r>
            <w:r w:rsidR="006D6F25">
              <w:rPr>
                <w:rFonts w:ascii="Calibri" w:hAnsi="Calibri" w:cs="Calibri"/>
                <w:b/>
                <w:bCs/>
                <w:sz w:val="22"/>
                <w:szCs w:val="22"/>
              </w:rPr>
              <w:t xml:space="preserve"> </w:t>
            </w:r>
            <w:r w:rsidR="004F638F">
              <w:rPr>
                <w:rFonts w:ascii="Calibri" w:hAnsi="Calibri" w:cs="Calibri"/>
                <w:b/>
                <w:bCs/>
                <w:sz w:val="22"/>
                <w:szCs w:val="22"/>
              </w:rPr>
              <w:t xml:space="preserve">  </w:t>
            </w:r>
            <w:r w:rsidR="009E49C8">
              <w:rPr>
                <w:rFonts w:ascii="Calibri" w:hAnsi="Calibri" w:cs="Calibri"/>
                <w:b/>
                <w:bCs/>
                <w:sz w:val="22"/>
                <w:szCs w:val="22"/>
              </w:rPr>
              <w:t xml:space="preserve"> </w:t>
            </w:r>
            <w:r w:rsidR="004F638F">
              <w:rPr>
                <w:rFonts w:ascii="Calibri" w:hAnsi="Calibri" w:cs="Calibri"/>
                <w:b/>
                <w:bCs/>
                <w:sz w:val="20"/>
                <w:szCs w:val="24"/>
              </w:rPr>
              <w:t xml:space="preserve">Position: UI Developer, Company:  </w:t>
            </w:r>
            <w:proofErr w:type="spellStart"/>
            <w:r w:rsidR="004F638F">
              <w:rPr>
                <w:rFonts w:ascii="Calibri" w:hAnsi="Calibri" w:cs="Calibri"/>
                <w:b/>
                <w:bCs/>
                <w:sz w:val="22"/>
                <w:szCs w:val="22"/>
              </w:rPr>
              <w:t>Asite</w:t>
            </w:r>
            <w:proofErr w:type="spellEnd"/>
            <w:r w:rsidR="004F638F">
              <w:rPr>
                <w:rFonts w:ascii="Calibri" w:hAnsi="Calibri" w:cs="Calibri"/>
                <w:b/>
                <w:bCs/>
                <w:sz w:val="22"/>
                <w:szCs w:val="22"/>
              </w:rPr>
              <w:t xml:space="preserve"> Solution ltd.</w:t>
            </w:r>
            <w:r w:rsidR="00E6701A">
              <w:rPr>
                <w:rFonts w:ascii="Calibri" w:hAnsi="Calibri" w:cs="Calibri"/>
                <w:b/>
                <w:bCs/>
                <w:sz w:val="22"/>
                <w:szCs w:val="22"/>
              </w:rPr>
              <w:t xml:space="preserve">    </w:t>
            </w:r>
          </w:p>
        </w:tc>
        <w:tc>
          <w:tcPr>
            <w:tcW w:w="1184" w:type="dxa"/>
            <w:shd w:val="clear" w:color="auto" w:fill="BFBFBF"/>
            <w:vAlign w:val="center"/>
          </w:tcPr>
          <w:p w14:paraId="49C79410" w14:textId="77777777" w:rsidR="00E6701A" w:rsidRDefault="007161DF" w:rsidP="00943C96">
            <w:pPr>
              <w:snapToGrid w:val="0"/>
              <w:spacing w:after="0" w:line="240" w:lineRule="auto"/>
              <w:jc w:val="right"/>
              <w:rPr>
                <w:rFonts w:ascii="Calibri" w:hAnsi="Calibri" w:cs="Calibri"/>
                <w:b/>
                <w:bCs/>
                <w:sz w:val="20"/>
                <w:szCs w:val="20"/>
              </w:rPr>
            </w:pPr>
            <w:r>
              <w:rPr>
                <w:rFonts w:ascii="Calibri" w:hAnsi="Calibri" w:cs="Calibri"/>
                <w:b/>
                <w:bCs/>
                <w:sz w:val="20"/>
                <w:szCs w:val="20"/>
              </w:rPr>
              <w:t>3 Months</w:t>
            </w:r>
            <w:r w:rsidR="00E6701A">
              <w:rPr>
                <w:rFonts w:ascii="Calibri" w:hAnsi="Calibri" w:cs="Calibri"/>
                <w:b/>
                <w:bCs/>
                <w:sz w:val="20"/>
                <w:szCs w:val="20"/>
              </w:rPr>
              <w:t xml:space="preserve"> </w:t>
            </w:r>
          </w:p>
        </w:tc>
      </w:tr>
    </w:tbl>
    <w:p w14:paraId="6706580F" w14:textId="77777777" w:rsidR="00FE7734" w:rsidRDefault="00B151A9" w:rsidP="00FE7734">
      <w:pPr>
        <w:widowControl w:val="0"/>
        <w:numPr>
          <w:ilvl w:val="0"/>
          <w:numId w:val="10"/>
        </w:numPr>
        <w:suppressAutoHyphens/>
        <w:autoSpaceDE w:val="0"/>
        <w:snapToGrid w:val="0"/>
        <w:spacing w:after="0" w:line="320" w:lineRule="atLeast"/>
        <w:jc w:val="both"/>
        <w:rPr>
          <w:rFonts w:ascii="Calibri" w:hAnsi="Calibri" w:cs="Calibri"/>
          <w:sz w:val="20"/>
          <w:szCs w:val="20"/>
        </w:rPr>
      </w:pPr>
      <w:r>
        <w:rPr>
          <w:rFonts w:ascii="Calibri" w:hAnsi="Calibri" w:cs="Calibri"/>
          <w:sz w:val="20"/>
          <w:szCs w:val="20"/>
        </w:rPr>
        <w:t xml:space="preserve">Company website has dynamic news and blog channel. </w:t>
      </w:r>
      <w:r w:rsidR="00CD4A8E">
        <w:rPr>
          <w:rFonts w:ascii="Calibri" w:hAnsi="Calibri" w:cs="Calibri"/>
          <w:sz w:val="20"/>
          <w:szCs w:val="20"/>
        </w:rPr>
        <w:t>It’s also including</w:t>
      </w:r>
      <w:r>
        <w:rPr>
          <w:rFonts w:ascii="Calibri" w:hAnsi="Calibri" w:cs="Calibri"/>
          <w:sz w:val="20"/>
          <w:szCs w:val="20"/>
        </w:rPr>
        <w:t xml:space="preserve"> social media like twitter &amp; Facebook.  </w:t>
      </w:r>
      <w:r w:rsidR="00CD4A8E">
        <w:rPr>
          <w:rFonts w:ascii="Calibri" w:hAnsi="Calibri" w:cs="Calibri"/>
          <w:sz w:val="20"/>
          <w:szCs w:val="20"/>
        </w:rPr>
        <w:t xml:space="preserve">Forums management also included in website. Company </w:t>
      </w:r>
      <w:r w:rsidR="00645E34">
        <w:rPr>
          <w:rFonts w:ascii="Calibri" w:hAnsi="Calibri" w:cs="Calibri"/>
          <w:sz w:val="20"/>
          <w:szCs w:val="20"/>
        </w:rPr>
        <w:t>o</w:t>
      </w:r>
      <w:r w:rsidR="00CD4A8E">
        <w:rPr>
          <w:rFonts w:ascii="Calibri" w:hAnsi="Calibri" w:cs="Calibri"/>
          <w:sz w:val="20"/>
          <w:szCs w:val="20"/>
        </w:rPr>
        <w:t>rganize different events per year like</w:t>
      </w:r>
      <w:r w:rsidR="00592DE1">
        <w:rPr>
          <w:rFonts w:ascii="Calibri" w:hAnsi="Calibri" w:cs="Calibri"/>
          <w:sz w:val="20"/>
          <w:szCs w:val="20"/>
        </w:rPr>
        <w:t xml:space="preserve"> </w:t>
      </w:r>
      <w:proofErr w:type="spellStart"/>
      <w:r w:rsidR="00592DE1">
        <w:rPr>
          <w:rFonts w:ascii="Calibri" w:hAnsi="Calibri" w:cs="Calibri"/>
          <w:sz w:val="20"/>
          <w:szCs w:val="20"/>
        </w:rPr>
        <w:t>buildLondonLive</w:t>
      </w:r>
      <w:proofErr w:type="spellEnd"/>
      <w:r w:rsidR="00592DE1">
        <w:rPr>
          <w:rFonts w:ascii="Calibri" w:hAnsi="Calibri" w:cs="Calibri"/>
          <w:sz w:val="20"/>
          <w:szCs w:val="20"/>
        </w:rPr>
        <w:t xml:space="preserve">, </w:t>
      </w:r>
      <w:proofErr w:type="spellStart"/>
      <w:r w:rsidR="00592DE1">
        <w:rPr>
          <w:rFonts w:ascii="Calibri" w:hAnsi="Calibri" w:cs="Calibri"/>
          <w:sz w:val="20"/>
          <w:szCs w:val="20"/>
        </w:rPr>
        <w:t>BuidQaterLive</w:t>
      </w:r>
      <w:proofErr w:type="spellEnd"/>
      <w:r w:rsidR="00CD4A8E">
        <w:rPr>
          <w:rFonts w:ascii="Calibri" w:hAnsi="Calibri" w:cs="Calibri"/>
          <w:sz w:val="20"/>
          <w:szCs w:val="20"/>
        </w:rPr>
        <w:t xml:space="preserve"> </w:t>
      </w:r>
    </w:p>
    <w:p w14:paraId="796D2A50" w14:textId="77777777" w:rsidR="00645E34" w:rsidRDefault="008A5DA8" w:rsidP="00645E34">
      <w:pPr>
        <w:widowControl w:val="0"/>
        <w:suppressAutoHyphens/>
        <w:autoSpaceDE w:val="0"/>
        <w:snapToGrid w:val="0"/>
        <w:spacing w:after="0" w:line="320" w:lineRule="atLeast"/>
        <w:ind w:left="1080"/>
        <w:jc w:val="both"/>
        <w:rPr>
          <w:rFonts w:ascii="Calibri" w:hAnsi="Calibri" w:cs="Calibri"/>
          <w:sz w:val="20"/>
          <w:szCs w:val="20"/>
        </w:rPr>
      </w:pPr>
      <w:r>
        <w:rPr>
          <w:rFonts w:ascii="Calibri" w:hAnsi="Calibri" w:cs="Calibri"/>
          <w:sz w:val="20"/>
          <w:szCs w:val="20"/>
        </w:rPr>
        <w:t>These</w:t>
      </w:r>
      <w:r w:rsidR="005F0111">
        <w:rPr>
          <w:rFonts w:ascii="Calibri" w:hAnsi="Calibri" w:cs="Calibri"/>
          <w:sz w:val="20"/>
          <w:szCs w:val="20"/>
        </w:rPr>
        <w:t xml:space="preserve"> website</w:t>
      </w:r>
      <w:r w:rsidR="003C310F">
        <w:rPr>
          <w:rFonts w:ascii="Calibri" w:hAnsi="Calibri" w:cs="Calibri"/>
          <w:sz w:val="20"/>
          <w:szCs w:val="20"/>
        </w:rPr>
        <w:t xml:space="preserve"> </w:t>
      </w:r>
      <w:r>
        <w:rPr>
          <w:rFonts w:ascii="Calibri" w:hAnsi="Calibri" w:cs="Calibri"/>
          <w:sz w:val="20"/>
          <w:szCs w:val="20"/>
        </w:rPr>
        <w:t>designs</w:t>
      </w:r>
      <w:r w:rsidR="003C310F">
        <w:rPr>
          <w:rFonts w:ascii="Calibri" w:hAnsi="Calibri" w:cs="Calibri"/>
          <w:sz w:val="20"/>
          <w:szCs w:val="20"/>
        </w:rPr>
        <w:t xml:space="preserve"> manage by UI team.</w:t>
      </w:r>
    </w:p>
    <w:p w14:paraId="6BFD2A5C" w14:textId="77777777" w:rsidR="00FE7734" w:rsidRPr="008A327D" w:rsidRDefault="00FE7734" w:rsidP="00FE7734">
      <w:pPr>
        <w:widowControl w:val="0"/>
        <w:numPr>
          <w:ilvl w:val="0"/>
          <w:numId w:val="7"/>
        </w:numPr>
        <w:tabs>
          <w:tab w:val="clear" w:pos="0"/>
          <w:tab w:val="num" w:pos="720"/>
        </w:tabs>
        <w:suppressAutoHyphens/>
        <w:autoSpaceDE w:val="0"/>
        <w:snapToGrid w:val="0"/>
        <w:spacing w:after="0" w:line="320" w:lineRule="atLeast"/>
        <w:ind w:left="1080"/>
        <w:jc w:val="both"/>
        <w:rPr>
          <w:rFonts w:ascii="Calibri" w:hAnsi="Calibri" w:cs="Calibri"/>
          <w:sz w:val="20"/>
          <w:szCs w:val="20"/>
        </w:rPr>
      </w:pPr>
      <w:r>
        <w:rPr>
          <w:rFonts w:ascii="Calibri" w:hAnsi="Calibri" w:cs="Calibri"/>
          <w:sz w:val="20"/>
          <w:szCs w:val="20"/>
        </w:rPr>
        <w:t>Technologies used were X/HTML, CSS2/3, JavaScript, JQUERY</w:t>
      </w:r>
      <w:r w:rsidR="00C214F2">
        <w:rPr>
          <w:rFonts w:ascii="Calibri" w:hAnsi="Calibri" w:cs="Calibri"/>
          <w:sz w:val="20"/>
          <w:szCs w:val="20"/>
        </w:rPr>
        <w:t>,</w:t>
      </w:r>
      <w:r w:rsidR="00201233">
        <w:rPr>
          <w:rFonts w:ascii="Calibri" w:hAnsi="Calibri" w:cs="Calibri"/>
          <w:sz w:val="20"/>
          <w:szCs w:val="20"/>
        </w:rPr>
        <w:t xml:space="preserve"> </w:t>
      </w:r>
      <w:r w:rsidR="00C214F2">
        <w:rPr>
          <w:rFonts w:ascii="Calibri" w:hAnsi="Calibri" w:cs="Calibri"/>
          <w:sz w:val="20"/>
          <w:szCs w:val="20"/>
        </w:rPr>
        <w:t>PHP,</w:t>
      </w:r>
      <w:r w:rsidR="00CC0794">
        <w:rPr>
          <w:rFonts w:ascii="Calibri" w:hAnsi="Calibri" w:cs="Calibri"/>
          <w:sz w:val="20"/>
          <w:szCs w:val="20"/>
        </w:rPr>
        <w:t xml:space="preserve"> </w:t>
      </w:r>
      <w:r w:rsidR="0021757A">
        <w:rPr>
          <w:rFonts w:ascii="Calibri" w:hAnsi="Calibri" w:cs="Calibri"/>
          <w:sz w:val="20"/>
          <w:szCs w:val="20"/>
        </w:rPr>
        <w:t>Expression</w:t>
      </w:r>
      <w:r w:rsidR="00201233">
        <w:rPr>
          <w:rFonts w:ascii="Calibri" w:hAnsi="Calibri" w:cs="Calibri"/>
          <w:sz w:val="20"/>
          <w:szCs w:val="20"/>
        </w:rPr>
        <w:t xml:space="preserve"> </w:t>
      </w:r>
      <w:r w:rsidR="003B3D72">
        <w:rPr>
          <w:rFonts w:ascii="Calibri" w:hAnsi="Calibri" w:cs="Calibri"/>
          <w:sz w:val="20"/>
          <w:szCs w:val="20"/>
        </w:rPr>
        <w:t>Engine (</w:t>
      </w:r>
      <w:r w:rsidR="00F51C97">
        <w:rPr>
          <w:rFonts w:ascii="Calibri" w:hAnsi="Calibri" w:cs="Calibri"/>
          <w:sz w:val="20"/>
          <w:szCs w:val="20"/>
        </w:rPr>
        <w:t>CMS</w:t>
      </w:r>
      <w:r w:rsidR="003B3D72">
        <w:rPr>
          <w:rFonts w:ascii="Calibri" w:hAnsi="Calibri" w:cs="Calibri"/>
          <w:sz w:val="20"/>
          <w:szCs w:val="20"/>
        </w:rPr>
        <w:t>), Facebook</w:t>
      </w:r>
      <w:r w:rsidR="003B3D72" w:rsidRPr="008A327D">
        <w:rPr>
          <w:sz w:val="20"/>
          <w:szCs w:val="20"/>
        </w:rPr>
        <w:t xml:space="preserve"> Twitter</w:t>
      </w:r>
      <w:r w:rsidR="00CC6F1F" w:rsidRPr="008A327D">
        <w:rPr>
          <w:sz w:val="20"/>
          <w:szCs w:val="20"/>
        </w:rPr>
        <w:t xml:space="preserve"> and </w:t>
      </w:r>
      <w:r w:rsidR="006A3268" w:rsidRPr="008A327D">
        <w:rPr>
          <w:sz w:val="20"/>
          <w:szCs w:val="20"/>
        </w:rPr>
        <w:t>LinkedIn</w:t>
      </w:r>
      <w:r w:rsidR="00CC6F1F" w:rsidRPr="008A327D">
        <w:rPr>
          <w:sz w:val="20"/>
          <w:szCs w:val="20"/>
        </w:rPr>
        <w:t xml:space="preserve"> API</w:t>
      </w:r>
      <w:r w:rsidR="008A327D">
        <w:rPr>
          <w:sz w:val="20"/>
          <w:szCs w:val="20"/>
        </w:rPr>
        <w:t>.</w:t>
      </w:r>
      <w:r w:rsidR="00445C3A" w:rsidRPr="008A327D">
        <w:rPr>
          <w:sz w:val="20"/>
          <w:szCs w:val="20"/>
        </w:rPr>
        <w:t xml:space="preserve"> </w:t>
      </w:r>
    </w:p>
    <w:p w14:paraId="6A4EE974" w14:textId="77777777" w:rsidR="00FE7734" w:rsidRDefault="00FE7734" w:rsidP="00FE7734">
      <w:pPr>
        <w:widowControl w:val="0"/>
        <w:suppressAutoHyphens/>
        <w:autoSpaceDE w:val="0"/>
        <w:snapToGrid w:val="0"/>
        <w:spacing w:after="0" w:line="320" w:lineRule="atLeast"/>
        <w:ind w:left="1080"/>
        <w:jc w:val="both"/>
        <w:rPr>
          <w:rFonts w:ascii="Calibri" w:hAnsi="Calibri" w:cs="Calibri"/>
          <w:sz w:val="20"/>
          <w:szCs w:val="20"/>
        </w:rPr>
      </w:pPr>
    </w:p>
    <w:p w14:paraId="705F05D7" w14:textId="77777777" w:rsidR="00200E1C" w:rsidRDefault="00200E1C">
      <w:pPr>
        <w:widowControl w:val="0"/>
        <w:autoSpaceDE w:val="0"/>
        <w:autoSpaceDN w:val="0"/>
        <w:adjustRightInd w:val="0"/>
        <w:spacing w:after="0" w:line="236" w:lineRule="exact"/>
        <w:rPr>
          <w:rFonts w:ascii="Times New Roman" w:hAnsi="Times New Roman"/>
          <w:sz w:val="24"/>
          <w:szCs w:val="24"/>
        </w:rPr>
      </w:pPr>
      <w:bookmarkStart w:id="0" w:name="page2"/>
      <w:bookmarkEnd w:id="0"/>
    </w:p>
    <w:p w14:paraId="08700F3B" w14:textId="77777777" w:rsidR="00200E1C" w:rsidRDefault="00CE371C">
      <w:pPr>
        <w:widowControl w:val="0"/>
        <w:autoSpaceDE w:val="0"/>
        <w:autoSpaceDN w:val="0"/>
        <w:adjustRightInd w:val="0"/>
        <w:spacing w:after="0" w:line="240" w:lineRule="auto"/>
        <w:rPr>
          <w:rFonts w:ascii="Times New Roman" w:hAnsi="Times New Roman"/>
          <w:sz w:val="24"/>
          <w:szCs w:val="24"/>
        </w:rPr>
      </w:pPr>
      <w:r>
        <w:rPr>
          <w:noProof/>
        </w:rPr>
        <w:pict w14:anchorId="702A8767">
          <v:line id="_x0000_s1030" style="position:absolute;z-index:-251654144" from="241.55pt,7.55pt" to="537.4pt,7.55pt" o:allowincell="f" strokecolor="#2887be" strokeweight=".5pt"/>
        </w:pict>
      </w:r>
      <w:r w:rsidR="00200E1C">
        <w:rPr>
          <w:rFonts w:ascii="Arial" w:hAnsi="Arial" w:cs="Arial"/>
          <w:b/>
          <w:bCs/>
          <w:color w:val="4770B4"/>
        </w:rPr>
        <w:t>E</w:t>
      </w:r>
      <w:r w:rsidR="000F731B">
        <w:rPr>
          <w:rFonts w:ascii="Arial" w:hAnsi="Arial" w:cs="Arial"/>
          <w:b/>
          <w:bCs/>
          <w:color w:val="4770B4"/>
        </w:rPr>
        <w:t>DUCATION QUALIFICATION &amp; ACHI</w:t>
      </w:r>
      <w:r w:rsidR="00514EEE">
        <w:rPr>
          <w:rFonts w:ascii="Arial" w:hAnsi="Arial" w:cs="Arial"/>
          <w:b/>
          <w:bCs/>
          <w:color w:val="4770B4"/>
        </w:rPr>
        <w:t>E</w:t>
      </w:r>
      <w:r w:rsidR="000F731B">
        <w:rPr>
          <w:rFonts w:ascii="Arial" w:hAnsi="Arial" w:cs="Arial"/>
          <w:b/>
          <w:bCs/>
          <w:color w:val="4770B4"/>
        </w:rPr>
        <w:t>V</w:t>
      </w:r>
      <w:r w:rsidR="00514EEE">
        <w:rPr>
          <w:rFonts w:ascii="Arial" w:hAnsi="Arial" w:cs="Arial"/>
          <w:b/>
          <w:bCs/>
          <w:color w:val="4770B4"/>
        </w:rPr>
        <w:t>E</w:t>
      </w:r>
      <w:r w:rsidR="000F731B">
        <w:rPr>
          <w:rFonts w:ascii="Arial" w:hAnsi="Arial" w:cs="Arial"/>
          <w:b/>
          <w:bCs/>
          <w:color w:val="4770B4"/>
        </w:rPr>
        <w:t>MENT</w:t>
      </w:r>
    </w:p>
    <w:p w14:paraId="4E05034E" w14:textId="77777777" w:rsidR="00200E1C" w:rsidRDefault="00200E1C">
      <w:pPr>
        <w:widowControl w:val="0"/>
        <w:autoSpaceDE w:val="0"/>
        <w:autoSpaceDN w:val="0"/>
        <w:adjustRightInd w:val="0"/>
        <w:spacing w:after="0" w:line="303" w:lineRule="exact"/>
        <w:rPr>
          <w:rFonts w:ascii="Times New Roman" w:hAnsi="Times New Roman"/>
          <w:sz w:val="24"/>
          <w:szCs w:val="24"/>
        </w:rPr>
      </w:pPr>
    </w:p>
    <w:p w14:paraId="315C9C02" w14:textId="77777777" w:rsidR="00200E1C" w:rsidRDefault="00200E1C">
      <w:pPr>
        <w:widowControl w:val="0"/>
        <w:autoSpaceDE w:val="0"/>
        <w:autoSpaceDN w:val="0"/>
        <w:adjustRightInd w:val="0"/>
        <w:spacing w:after="0" w:line="240" w:lineRule="auto"/>
        <w:ind w:left="360"/>
        <w:rPr>
          <w:rFonts w:ascii="Times New Roman" w:hAnsi="Times New Roman"/>
          <w:sz w:val="24"/>
          <w:szCs w:val="24"/>
        </w:rPr>
      </w:pPr>
      <w:r>
        <w:rPr>
          <w:rFonts w:ascii="Wingdings" w:hAnsi="Wingdings" w:cs="Wingdings"/>
          <w:b/>
          <w:bCs/>
          <w:sz w:val="24"/>
          <w:szCs w:val="24"/>
        </w:rPr>
        <w:t></w:t>
      </w:r>
      <w:r>
        <w:rPr>
          <w:rFonts w:ascii="Wingdings" w:hAnsi="Wingdings" w:cs="Wingdings"/>
          <w:b/>
          <w:bCs/>
          <w:sz w:val="24"/>
          <w:szCs w:val="24"/>
        </w:rPr>
        <w:t></w:t>
      </w:r>
      <w:r>
        <w:rPr>
          <w:rFonts w:ascii="Calibri" w:hAnsi="Calibri" w:cs="Calibri"/>
          <w:b/>
          <w:bCs/>
          <w:sz w:val="21"/>
          <w:szCs w:val="21"/>
        </w:rPr>
        <w:t>MAS</w:t>
      </w:r>
      <w:r w:rsidR="008038EB">
        <w:rPr>
          <w:rFonts w:ascii="Calibri" w:hAnsi="Calibri" w:cs="Calibri"/>
          <w:b/>
          <w:bCs/>
          <w:sz w:val="21"/>
          <w:szCs w:val="21"/>
        </w:rPr>
        <w:t xml:space="preserve">TER OF BUSINESS ADMINISTRATION </w:t>
      </w:r>
    </w:p>
    <w:p w14:paraId="48D9B5F1" w14:textId="77777777" w:rsidR="00200E1C" w:rsidRDefault="00200E1C">
      <w:pPr>
        <w:widowControl w:val="0"/>
        <w:autoSpaceDE w:val="0"/>
        <w:autoSpaceDN w:val="0"/>
        <w:adjustRightInd w:val="0"/>
        <w:spacing w:after="0" w:line="276" w:lineRule="exact"/>
        <w:rPr>
          <w:rFonts w:ascii="Times New Roman" w:hAnsi="Times New Roman"/>
          <w:sz w:val="24"/>
          <w:szCs w:val="24"/>
        </w:rPr>
      </w:pPr>
    </w:p>
    <w:tbl>
      <w:tblPr>
        <w:tblW w:w="10260" w:type="dxa"/>
        <w:tblLayout w:type="fixed"/>
        <w:tblCellMar>
          <w:left w:w="0" w:type="dxa"/>
          <w:right w:w="0" w:type="dxa"/>
        </w:tblCellMar>
        <w:tblLook w:val="0000" w:firstRow="0" w:lastRow="0" w:firstColumn="0" w:lastColumn="0" w:noHBand="0" w:noVBand="0"/>
      </w:tblPr>
      <w:tblGrid>
        <w:gridCol w:w="1960"/>
        <w:gridCol w:w="440"/>
        <w:gridCol w:w="2460"/>
        <w:gridCol w:w="180"/>
        <w:gridCol w:w="2260"/>
        <w:gridCol w:w="420"/>
        <w:gridCol w:w="2540"/>
      </w:tblGrid>
      <w:tr w:rsidR="00200E1C" w14:paraId="2C9C8AFC" w14:textId="77777777" w:rsidTr="00294DB9">
        <w:trPr>
          <w:trHeight w:val="269"/>
        </w:trPr>
        <w:tc>
          <w:tcPr>
            <w:tcW w:w="1960" w:type="dxa"/>
            <w:vAlign w:val="bottom"/>
          </w:tcPr>
          <w:p w14:paraId="6325C7C0" w14:textId="77777777" w:rsidR="00200E1C" w:rsidRDefault="00200E1C">
            <w:pPr>
              <w:widowControl w:val="0"/>
              <w:autoSpaceDE w:val="0"/>
              <w:autoSpaceDN w:val="0"/>
              <w:adjustRightInd w:val="0"/>
              <w:spacing w:after="0" w:line="240" w:lineRule="auto"/>
              <w:ind w:left="460"/>
              <w:rPr>
                <w:rFonts w:ascii="Times New Roman" w:hAnsi="Times New Roman"/>
                <w:sz w:val="24"/>
                <w:szCs w:val="24"/>
              </w:rPr>
            </w:pPr>
            <w:r>
              <w:rPr>
                <w:rFonts w:ascii="Calibri" w:hAnsi="Calibri" w:cs="Calibri"/>
                <w:color w:val="1D1B11"/>
              </w:rPr>
              <w:t>Institute</w:t>
            </w:r>
          </w:p>
        </w:tc>
        <w:tc>
          <w:tcPr>
            <w:tcW w:w="440" w:type="dxa"/>
            <w:vAlign w:val="bottom"/>
          </w:tcPr>
          <w:p w14:paraId="3B6CEB7D"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5320" w:type="dxa"/>
            <w:gridSpan w:val="4"/>
            <w:vAlign w:val="bottom"/>
          </w:tcPr>
          <w:p w14:paraId="5C92F2F9"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rPr>
              <w:t>Sikkim Manipal University Distance Learning</w:t>
            </w:r>
          </w:p>
        </w:tc>
        <w:tc>
          <w:tcPr>
            <w:tcW w:w="2540" w:type="dxa"/>
            <w:vAlign w:val="bottom"/>
          </w:tcPr>
          <w:p w14:paraId="0C802F20" w14:textId="77777777" w:rsidR="00200E1C" w:rsidRDefault="00200E1C">
            <w:pPr>
              <w:widowControl w:val="0"/>
              <w:autoSpaceDE w:val="0"/>
              <w:autoSpaceDN w:val="0"/>
              <w:adjustRightInd w:val="0"/>
              <w:spacing w:after="0" w:line="240" w:lineRule="auto"/>
              <w:rPr>
                <w:rFonts w:ascii="Times New Roman" w:hAnsi="Times New Roman"/>
                <w:sz w:val="23"/>
                <w:szCs w:val="23"/>
              </w:rPr>
            </w:pPr>
          </w:p>
        </w:tc>
      </w:tr>
      <w:tr w:rsidR="00200E1C" w14:paraId="2F537AF7" w14:textId="77777777" w:rsidTr="00294DB9">
        <w:trPr>
          <w:trHeight w:val="269"/>
        </w:trPr>
        <w:tc>
          <w:tcPr>
            <w:tcW w:w="1960" w:type="dxa"/>
            <w:vAlign w:val="bottom"/>
          </w:tcPr>
          <w:p w14:paraId="0C8CAD68" w14:textId="77777777" w:rsidR="00200E1C" w:rsidRDefault="00200E1C">
            <w:pPr>
              <w:widowControl w:val="0"/>
              <w:autoSpaceDE w:val="0"/>
              <w:autoSpaceDN w:val="0"/>
              <w:adjustRightInd w:val="0"/>
              <w:spacing w:after="0" w:line="240" w:lineRule="auto"/>
              <w:ind w:left="460"/>
              <w:rPr>
                <w:rFonts w:ascii="Times New Roman" w:hAnsi="Times New Roman"/>
                <w:sz w:val="24"/>
                <w:szCs w:val="24"/>
              </w:rPr>
            </w:pPr>
            <w:r>
              <w:rPr>
                <w:rFonts w:ascii="Calibri" w:hAnsi="Calibri" w:cs="Calibri"/>
                <w:color w:val="1D1B11"/>
              </w:rPr>
              <w:t>University</w:t>
            </w:r>
          </w:p>
        </w:tc>
        <w:tc>
          <w:tcPr>
            <w:tcW w:w="440" w:type="dxa"/>
            <w:vAlign w:val="bottom"/>
          </w:tcPr>
          <w:p w14:paraId="0BE529AE"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5320" w:type="dxa"/>
            <w:gridSpan w:val="4"/>
            <w:vAlign w:val="bottom"/>
          </w:tcPr>
          <w:p w14:paraId="717CA2D8"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rPr>
              <w:t>Sikkim Manipal University, Sikkim</w:t>
            </w:r>
          </w:p>
        </w:tc>
        <w:tc>
          <w:tcPr>
            <w:tcW w:w="2540" w:type="dxa"/>
            <w:vAlign w:val="bottom"/>
          </w:tcPr>
          <w:p w14:paraId="55801FDE" w14:textId="77777777" w:rsidR="00200E1C" w:rsidRDefault="00200E1C">
            <w:pPr>
              <w:widowControl w:val="0"/>
              <w:autoSpaceDE w:val="0"/>
              <w:autoSpaceDN w:val="0"/>
              <w:adjustRightInd w:val="0"/>
              <w:spacing w:after="0" w:line="240" w:lineRule="auto"/>
              <w:rPr>
                <w:rFonts w:ascii="Times New Roman" w:hAnsi="Times New Roman"/>
                <w:sz w:val="23"/>
                <w:szCs w:val="23"/>
              </w:rPr>
            </w:pPr>
          </w:p>
        </w:tc>
      </w:tr>
      <w:tr w:rsidR="00200E1C" w14:paraId="10EBDDFF" w14:textId="77777777" w:rsidTr="00294DB9">
        <w:trPr>
          <w:trHeight w:val="278"/>
        </w:trPr>
        <w:tc>
          <w:tcPr>
            <w:tcW w:w="1960" w:type="dxa"/>
            <w:vAlign w:val="bottom"/>
          </w:tcPr>
          <w:p w14:paraId="30A11E1D" w14:textId="77777777" w:rsidR="00200E1C" w:rsidRDefault="00200E1C">
            <w:pPr>
              <w:widowControl w:val="0"/>
              <w:autoSpaceDE w:val="0"/>
              <w:autoSpaceDN w:val="0"/>
              <w:adjustRightInd w:val="0"/>
              <w:spacing w:after="0" w:line="240" w:lineRule="auto"/>
              <w:ind w:left="460"/>
              <w:rPr>
                <w:rFonts w:ascii="Times New Roman" w:hAnsi="Times New Roman"/>
                <w:sz w:val="24"/>
                <w:szCs w:val="24"/>
              </w:rPr>
            </w:pPr>
            <w:r>
              <w:rPr>
                <w:rFonts w:ascii="Calibri" w:hAnsi="Calibri" w:cs="Calibri"/>
                <w:color w:val="1D1B11"/>
              </w:rPr>
              <w:t>Discipline</w:t>
            </w:r>
          </w:p>
        </w:tc>
        <w:tc>
          <w:tcPr>
            <w:tcW w:w="440" w:type="dxa"/>
            <w:vAlign w:val="bottom"/>
          </w:tcPr>
          <w:p w14:paraId="300D03D8"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5320" w:type="dxa"/>
            <w:gridSpan w:val="4"/>
            <w:vAlign w:val="bottom"/>
          </w:tcPr>
          <w:p w14:paraId="7E594FFB"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rPr>
              <w:t>Information System Management</w:t>
            </w:r>
          </w:p>
        </w:tc>
        <w:tc>
          <w:tcPr>
            <w:tcW w:w="2540" w:type="dxa"/>
            <w:vAlign w:val="bottom"/>
          </w:tcPr>
          <w:p w14:paraId="435E3A35"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r>
      <w:tr w:rsidR="00200E1C" w14:paraId="0130672E" w14:textId="77777777" w:rsidTr="00294DB9">
        <w:trPr>
          <w:trHeight w:val="545"/>
        </w:trPr>
        <w:tc>
          <w:tcPr>
            <w:tcW w:w="5040" w:type="dxa"/>
            <w:gridSpan w:val="4"/>
            <w:vAlign w:val="bottom"/>
          </w:tcPr>
          <w:p w14:paraId="43B031D7" w14:textId="77777777" w:rsidR="00200E1C" w:rsidRDefault="00200E1C">
            <w:pPr>
              <w:widowControl w:val="0"/>
              <w:autoSpaceDE w:val="0"/>
              <w:autoSpaceDN w:val="0"/>
              <w:adjustRightInd w:val="0"/>
              <w:spacing w:after="0" w:line="240" w:lineRule="auto"/>
              <w:ind w:left="360"/>
              <w:rPr>
                <w:rFonts w:ascii="Times New Roman" w:hAnsi="Times New Roman"/>
                <w:sz w:val="24"/>
                <w:szCs w:val="24"/>
              </w:rPr>
            </w:pPr>
            <w:r>
              <w:rPr>
                <w:rFonts w:ascii="Wingdings" w:hAnsi="Wingdings" w:cs="Wingdings"/>
                <w:b/>
                <w:bCs/>
              </w:rPr>
              <w:t></w:t>
            </w:r>
            <w:r>
              <w:rPr>
                <w:rFonts w:ascii="Wingdings" w:hAnsi="Wingdings" w:cs="Wingdings"/>
                <w:b/>
                <w:bCs/>
              </w:rPr>
              <w:t></w:t>
            </w:r>
            <w:r>
              <w:rPr>
                <w:rFonts w:ascii="Calibri" w:hAnsi="Calibri" w:cs="Calibri"/>
                <w:b/>
                <w:bCs/>
              </w:rPr>
              <w:t xml:space="preserve">BACHELOR OF </w:t>
            </w:r>
            <w:r w:rsidR="004A2DE5">
              <w:rPr>
                <w:rFonts w:ascii="Calibri" w:hAnsi="Calibri" w:cs="Calibri"/>
                <w:b/>
                <w:bCs/>
              </w:rPr>
              <w:t>ENGINEERING:</w:t>
            </w:r>
          </w:p>
        </w:tc>
        <w:tc>
          <w:tcPr>
            <w:tcW w:w="2260" w:type="dxa"/>
            <w:vAlign w:val="bottom"/>
          </w:tcPr>
          <w:p w14:paraId="5974D368"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c>
          <w:tcPr>
            <w:tcW w:w="420" w:type="dxa"/>
            <w:vAlign w:val="bottom"/>
          </w:tcPr>
          <w:p w14:paraId="71DF0F80"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c>
          <w:tcPr>
            <w:tcW w:w="2540" w:type="dxa"/>
            <w:vAlign w:val="bottom"/>
          </w:tcPr>
          <w:p w14:paraId="15628FB9"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r>
      <w:tr w:rsidR="00200E1C" w14:paraId="256279F0" w14:textId="77777777" w:rsidTr="00294DB9">
        <w:trPr>
          <w:trHeight w:val="499"/>
        </w:trPr>
        <w:tc>
          <w:tcPr>
            <w:tcW w:w="1960" w:type="dxa"/>
            <w:vAlign w:val="bottom"/>
          </w:tcPr>
          <w:p w14:paraId="38F30150" w14:textId="77777777" w:rsidR="00200E1C" w:rsidRDefault="00200E1C">
            <w:pPr>
              <w:widowControl w:val="0"/>
              <w:autoSpaceDE w:val="0"/>
              <w:autoSpaceDN w:val="0"/>
              <w:adjustRightInd w:val="0"/>
              <w:spacing w:after="0" w:line="240" w:lineRule="auto"/>
              <w:ind w:left="520"/>
              <w:rPr>
                <w:rFonts w:ascii="Times New Roman" w:hAnsi="Times New Roman"/>
                <w:sz w:val="24"/>
                <w:szCs w:val="24"/>
              </w:rPr>
            </w:pPr>
            <w:r>
              <w:rPr>
                <w:rFonts w:ascii="Calibri" w:hAnsi="Calibri" w:cs="Calibri"/>
                <w:color w:val="1D1B11"/>
              </w:rPr>
              <w:t>Institute</w:t>
            </w:r>
          </w:p>
        </w:tc>
        <w:tc>
          <w:tcPr>
            <w:tcW w:w="440" w:type="dxa"/>
            <w:vAlign w:val="bottom"/>
          </w:tcPr>
          <w:p w14:paraId="5D863D58"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5320" w:type="dxa"/>
            <w:gridSpan w:val="4"/>
            <w:vAlign w:val="bottom"/>
          </w:tcPr>
          <w:p w14:paraId="01EC31C3" w14:textId="679D31FB"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rPr>
              <w:t xml:space="preserve">G. H. Patel College </w:t>
            </w:r>
            <w:r w:rsidR="00CE371C">
              <w:rPr>
                <w:rFonts w:ascii="Calibri" w:hAnsi="Calibri" w:cs="Calibri"/>
                <w:color w:val="1D1B11"/>
              </w:rPr>
              <w:t>of</w:t>
            </w:r>
            <w:bookmarkStart w:id="1" w:name="_GoBack"/>
            <w:bookmarkEnd w:id="1"/>
            <w:r>
              <w:rPr>
                <w:rFonts w:ascii="Calibri" w:hAnsi="Calibri" w:cs="Calibri"/>
                <w:color w:val="1D1B11"/>
              </w:rPr>
              <w:t xml:space="preserve"> Engineering And Technology</w:t>
            </w:r>
          </w:p>
        </w:tc>
        <w:tc>
          <w:tcPr>
            <w:tcW w:w="2540" w:type="dxa"/>
            <w:vAlign w:val="bottom"/>
          </w:tcPr>
          <w:p w14:paraId="5D3DC2AE"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r>
      <w:tr w:rsidR="00200E1C" w14:paraId="26FFCB75" w14:textId="77777777" w:rsidTr="00294DB9">
        <w:trPr>
          <w:trHeight w:val="269"/>
        </w:trPr>
        <w:tc>
          <w:tcPr>
            <w:tcW w:w="1960" w:type="dxa"/>
            <w:vAlign w:val="bottom"/>
          </w:tcPr>
          <w:p w14:paraId="4DECA5CF" w14:textId="77777777" w:rsidR="00200E1C" w:rsidRDefault="00200E1C">
            <w:pPr>
              <w:widowControl w:val="0"/>
              <w:autoSpaceDE w:val="0"/>
              <w:autoSpaceDN w:val="0"/>
              <w:adjustRightInd w:val="0"/>
              <w:spacing w:after="0" w:line="240" w:lineRule="auto"/>
              <w:ind w:left="500"/>
              <w:rPr>
                <w:rFonts w:ascii="Times New Roman" w:hAnsi="Times New Roman"/>
                <w:sz w:val="24"/>
                <w:szCs w:val="24"/>
              </w:rPr>
            </w:pPr>
            <w:r>
              <w:rPr>
                <w:rFonts w:ascii="Calibri" w:hAnsi="Calibri" w:cs="Calibri"/>
                <w:color w:val="1D1B11"/>
              </w:rPr>
              <w:t>University</w:t>
            </w:r>
          </w:p>
        </w:tc>
        <w:tc>
          <w:tcPr>
            <w:tcW w:w="440" w:type="dxa"/>
            <w:vAlign w:val="bottom"/>
          </w:tcPr>
          <w:p w14:paraId="0AA1C3D4"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2640" w:type="dxa"/>
            <w:gridSpan w:val="2"/>
            <w:vAlign w:val="bottom"/>
          </w:tcPr>
          <w:p w14:paraId="7AE25662"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rPr>
              <w:t>Sardar Patel University,</w:t>
            </w:r>
          </w:p>
        </w:tc>
        <w:tc>
          <w:tcPr>
            <w:tcW w:w="2680" w:type="dxa"/>
            <w:gridSpan w:val="2"/>
            <w:vAlign w:val="bottom"/>
          </w:tcPr>
          <w:p w14:paraId="5818DA8C" w14:textId="77777777" w:rsidR="00200E1C" w:rsidRDefault="00200E1C">
            <w:pPr>
              <w:widowControl w:val="0"/>
              <w:autoSpaceDE w:val="0"/>
              <w:autoSpaceDN w:val="0"/>
              <w:adjustRightInd w:val="0"/>
              <w:spacing w:after="0" w:line="240" w:lineRule="auto"/>
              <w:ind w:left="20"/>
              <w:rPr>
                <w:rFonts w:ascii="Times New Roman" w:hAnsi="Times New Roman"/>
                <w:sz w:val="24"/>
                <w:szCs w:val="24"/>
              </w:rPr>
            </w:pPr>
            <w:r>
              <w:rPr>
                <w:rFonts w:ascii="Calibri" w:hAnsi="Calibri" w:cs="Calibri"/>
                <w:color w:val="1D1B11"/>
              </w:rPr>
              <w:t>Gujarat</w:t>
            </w:r>
          </w:p>
        </w:tc>
        <w:tc>
          <w:tcPr>
            <w:tcW w:w="2540" w:type="dxa"/>
            <w:vAlign w:val="bottom"/>
          </w:tcPr>
          <w:p w14:paraId="4C850AE5" w14:textId="77777777" w:rsidR="00200E1C" w:rsidRDefault="00200E1C">
            <w:pPr>
              <w:widowControl w:val="0"/>
              <w:autoSpaceDE w:val="0"/>
              <w:autoSpaceDN w:val="0"/>
              <w:adjustRightInd w:val="0"/>
              <w:spacing w:after="0" w:line="240" w:lineRule="auto"/>
              <w:rPr>
                <w:rFonts w:ascii="Times New Roman" w:hAnsi="Times New Roman"/>
                <w:sz w:val="23"/>
                <w:szCs w:val="23"/>
              </w:rPr>
            </w:pPr>
          </w:p>
        </w:tc>
      </w:tr>
      <w:tr w:rsidR="00200E1C" w14:paraId="20E847AE" w14:textId="77777777" w:rsidTr="00294DB9">
        <w:trPr>
          <w:trHeight w:val="269"/>
        </w:trPr>
        <w:tc>
          <w:tcPr>
            <w:tcW w:w="1960" w:type="dxa"/>
            <w:vAlign w:val="bottom"/>
          </w:tcPr>
          <w:p w14:paraId="3E2D204B" w14:textId="77777777" w:rsidR="00200E1C" w:rsidRDefault="00200E1C">
            <w:pPr>
              <w:widowControl w:val="0"/>
              <w:autoSpaceDE w:val="0"/>
              <w:autoSpaceDN w:val="0"/>
              <w:adjustRightInd w:val="0"/>
              <w:spacing w:after="0" w:line="240" w:lineRule="auto"/>
              <w:ind w:left="500"/>
              <w:rPr>
                <w:rFonts w:ascii="Times New Roman" w:hAnsi="Times New Roman"/>
                <w:sz w:val="24"/>
                <w:szCs w:val="24"/>
              </w:rPr>
            </w:pPr>
            <w:r>
              <w:rPr>
                <w:rFonts w:ascii="Calibri" w:hAnsi="Calibri" w:cs="Calibri"/>
                <w:color w:val="1D1B11"/>
              </w:rPr>
              <w:t>Discipline</w:t>
            </w:r>
          </w:p>
        </w:tc>
        <w:tc>
          <w:tcPr>
            <w:tcW w:w="440" w:type="dxa"/>
            <w:vAlign w:val="bottom"/>
          </w:tcPr>
          <w:p w14:paraId="643CC073"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2640" w:type="dxa"/>
            <w:gridSpan w:val="2"/>
            <w:vAlign w:val="bottom"/>
          </w:tcPr>
          <w:p w14:paraId="09AFE880"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w w:val="99"/>
              </w:rPr>
              <w:t>Information Technology</w:t>
            </w:r>
          </w:p>
        </w:tc>
        <w:tc>
          <w:tcPr>
            <w:tcW w:w="2260" w:type="dxa"/>
            <w:vAlign w:val="bottom"/>
          </w:tcPr>
          <w:p w14:paraId="3C773F7B" w14:textId="77777777" w:rsidR="00200E1C" w:rsidRDefault="00200E1C">
            <w:pPr>
              <w:widowControl w:val="0"/>
              <w:autoSpaceDE w:val="0"/>
              <w:autoSpaceDN w:val="0"/>
              <w:adjustRightInd w:val="0"/>
              <w:spacing w:after="0" w:line="240" w:lineRule="auto"/>
              <w:rPr>
                <w:rFonts w:ascii="Times New Roman" w:hAnsi="Times New Roman"/>
                <w:sz w:val="23"/>
                <w:szCs w:val="23"/>
              </w:rPr>
            </w:pPr>
          </w:p>
        </w:tc>
        <w:tc>
          <w:tcPr>
            <w:tcW w:w="420" w:type="dxa"/>
            <w:vAlign w:val="bottom"/>
          </w:tcPr>
          <w:p w14:paraId="45CB2860" w14:textId="77777777" w:rsidR="00200E1C" w:rsidRDefault="00200E1C">
            <w:pPr>
              <w:widowControl w:val="0"/>
              <w:autoSpaceDE w:val="0"/>
              <w:autoSpaceDN w:val="0"/>
              <w:adjustRightInd w:val="0"/>
              <w:spacing w:after="0" w:line="240" w:lineRule="auto"/>
              <w:rPr>
                <w:rFonts w:ascii="Times New Roman" w:hAnsi="Times New Roman"/>
                <w:sz w:val="23"/>
                <w:szCs w:val="23"/>
              </w:rPr>
            </w:pPr>
          </w:p>
        </w:tc>
        <w:tc>
          <w:tcPr>
            <w:tcW w:w="2540" w:type="dxa"/>
            <w:vAlign w:val="bottom"/>
          </w:tcPr>
          <w:p w14:paraId="1DD8CAC9" w14:textId="77777777" w:rsidR="00200E1C" w:rsidRDefault="00200E1C">
            <w:pPr>
              <w:widowControl w:val="0"/>
              <w:autoSpaceDE w:val="0"/>
              <w:autoSpaceDN w:val="0"/>
              <w:adjustRightInd w:val="0"/>
              <w:spacing w:after="0" w:line="240" w:lineRule="auto"/>
              <w:rPr>
                <w:rFonts w:ascii="Times New Roman" w:hAnsi="Times New Roman"/>
                <w:sz w:val="23"/>
                <w:szCs w:val="23"/>
              </w:rPr>
            </w:pPr>
          </w:p>
        </w:tc>
      </w:tr>
      <w:tr w:rsidR="00200E1C" w14:paraId="2E76BAA1" w14:textId="77777777" w:rsidTr="00294DB9">
        <w:trPr>
          <w:trHeight w:val="278"/>
        </w:trPr>
        <w:tc>
          <w:tcPr>
            <w:tcW w:w="1960" w:type="dxa"/>
            <w:vAlign w:val="bottom"/>
          </w:tcPr>
          <w:p w14:paraId="0A129CB4" w14:textId="77777777" w:rsidR="00200E1C" w:rsidRDefault="00200E1C">
            <w:pPr>
              <w:widowControl w:val="0"/>
              <w:autoSpaceDE w:val="0"/>
              <w:autoSpaceDN w:val="0"/>
              <w:adjustRightInd w:val="0"/>
              <w:spacing w:after="0" w:line="240" w:lineRule="auto"/>
              <w:ind w:left="500"/>
              <w:rPr>
                <w:rFonts w:ascii="Times New Roman" w:hAnsi="Times New Roman"/>
                <w:sz w:val="24"/>
                <w:szCs w:val="24"/>
              </w:rPr>
            </w:pPr>
            <w:r>
              <w:rPr>
                <w:rFonts w:ascii="Calibri" w:hAnsi="Calibri" w:cs="Calibri"/>
                <w:color w:val="1D1B11"/>
              </w:rPr>
              <w:t>CPI</w:t>
            </w:r>
          </w:p>
        </w:tc>
        <w:tc>
          <w:tcPr>
            <w:tcW w:w="440" w:type="dxa"/>
            <w:vAlign w:val="bottom"/>
          </w:tcPr>
          <w:p w14:paraId="07126B9A"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5320" w:type="dxa"/>
            <w:gridSpan w:val="4"/>
            <w:vAlign w:val="bottom"/>
          </w:tcPr>
          <w:p w14:paraId="68B6ADFD"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rPr>
              <w:t>5.82 (cumulative performance index out of 10)</w:t>
            </w:r>
          </w:p>
        </w:tc>
        <w:tc>
          <w:tcPr>
            <w:tcW w:w="2540" w:type="dxa"/>
            <w:vAlign w:val="bottom"/>
          </w:tcPr>
          <w:p w14:paraId="433DA1D8"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r>
      <w:tr w:rsidR="00200E1C" w14:paraId="6D76617F" w14:textId="77777777" w:rsidTr="00294DB9">
        <w:trPr>
          <w:trHeight w:val="538"/>
        </w:trPr>
        <w:tc>
          <w:tcPr>
            <w:tcW w:w="5040" w:type="dxa"/>
            <w:gridSpan w:val="4"/>
            <w:vAlign w:val="bottom"/>
          </w:tcPr>
          <w:p w14:paraId="1BE28031" w14:textId="77777777" w:rsidR="00200E1C" w:rsidRDefault="00200E1C">
            <w:pPr>
              <w:widowControl w:val="0"/>
              <w:autoSpaceDE w:val="0"/>
              <w:autoSpaceDN w:val="0"/>
              <w:adjustRightInd w:val="0"/>
              <w:spacing w:after="0" w:line="240" w:lineRule="auto"/>
              <w:ind w:left="360"/>
              <w:rPr>
                <w:rFonts w:ascii="Times New Roman" w:hAnsi="Times New Roman"/>
                <w:sz w:val="24"/>
                <w:szCs w:val="24"/>
              </w:rPr>
            </w:pPr>
            <w:r>
              <w:rPr>
                <w:rFonts w:ascii="Wingdings" w:hAnsi="Wingdings" w:cs="Wingdings"/>
                <w:b/>
                <w:bCs/>
              </w:rPr>
              <w:t></w:t>
            </w:r>
            <w:r>
              <w:rPr>
                <w:rFonts w:ascii="Wingdings" w:hAnsi="Wingdings" w:cs="Wingdings"/>
                <w:b/>
                <w:bCs/>
              </w:rPr>
              <w:t></w:t>
            </w:r>
            <w:r>
              <w:rPr>
                <w:rFonts w:ascii="Calibri" w:hAnsi="Calibri" w:cs="Calibri"/>
                <w:b/>
                <w:bCs/>
              </w:rPr>
              <w:t>CERTIFICATE COURSE IN WEB DESIGNING:</w:t>
            </w:r>
          </w:p>
        </w:tc>
        <w:tc>
          <w:tcPr>
            <w:tcW w:w="2260" w:type="dxa"/>
            <w:vAlign w:val="bottom"/>
          </w:tcPr>
          <w:p w14:paraId="5B5C9923"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c>
          <w:tcPr>
            <w:tcW w:w="420" w:type="dxa"/>
            <w:vAlign w:val="bottom"/>
          </w:tcPr>
          <w:p w14:paraId="0A6BBC8B"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c>
          <w:tcPr>
            <w:tcW w:w="2540" w:type="dxa"/>
            <w:vAlign w:val="bottom"/>
          </w:tcPr>
          <w:p w14:paraId="622CD864"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r>
      <w:tr w:rsidR="00200E1C" w14:paraId="285959F4" w14:textId="77777777" w:rsidTr="00294DB9">
        <w:trPr>
          <w:trHeight w:val="475"/>
        </w:trPr>
        <w:tc>
          <w:tcPr>
            <w:tcW w:w="1960" w:type="dxa"/>
            <w:vAlign w:val="bottom"/>
          </w:tcPr>
          <w:p w14:paraId="718737ED" w14:textId="77777777" w:rsidR="00200E1C" w:rsidRDefault="00200E1C">
            <w:pPr>
              <w:widowControl w:val="0"/>
              <w:autoSpaceDE w:val="0"/>
              <w:autoSpaceDN w:val="0"/>
              <w:adjustRightInd w:val="0"/>
              <w:spacing w:after="0" w:line="240" w:lineRule="auto"/>
              <w:ind w:left="460"/>
              <w:rPr>
                <w:rFonts w:ascii="Times New Roman" w:hAnsi="Times New Roman"/>
                <w:sz w:val="24"/>
                <w:szCs w:val="24"/>
              </w:rPr>
            </w:pPr>
            <w:r>
              <w:rPr>
                <w:rFonts w:ascii="Calibri" w:hAnsi="Calibri" w:cs="Calibri"/>
                <w:color w:val="1D1B11"/>
              </w:rPr>
              <w:t>Institute</w:t>
            </w:r>
          </w:p>
        </w:tc>
        <w:tc>
          <w:tcPr>
            <w:tcW w:w="440" w:type="dxa"/>
            <w:vAlign w:val="bottom"/>
          </w:tcPr>
          <w:p w14:paraId="6B79636D"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7860" w:type="dxa"/>
            <w:gridSpan w:val="5"/>
            <w:vAlign w:val="bottom"/>
          </w:tcPr>
          <w:p w14:paraId="2AE82ED5"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proofErr w:type="spellStart"/>
            <w:r>
              <w:rPr>
                <w:rFonts w:ascii="Calibri" w:hAnsi="Calibri" w:cs="Calibri"/>
                <w:color w:val="1D1B11"/>
              </w:rPr>
              <w:t>Jankalyan</w:t>
            </w:r>
            <w:proofErr w:type="spellEnd"/>
            <w:r>
              <w:rPr>
                <w:rFonts w:ascii="Calibri" w:hAnsi="Calibri" w:cs="Calibri"/>
                <w:color w:val="1D1B11"/>
              </w:rPr>
              <w:t xml:space="preserve"> information technology development society, Delhi</w:t>
            </w:r>
          </w:p>
        </w:tc>
      </w:tr>
      <w:tr w:rsidR="00200E1C" w14:paraId="19641109" w14:textId="77777777" w:rsidTr="00294DB9">
        <w:trPr>
          <w:trHeight w:val="380"/>
        </w:trPr>
        <w:tc>
          <w:tcPr>
            <w:tcW w:w="1960" w:type="dxa"/>
            <w:vAlign w:val="bottom"/>
          </w:tcPr>
          <w:p w14:paraId="06DC9E71" w14:textId="77777777" w:rsidR="00200E1C" w:rsidRDefault="00200E1C" w:rsidP="000E4081">
            <w:pPr>
              <w:widowControl w:val="0"/>
              <w:autoSpaceDE w:val="0"/>
              <w:autoSpaceDN w:val="0"/>
              <w:adjustRightInd w:val="0"/>
              <w:spacing w:after="0" w:line="240" w:lineRule="auto"/>
              <w:ind w:left="460"/>
              <w:rPr>
                <w:rFonts w:ascii="Times New Roman" w:hAnsi="Times New Roman"/>
                <w:sz w:val="24"/>
                <w:szCs w:val="24"/>
              </w:rPr>
            </w:pPr>
            <w:r>
              <w:rPr>
                <w:rFonts w:ascii="Calibri" w:hAnsi="Calibri" w:cs="Calibri"/>
                <w:color w:val="1D1B11"/>
              </w:rPr>
              <w:t>Grade</w:t>
            </w:r>
          </w:p>
        </w:tc>
        <w:tc>
          <w:tcPr>
            <w:tcW w:w="440" w:type="dxa"/>
            <w:vAlign w:val="bottom"/>
          </w:tcPr>
          <w:p w14:paraId="58B6FC63" w14:textId="77777777" w:rsidR="00200E1C" w:rsidRDefault="00200E1C">
            <w:pPr>
              <w:widowControl w:val="0"/>
              <w:autoSpaceDE w:val="0"/>
              <w:autoSpaceDN w:val="0"/>
              <w:adjustRightInd w:val="0"/>
              <w:spacing w:after="0" w:line="240" w:lineRule="auto"/>
              <w:ind w:right="70"/>
              <w:jc w:val="right"/>
              <w:rPr>
                <w:rFonts w:ascii="Times New Roman" w:hAnsi="Times New Roman"/>
                <w:sz w:val="24"/>
                <w:szCs w:val="24"/>
              </w:rPr>
            </w:pPr>
            <w:r>
              <w:rPr>
                <w:rFonts w:ascii="Calibri" w:hAnsi="Calibri" w:cs="Calibri"/>
                <w:color w:val="1D1B11"/>
              </w:rPr>
              <w:t>:</w:t>
            </w:r>
          </w:p>
        </w:tc>
        <w:tc>
          <w:tcPr>
            <w:tcW w:w="2640" w:type="dxa"/>
            <w:gridSpan w:val="2"/>
            <w:vAlign w:val="bottom"/>
          </w:tcPr>
          <w:p w14:paraId="7EFD49A9" w14:textId="77777777" w:rsidR="00200E1C" w:rsidRDefault="00200E1C">
            <w:pPr>
              <w:widowControl w:val="0"/>
              <w:autoSpaceDE w:val="0"/>
              <w:autoSpaceDN w:val="0"/>
              <w:adjustRightInd w:val="0"/>
              <w:spacing w:after="0" w:line="240" w:lineRule="auto"/>
              <w:ind w:left="480"/>
              <w:rPr>
                <w:rFonts w:ascii="Times New Roman" w:hAnsi="Times New Roman"/>
                <w:sz w:val="24"/>
                <w:szCs w:val="24"/>
              </w:rPr>
            </w:pPr>
            <w:r>
              <w:rPr>
                <w:rFonts w:ascii="Calibri" w:hAnsi="Calibri" w:cs="Calibri"/>
                <w:color w:val="1D1B11"/>
              </w:rPr>
              <w:t>A</w:t>
            </w:r>
            <w:r>
              <w:rPr>
                <w:rFonts w:ascii="Calibri" w:hAnsi="Calibri" w:cs="Calibri"/>
                <w:color w:val="1D1B11"/>
                <w:sz w:val="28"/>
                <w:szCs w:val="28"/>
                <w:vertAlign w:val="superscript"/>
              </w:rPr>
              <w:t>+</w:t>
            </w:r>
          </w:p>
        </w:tc>
        <w:tc>
          <w:tcPr>
            <w:tcW w:w="2260" w:type="dxa"/>
            <w:vAlign w:val="bottom"/>
          </w:tcPr>
          <w:p w14:paraId="55FFE795"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c>
          <w:tcPr>
            <w:tcW w:w="420" w:type="dxa"/>
            <w:vAlign w:val="bottom"/>
          </w:tcPr>
          <w:p w14:paraId="55641D76"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c>
          <w:tcPr>
            <w:tcW w:w="2540" w:type="dxa"/>
            <w:vAlign w:val="bottom"/>
          </w:tcPr>
          <w:p w14:paraId="7CCB2C01" w14:textId="77777777" w:rsidR="00200E1C" w:rsidRDefault="00200E1C">
            <w:pPr>
              <w:widowControl w:val="0"/>
              <w:autoSpaceDE w:val="0"/>
              <w:autoSpaceDN w:val="0"/>
              <w:adjustRightInd w:val="0"/>
              <w:spacing w:after="0" w:line="240" w:lineRule="auto"/>
              <w:rPr>
                <w:rFonts w:ascii="Times New Roman" w:hAnsi="Times New Roman"/>
                <w:sz w:val="24"/>
                <w:szCs w:val="24"/>
              </w:rPr>
            </w:pPr>
          </w:p>
        </w:tc>
      </w:tr>
      <w:tr w:rsidR="0068024E" w14:paraId="4BE451EF" w14:textId="77777777" w:rsidTr="00294DB9">
        <w:trPr>
          <w:trHeight w:val="168"/>
        </w:trPr>
        <w:tc>
          <w:tcPr>
            <w:tcW w:w="10260" w:type="dxa"/>
            <w:gridSpan w:val="7"/>
            <w:vAlign w:val="bottom"/>
          </w:tcPr>
          <w:p w14:paraId="2EEE44B0" w14:textId="77777777" w:rsidR="0068024E" w:rsidRDefault="0068024E" w:rsidP="000B0B3A">
            <w:pPr>
              <w:widowControl w:val="0"/>
              <w:autoSpaceDE w:val="0"/>
              <w:autoSpaceDN w:val="0"/>
              <w:adjustRightInd w:val="0"/>
              <w:spacing w:after="0" w:line="240" w:lineRule="auto"/>
              <w:jc w:val="center"/>
              <w:rPr>
                <w:rFonts w:ascii="Wingdings" w:hAnsi="Wingdings" w:cs="Wingdings"/>
                <w:b/>
                <w:bCs/>
              </w:rPr>
            </w:pPr>
          </w:p>
          <w:p w14:paraId="05CDD32E" w14:textId="4EFC0434" w:rsidR="00F140F0" w:rsidRPr="00F140F0" w:rsidRDefault="0068024E" w:rsidP="00BE50D5">
            <w:pPr>
              <w:widowControl w:val="0"/>
              <w:autoSpaceDE w:val="0"/>
              <w:autoSpaceDN w:val="0"/>
              <w:adjustRightInd w:val="0"/>
              <w:spacing w:after="0" w:line="240" w:lineRule="auto"/>
              <w:ind w:left="294"/>
              <w:rPr>
                <w:rFonts w:ascii="Calibri" w:hAnsi="Calibri" w:cs="Calibri"/>
              </w:rPr>
            </w:pPr>
            <w:r>
              <w:rPr>
                <w:rFonts w:ascii="Wingdings" w:hAnsi="Wingdings" w:cs="Wingdings"/>
                <w:b/>
                <w:bCs/>
              </w:rPr>
              <w:t></w:t>
            </w:r>
            <w:r>
              <w:rPr>
                <w:rFonts w:ascii="Wingdings" w:hAnsi="Wingdings" w:cs="Wingdings"/>
                <w:b/>
                <w:bCs/>
              </w:rPr>
              <w:t></w:t>
            </w:r>
            <w:r w:rsidR="002F5335">
              <w:rPr>
                <w:rFonts w:ascii="Calibri" w:hAnsi="Calibri" w:cs="Calibri"/>
                <w:b/>
                <w:bCs/>
              </w:rPr>
              <w:t xml:space="preserve"> </w:t>
            </w:r>
            <w:r w:rsidR="004A2DE5">
              <w:rPr>
                <w:rFonts w:ascii="Calibri" w:hAnsi="Calibri" w:cs="Calibri"/>
                <w:b/>
                <w:bCs/>
              </w:rPr>
              <w:t>CERTIFICATE IN</w:t>
            </w:r>
            <w:r w:rsidR="00FA389A">
              <w:rPr>
                <w:rFonts w:ascii="Calibri" w:hAnsi="Calibri" w:cs="Calibri"/>
                <w:b/>
                <w:bCs/>
              </w:rPr>
              <w:t xml:space="preserve"> “</w:t>
            </w:r>
            <w:r w:rsidRPr="0068024E">
              <w:rPr>
                <w:rFonts w:ascii="Calibri" w:hAnsi="Calibri" w:cs="Calibri"/>
                <w:b/>
                <w:bCs/>
              </w:rPr>
              <w:t>Programming in HTML5 with JavaScript and CSS</w:t>
            </w:r>
            <w:r w:rsidR="0060550D" w:rsidRPr="0068024E">
              <w:rPr>
                <w:rFonts w:ascii="Calibri" w:hAnsi="Calibri" w:cs="Calibri"/>
                <w:b/>
                <w:bCs/>
              </w:rPr>
              <w:t>3</w:t>
            </w:r>
            <w:r w:rsidR="0060550D">
              <w:rPr>
                <w:rFonts w:ascii="Calibri" w:hAnsi="Calibri" w:cs="Calibri"/>
                <w:b/>
                <w:bCs/>
              </w:rPr>
              <w:t>”,</w:t>
            </w:r>
            <w:r w:rsidR="001500D6" w:rsidRPr="001500D6">
              <w:rPr>
                <w:rFonts w:ascii="Calibri" w:hAnsi="Calibri" w:cs="Calibri"/>
                <w:b/>
                <w:bCs/>
              </w:rPr>
              <w:t xml:space="preserve"> Exam 70-480</w:t>
            </w:r>
          </w:p>
          <w:p w14:paraId="442B4AE0" w14:textId="77777777" w:rsidR="0068024E" w:rsidRDefault="0068024E">
            <w:pPr>
              <w:widowControl w:val="0"/>
              <w:autoSpaceDE w:val="0"/>
              <w:autoSpaceDN w:val="0"/>
              <w:adjustRightInd w:val="0"/>
              <w:spacing w:after="0" w:line="240" w:lineRule="auto"/>
              <w:rPr>
                <w:rFonts w:ascii="Times New Roman" w:hAnsi="Times New Roman"/>
                <w:sz w:val="14"/>
                <w:szCs w:val="14"/>
              </w:rPr>
            </w:pPr>
          </w:p>
        </w:tc>
      </w:tr>
      <w:tr w:rsidR="0027072E" w14:paraId="7CBD79D8" w14:textId="77777777" w:rsidTr="00294DB9">
        <w:trPr>
          <w:trHeight w:val="168"/>
        </w:trPr>
        <w:tc>
          <w:tcPr>
            <w:tcW w:w="1960" w:type="dxa"/>
            <w:vAlign w:val="bottom"/>
          </w:tcPr>
          <w:p w14:paraId="11282082" w14:textId="77777777" w:rsidR="0027072E" w:rsidRPr="00255712" w:rsidRDefault="0027388A" w:rsidP="00255712">
            <w:pPr>
              <w:widowControl w:val="0"/>
              <w:autoSpaceDE w:val="0"/>
              <w:autoSpaceDN w:val="0"/>
              <w:adjustRightInd w:val="0"/>
              <w:spacing w:after="0" w:line="240" w:lineRule="auto"/>
              <w:ind w:left="460"/>
              <w:rPr>
                <w:rFonts w:ascii="Calibri" w:hAnsi="Calibri" w:cs="Calibri"/>
                <w:color w:val="1D1B11"/>
              </w:rPr>
            </w:pPr>
            <w:r>
              <w:rPr>
                <w:rFonts w:ascii="Calibri" w:hAnsi="Calibri" w:cs="Calibri"/>
                <w:color w:val="1D1B11"/>
              </w:rPr>
              <w:t>Institute</w:t>
            </w:r>
          </w:p>
        </w:tc>
        <w:tc>
          <w:tcPr>
            <w:tcW w:w="440" w:type="dxa"/>
            <w:vAlign w:val="bottom"/>
          </w:tcPr>
          <w:p w14:paraId="4B73D72B" w14:textId="77777777" w:rsidR="0027072E" w:rsidRDefault="0027388A" w:rsidP="00BF2B87">
            <w:pPr>
              <w:widowControl w:val="0"/>
              <w:autoSpaceDE w:val="0"/>
              <w:autoSpaceDN w:val="0"/>
              <w:adjustRightInd w:val="0"/>
              <w:spacing w:after="0" w:line="240" w:lineRule="auto"/>
              <w:jc w:val="center"/>
              <w:rPr>
                <w:rFonts w:ascii="Times New Roman" w:hAnsi="Times New Roman"/>
                <w:sz w:val="14"/>
                <w:szCs w:val="14"/>
              </w:rPr>
            </w:pPr>
            <w:r>
              <w:rPr>
                <w:rFonts w:ascii="Calibri" w:hAnsi="Calibri" w:cs="Calibri"/>
                <w:color w:val="1D1B11"/>
              </w:rPr>
              <w:t>:</w:t>
            </w:r>
          </w:p>
        </w:tc>
        <w:tc>
          <w:tcPr>
            <w:tcW w:w="7860" w:type="dxa"/>
            <w:gridSpan w:val="5"/>
            <w:vAlign w:val="bottom"/>
          </w:tcPr>
          <w:p w14:paraId="36127273" w14:textId="77777777" w:rsidR="0027072E" w:rsidRDefault="00E11022" w:rsidP="001500D6">
            <w:pPr>
              <w:widowControl w:val="0"/>
              <w:autoSpaceDE w:val="0"/>
              <w:autoSpaceDN w:val="0"/>
              <w:adjustRightInd w:val="0"/>
              <w:spacing w:after="0" w:line="240" w:lineRule="auto"/>
              <w:ind w:left="480"/>
              <w:rPr>
                <w:rFonts w:ascii="Times New Roman" w:hAnsi="Times New Roman"/>
                <w:sz w:val="14"/>
                <w:szCs w:val="14"/>
              </w:rPr>
            </w:pPr>
            <w:r>
              <w:rPr>
                <w:rFonts w:ascii="Calibri" w:hAnsi="Calibri" w:cs="Calibri"/>
                <w:color w:val="1D1B11"/>
              </w:rPr>
              <w:t xml:space="preserve">Microsoft </w:t>
            </w:r>
          </w:p>
        </w:tc>
      </w:tr>
      <w:tr w:rsidR="00FE1312" w14:paraId="6F4348B7" w14:textId="77777777" w:rsidTr="00294DB9">
        <w:trPr>
          <w:trHeight w:val="168"/>
        </w:trPr>
        <w:tc>
          <w:tcPr>
            <w:tcW w:w="1960" w:type="dxa"/>
            <w:vAlign w:val="bottom"/>
          </w:tcPr>
          <w:p w14:paraId="0BF84C08" w14:textId="77777777" w:rsidR="00FE1312" w:rsidRPr="00255712" w:rsidRDefault="00C858FB" w:rsidP="00255712">
            <w:pPr>
              <w:widowControl w:val="0"/>
              <w:autoSpaceDE w:val="0"/>
              <w:autoSpaceDN w:val="0"/>
              <w:adjustRightInd w:val="0"/>
              <w:spacing w:after="0" w:line="240" w:lineRule="auto"/>
              <w:ind w:left="460"/>
              <w:rPr>
                <w:rFonts w:ascii="Calibri" w:hAnsi="Calibri" w:cs="Calibri"/>
                <w:color w:val="1D1B11"/>
              </w:rPr>
            </w:pPr>
            <w:r>
              <w:rPr>
                <w:rFonts w:ascii="Calibri" w:hAnsi="Calibri" w:cs="Calibri"/>
                <w:color w:val="1D1B11"/>
              </w:rPr>
              <w:t>Marks</w:t>
            </w:r>
          </w:p>
        </w:tc>
        <w:tc>
          <w:tcPr>
            <w:tcW w:w="440" w:type="dxa"/>
            <w:vAlign w:val="bottom"/>
          </w:tcPr>
          <w:p w14:paraId="4F898C6C" w14:textId="77777777" w:rsidR="00FE1312" w:rsidRDefault="0027388A" w:rsidP="00BF2B87">
            <w:pPr>
              <w:widowControl w:val="0"/>
              <w:autoSpaceDE w:val="0"/>
              <w:autoSpaceDN w:val="0"/>
              <w:adjustRightInd w:val="0"/>
              <w:spacing w:after="0" w:line="240" w:lineRule="auto"/>
              <w:jc w:val="center"/>
              <w:rPr>
                <w:rFonts w:ascii="Times New Roman" w:hAnsi="Times New Roman"/>
                <w:sz w:val="14"/>
                <w:szCs w:val="14"/>
              </w:rPr>
            </w:pPr>
            <w:r>
              <w:rPr>
                <w:rFonts w:ascii="Calibri" w:hAnsi="Calibri" w:cs="Calibri"/>
                <w:color w:val="1D1B11"/>
              </w:rPr>
              <w:t>:</w:t>
            </w:r>
          </w:p>
        </w:tc>
        <w:tc>
          <w:tcPr>
            <w:tcW w:w="2460" w:type="dxa"/>
            <w:vAlign w:val="bottom"/>
          </w:tcPr>
          <w:p w14:paraId="6ADCE9F1" w14:textId="77777777" w:rsidR="00FE1312" w:rsidRDefault="005266D9" w:rsidP="00722A2B">
            <w:pPr>
              <w:widowControl w:val="0"/>
              <w:autoSpaceDE w:val="0"/>
              <w:autoSpaceDN w:val="0"/>
              <w:adjustRightInd w:val="0"/>
              <w:spacing w:after="0" w:line="240" w:lineRule="auto"/>
              <w:ind w:left="480"/>
              <w:rPr>
                <w:rFonts w:ascii="Times New Roman" w:hAnsi="Times New Roman"/>
                <w:sz w:val="14"/>
                <w:szCs w:val="14"/>
              </w:rPr>
            </w:pPr>
            <w:r>
              <w:rPr>
                <w:rFonts w:ascii="Calibri" w:hAnsi="Calibri" w:cs="Calibri"/>
                <w:color w:val="1D1B11"/>
              </w:rPr>
              <w:t>820/1000</w:t>
            </w:r>
          </w:p>
        </w:tc>
        <w:tc>
          <w:tcPr>
            <w:tcW w:w="180" w:type="dxa"/>
            <w:vAlign w:val="bottom"/>
          </w:tcPr>
          <w:p w14:paraId="3807B32B" w14:textId="77777777" w:rsidR="00FE1312" w:rsidRDefault="00FE1312">
            <w:pPr>
              <w:widowControl w:val="0"/>
              <w:autoSpaceDE w:val="0"/>
              <w:autoSpaceDN w:val="0"/>
              <w:adjustRightInd w:val="0"/>
              <w:spacing w:after="0" w:line="240" w:lineRule="auto"/>
              <w:rPr>
                <w:rFonts w:ascii="Times New Roman" w:hAnsi="Times New Roman"/>
                <w:sz w:val="14"/>
                <w:szCs w:val="14"/>
              </w:rPr>
            </w:pPr>
          </w:p>
        </w:tc>
        <w:tc>
          <w:tcPr>
            <w:tcW w:w="2260" w:type="dxa"/>
            <w:vAlign w:val="bottom"/>
          </w:tcPr>
          <w:p w14:paraId="1A7152C3" w14:textId="77777777" w:rsidR="00FE1312" w:rsidRDefault="00FE1312">
            <w:pPr>
              <w:widowControl w:val="0"/>
              <w:autoSpaceDE w:val="0"/>
              <w:autoSpaceDN w:val="0"/>
              <w:adjustRightInd w:val="0"/>
              <w:spacing w:after="0" w:line="240" w:lineRule="auto"/>
              <w:rPr>
                <w:rFonts w:ascii="Times New Roman" w:hAnsi="Times New Roman"/>
                <w:sz w:val="14"/>
                <w:szCs w:val="14"/>
              </w:rPr>
            </w:pPr>
          </w:p>
        </w:tc>
        <w:tc>
          <w:tcPr>
            <w:tcW w:w="420" w:type="dxa"/>
            <w:vAlign w:val="bottom"/>
          </w:tcPr>
          <w:p w14:paraId="0880CA07" w14:textId="77777777" w:rsidR="00FE1312" w:rsidRDefault="00FE1312">
            <w:pPr>
              <w:widowControl w:val="0"/>
              <w:autoSpaceDE w:val="0"/>
              <w:autoSpaceDN w:val="0"/>
              <w:adjustRightInd w:val="0"/>
              <w:spacing w:after="0" w:line="240" w:lineRule="auto"/>
              <w:rPr>
                <w:rFonts w:ascii="Times New Roman" w:hAnsi="Times New Roman"/>
                <w:sz w:val="14"/>
                <w:szCs w:val="14"/>
              </w:rPr>
            </w:pPr>
          </w:p>
        </w:tc>
        <w:tc>
          <w:tcPr>
            <w:tcW w:w="2540" w:type="dxa"/>
            <w:vAlign w:val="bottom"/>
          </w:tcPr>
          <w:p w14:paraId="4FD31116" w14:textId="77777777" w:rsidR="00FE1312" w:rsidRDefault="00FE1312">
            <w:pPr>
              <w:widowControl w:val="0"/>
              <w:autoSpaceDE w:val="0"/>
              <w:autoSpaceDN w:val="0"/>
              <w:adjustRightInd w:val="0"/>
              <w:spacing w:after="0" w:line="240" w:lineRule="auto"/>
              <w:rPr>
                <w:rFonts w:ascii="Times New Roman" w:hAnsi="Times New Roman"/>
                <w:sz w:val="14"/>
                <w:szCs w:val="14"/>
              </w:rPr>
            </w:pPr>
          </w:p>
        </w:tc>
      </w:tr>
      <w:tr w:rsidR="00A5444B" w14:paraId="39338FAC" w14:textId="77777777" w:rsidTr="00B13085">
        <w:trPr>
          <w:trHeight w:val="168"/>
        </w:trPr>
        <w:tc>
          <w:tcPr>
            <w:tcW w:w="10260" w:type="dxa"/>
            <w:gridSpan w:val="7"/>
            <w:vAlign w:val="bottom"/>
          </w:tcPr>
          <w:p w14:paraId="03497884" w14:textId="77777777" w:rsidR="00A5444B" w:rsidRDefault="00A5444B" w:rsidP="00B13085">
            <w:pPr>
              <w:widowControl w:val="0"/>
              <w:autoSpaceDE w:val="0"/>
              <w:autoSpaceDN w:val="0"/>
              <w:adjustRightInd w:val="0"/>
              <w:spacing w:after="0" w:line="240" w:lineRule="auto"/>
              <w:jc w:val="center"/>
              <w:rPr>
                <w:rFonts w:ascii="Wingdings" w:hAnsi="Wingdings" w:cs="Wingdings"/>
                <w:b/>
                <w:bCs/>
              </w:rPr>
            </w:pPr>
          </w:p>
          <w:p w14:paraId="34A0FFF3" w14:textId="2BBDDF73" w:rsidR="00A5444B" w:rsidRPr="00F140F0" w:rsidRDefault="00A5444B" w:rsidP="00B13085">
            <w:pPr>
              <w:widowControl w:val="0"/>
              <w:autoSpaceDE w:val="0"/>
              <w:autoSpaceDN w:val="0"/>
              <w:adjustRightInd w:val="0"/>
              <w:spacing w:after="0" w:line="240" w:lineRule="auto"/>
              <w:ind w:left="294"/>
              <w:rPr>
                <w:rFonts w:ascii="Calibri" w:hAnsi="Calibri" w:cs="Calibri"/>
              </w:rPr>
            </w:pPr>
            <w:r>
              <w:rPr>
                <w:rFonts w:ascii="Wingdings" w:hAnsi="Wingdings" w:cs="Wingdings"/>
                <w:b/>
                <w:bCs/>
              </w:rPr>
              <w:t></w:t>
            </w:r>
            <w:r>
              <w:rPr>
                <w:rFonts w:ascii="Wingdings" w:hAnsi="Wingdings" w:cs="Wingdings"/>
                <w:b/>
                <w:bCs/>
              </w:rPr>
              <w:t></w:t>
            </w:r>
            <w:r>
              <w:rPr>
                <w:rFonts w:ascii="Calibri" w:hAnsi="Calibri" w:cs="Calibri"/>
                <w:b/>
                <w:bCs/>
              </w:rPr>
              <w:t xml:space="preserve"> </w:t>
            </w:r>
            <w:r w:rsidR="004A2DE5">
              <w:rPr>
                <w:rFonts w:ascii="Calibri" w:hAnsi="Calibri" w:cs="Calibri"/>
                <w:b/>
                <w:bCs/>
              </w:rPr>
              <w:t>CERTIFICATE IN</w:t>
            </w:r>
            <w:r>
              <w:rPr>
                <w:rFonts w:ascii="Calibri" w:hAnsi="Calibri" w:cs="Calibri"/>
                <w:b/>
                <w:bCs/>
              </w:rPr>
              <w:t xml:space="preserve"> “CIW JAVASCRIPT </w:t>
            </w:r>
            <w:r w:rsidR="004E6B29">
              <w:rPr>
                <w:rFonts w:ascii="Calibri" w:hAnsi="Calibri" w:cs="Calibri"/>
                <w:b/>
                <w:bCs/>
              </w:rPr>
              <w:t>SPECIALIST</w:t>
            </w:r>
            <w:r w:rsidR="0060550D">
              <w:rPr>
                <w:rFonts w:ascii="Calibri" w:hAnsi="Calibri" w:cs="Calibri"/>
                <w:b/>
                <w:bCs/>
              </w:rPr>
              <w:t>”,</w:t>
            </w:r>
            <w:r w:rsidR="00DA5932">
              <w:rPr>
                <w:rFonts w:ascii="Calibri" w:hAnsi="Calibri" w:cs="Calibri"/>
                <w:b/>
                <w:bCs/>
              </w:rPr>
              <w:t xml:space="preserve"> Exam 1D0-635</w:t>
            </w:r>
          </w:p>
          <w:p w14:paraId="1F87D643" w14:textId="77777777" w:rsidR="00A5444B" w:rsidRDefault="00A5444B" w:rsidP="00B13085">
            <w:pPr>
              <w:widowControl w:val="0"/>
              <w:autoSpaceDE w:val="0"/>
              <w:autoSpaceDN w:val="0"/>
              <w:adjustRightInd w:val="0"/>
              <w:spacing w:after="0" w:line="240" w:lineRule="auto"/>
              <w:rPr>
                <w:rFonts w:ascii="Times New Roman" w:hAnsi="Times New Roman"/>
                <w:sz w:val="14"/>
                <w:szCs w:val="14"/>
              </w:rPr>
            </w:pPr>
          </w:p>
        </w:tc>
      </w:tr>
      <w:tr w:rsidR="00A5444B" w14:paraId="614C6C1C" w14:textId="77777777" w:rsidTr="00B13085">
        <w:trPr>
          <w:trHeight w:val="168"/>
        </w:trPr>
        <w:tc>
          <w:tcPr>
            <w:tcW w:w="1960" w:type="dxa"/>
            <w:vAlign w:val="bottom"/>
          </w:tcPr>
          <w:p w14:paraId="0A1B9054" w14:textId="77777777" w:rsidR="00A5444B" w:rsidRPr="00255712" w:rsidRDefault="00A5444B" w:rsidP="00B13085">
            <w:pPr>
              <w:widowControl w:val="0"/>
              <w:autoSpaceDE w:val="0"/>
              <w:autoSpaceDN w:val="0"/>
              <w:adjustRightInd w:val="0"/>
              <w:spacing w:after="0" w:line="240" w:lineRule="auto"/>
              <w:ind w:left="460"/>
              <w:rPr>
                <w:rFonts w:ascii="Calibri" w:hAnsi="Calibri" w:cs="Calibri"/>
                <w:color w:val="1D1B11"/>
              </w:rPr>
            </w:pPr>
            <w:r>
              <w:rPr>
                <w:rFonts w:ascii="Calibri" w:hAnsi="Calibri" w:cs="Calibri"/>
                <w:color w:val="1D1B11"/>
              </w:rPr>
              <w:t>Institute</w:t>
            </w:r>
          </w:p>
        </w:tc>
        <w:tc>
          <w:tcPr>
            <w:tcW w:w="440" w:type="dxa"/>
            <w:vAlign w:val="bottom"/>
          </w:tcPr>
          <w:p w14:paraId="5E7CADFF" w14:textId="77777777" w:rsidR="00A5444B" w:rsidRDefault="00A5444B" w:rsidP="00B13085">
            <w:pPr>
              <w:widowControl w:val="0"/>
              <w:autoSpaceDE w:val="0"/>
              <w:autoSpaceDN w:val="0"/>
              <w:adjustRightInd w:val="0"/>
              <w:spacing w:after="0" w:line="240" w:lineRule="auto"/>
              <w:jc w:val="center"/>
              <w:rPr>
                <w:rFonts w:ascii="Times New Roman" w:hAnsi="Times New Roman"/>
                <w:sz w:val="14"/>
                <w:szCs w:val="14"/>
              </w:rPr>
            </w:pPr>
            <w:r>
              <w:rPr>
                <w:rFonts w:ascii="Calibri" w:hAnsi="Calibri" w:cs="Calibri"/>
                <w:color w:val="1D1B11"/>
              </w:rPr>
              <w:t>:</w:t>
            </w:r>
          </w:p>
        </w:tc>
        <w:tc>
          <w:tcPr>
            <w:tcW w:w="7860" w:type="dxa"/>
            <w:gridSpan w:val="5"/>
            <w:vAlign w:val="bottom"/>
          </w:tcPr>
          <w:p w14:paraId="702BF46A" w14:textId="77777777" w:rsidR="00A5444B" w:rsidRDefault="00F43711" w:rsidP="00B13085">
            <w:pPr>
              <w:widowControl w:val="0"/>
              <w:autoSpaceDE w:val="0"/>
              <w:autoSpaceDN w:val="0"/>
              <w:adjustRightInd w:val="0"/>
              <w:spacing w:after="0" w:line="240" w:lineRule="auto"/>
              <w:ind w:left="480"/>
              <w:rPr>
                <w:rFonts w:ascii="Times New Roman" w:hAnsi="Times New Roman"/>
                <w:sz w:val="14"/>
                <w:szCs w:val="14"/>
              </w:rPr>
            </w:pPr>
            <w:r>
              <w:rPr>
                <w:rFonts w:ascii="Calibri" w:hAnsi="Calibri" w:cs="Calibri"/>
                <w:color w:val="1D1B11"/>
              </w:rPr>
              <w:t>CIW</w:t>
            </w:r>
            <w:r w:rsidR="00A5444B">
              <w:rPr>
                <w:rFonts w:ascii="Calibri" w:hAnsi="Calibri" w:cs="Calibri"/>
                <w:color w:val="1D1B11"/>
              </w:rPr>
              <w:t xml:space="preserve"> </w:t>
            </w:r>
          </w:p>
        </w:tc>
      </w:tr>
      <w:tr w:rsidR="00A5444B" w14:paraId="05B95F18" w14:textId="77777777" w:rsidTr="00B13085">
        <w:trPr>
          <w:trHeight w:val="168"/>
        </w:trPr>
        <w:tc>
          <w:tcPr>
            <w:tcW w:w="1960" w:type="dxa"/>
            <w:vAlign w:val="bottom"/>
          </w:tcPr>
          <w:p w14:paraId="4BDC53B3" w14:textId="77777777" w:rsidR="00A5444B" w:rsidRPr="00255712" w:rsidRDefault="00A5444B" w:rsidP="00B13085">
            <w:pPr>
              <w:widowControl w:val="0"/>
              <w:autoSpaceDE w:val="0"/>
              <w:autoSpaceDN w:val="0"/>
              <w:adjustRightInd w:val="0"/>
              <w:spacing w:after="0" w:line="240" w:lineRule="auto"/>
              <w:ind w:left="460"/>
              <w:rPr>
                <w:rFonts w:ascii="Calibri" w:hAnsi="Calibri" w:cs="Calibri"/>
                <w:color w:val="1D1B11"/>
              </w:rPr>
            </w:pPr>
            <w:r>
              <w:rPr>
                <w:rFonts w:ascii="Calibri" w:hAnsi="Calibri" w:cs="Calibri"/>
                <w:color w:val="1D1B11"/>
              </w:rPr>
              <w:t>Marks</w:t>
            </w:r>
          </w:p>
        </w:tc>
        <w:tc>
          <w:tcPr>
            <w:tcW w:w="440" w:type="dxa"/>
            <w:vAlign w:val="bottom"/>
          </w:tcPr>
          <w:p w14:paraId="5E83D896" w14:textId="77777777" w:rsidR="00A5444B" w:rsidRDefault="00A5444B" w:rsidP="00B13085">
            <w:pPr>
              <w:widowControl w:val="0"/>
              <w:autoSpaceDE w:val="0"/>
              <w:autoSpaceDN w:val="0"/>
              <w:adjustRightInd w:val="0"/>
              <w:spacing w:after="0" w:line="240" w:lineRule="auto"/>
              <w:jc w:val="center"/>
              <w:rPr>
                <w:rFonts w:ascii="Times New Roman" w:hAnsi="Times New Roman"/>
                <w:sz w:val="14"/>
                <w:szCs w:val="14"/>
              </w:rPr>
            </w:pPr>
            <w:r>
              <w:rPr>
                <w:rFonts w:ascii="Calibri" w:hAnsi="Calibri" w:cs="Calibri"/>
                <w:color w:val="1D1B11"/>
              </w:rPr>
              <w:t>:</w:t>
            </w:r>
          </w:p>
        </w:tc>
        <w:tc>
          <w:tcPr>
            <w:tcW w:w="2460" w:type="dxa"/>
            <w:vAlign w:val="bottom"/>
          </w:tcPr>
          <w:p w14:paraId="0318D52D" w14:textId="77777777" w:rsidR="00A5444B" w:rsidRDefault="001B1B20" w:rsidP="00B13085">
            <w:pPr>
              <w:widowControl w:val="0"/>
              <w:autoSpaceDE w:val="0"/>
              <w:autoSpaceDN w:val="0"/>
              <w:adjustRightInd w:val="0"/>
              <w:spacing w:after="0" w:line="240" w:lineRule="auto"/>
              <w:ind w:left="480"/>
              <w:rPr>
                <w:rFonts w:ascii="Times New Roman" w:hAnsi="Times New Roman"/>
                <w:sz w:val="14"/>
                <w:szCs w:val="14"/>
              </w:rPr>
            </w:pPr>
            <w:r>
              <w:rPr>
                <w:rFonts w:ascii="Calibri" w:hAnsi="Calibri" w:cs="Calibri"/>
                <w:color w:val="1D1B11"/>
              </w:rPr>
              <w:t>95%</w:t>
            </w:r>
          </w:p>
        </w:tc>
        <w:tc>
          <w:tcPr>
            <w:tcW w:w="180" w:type="dxa"/>
            <w:vAlign w:val="bottom"/>
          </w:tcPr>
          <w:p w14:paraId="6AB6DB4A" w14:textId="77777777" w:rsidR="00A5444B" w:rsidRDefault="00A5444B" w:rsidP="00B13085">
            <w:pPr>
              <w:widowControl w:val="0"/>
              <w:autoSpaceDE w:val="0"/>
              <w:autoSpaceDN w:val="0"/>
              <w:adjustRightInd w:val="0"/>
              <w:spacing w:after="0" w:line="240" w:lineRule="auto"/>
              <w:rPr>
                <w:rFonts w:ascii="Times New Roman" w:hAnsi="Times New Roman"/>
                <w:sz w:val="14"/>
                <w:szCs w:val="14"/>
              </w:rPr>
            </w:pPr>
          </w:p>
        </w:tc>
        <w:tc>
          <w:tcPr>
            <w:tcW w:w="2260" w:type="dxa"/>
            <w:vAlign w:val="bottom"/>
          </w:tcPr>
          <w:p w14:paraId="04078BB7" w14:textId="77777777" w:rsidR="00A5444B" w:rsidRDefault="00A5444B" w:rsidP="00B13085">
            <w:pPr>
              <w:widowControl w:val="0"/>
              <w:autoSpaceDE w:val="0"/>
              <w:autoSpaceDN w:val="0"/>
              <w:adjustRightInd w:val="0"/>
              <w:spacing w:after="0" w:line="240" w:lineRule="auto"/>
              <w:rPr>
                <w:rFonts w:ascii="Times New Roman" w:hAnsi="Times New Roman"/>
                <w:sz w:val="14"/>
                <w:szCs w:val="14"/>
              </w:rPr>
            </w:pPr>
          </w:p>
        </w:tc>
        <w:tc>
          <w:tcPr>
            <w:tcW w:w="420" w:type="dxa"/>
            <w:vAlign w:val="bottom"/>
          </w:tcPr>
          <w:p w14:paraId="3087B031" w14:textId="77777777" w:rsidR="00A5444B" w:rsidRDefault="00A5444B" w:rsidP="00B13085">
            <w:pPr>
              <w:widowControl w:val="0"/>
              <w:autoSpaceDE w:val="0"/>
              <w:autoSpaceDN w:val="0"/>
              <w:adjustRightInd w:val="0"/>
              <w:spacing w:after="0" w:line="240" w:lineRule="auto"/>
              <w:rPr>
                <w:rFonts w:ascii="Times New Roman" w:hAnsi="Times New Roman"/>
                <w:sz w:val="14"/>
                <w:szCs w:val="14"/>
              </w:rPr>
            </w:pPr>
          </w:p>
        </w:tc>
        <w:tc>
          <w:tcPr>
            <w:tcW w:w="2540" w:type="dxa"/>
            <w:vAlign w:val="bottom"/>
          </w:tcPr>
          <w:p w14:paraId="607F10EE" w14:textId="77777777" w:rsidR="00A5444B" w:rsidRDefault="00A5444B" w:rsidP="00B13085">
            <w:pPr>
              <w:widowControl w:val="0"/>
              <w:autoSpaceDE w:val="0"/>
              <w:autoSpaceDN w:val="0"/>
              <w:adjustRightInd w:val="0"/>
              <w:spacing w:after="0" w:line="240" w:lineRule="auto"/>
              <w:rPr>
                <w:rFonts w:ascii="Times New Roman" w:hAnsi="Times New Roman"/>
                <w:sz w:val="14"/>
                <w:szCs w:val="14"/>
              </w:rPr>
            </w:pPr>
          </w:p>
        </w:tc>
      </w:tr>
    </w:tbl>
    <w:p w14:paraId="3381CD06" w14:textId="77777777" w:rsidR="00F26F0D" w:rsidRDefault="00854325" w:rsidP="00854325">
      <w:pPr>
        <w:widowControl w:val="0"/>
        <w:suppressAutoHyphens/>
        <w:autoSpaceDE w:val="0"/>
        <w:spacing w:after="0" w:line="240" w:lineRule="auto"/>
        <w:jc w:val="both"/>
        <w:rPr>
          <w:rFonts w:ascii="Calibri" w:hAnsi="Calibri" w:cs="Calibri"/>
          <w:b/>
          <w:bCs/>
        </w:rPr>
      </w:pPr>
      <w:r>
        <w:rPr>
          <w:rFonts w:ascii="Wingdings" w:hAnsi="Wingdings" w:cs="Wingdings"/>
          <w:b/>
          <w:bCs/>
        </w:rPr>
        <w:t></w:t>
      </w:r>
      <w:r w:rsidR="00C26448">
        <w:rPr>
          <w:rFonts w:ascii="Wingdings" w:hAnsi="Wingdings" w:cs="Wingdings"/>
          <w:b/>
          <w:bCs/>
        </w:rPr>
        <w:t></w:t>
      </w:r>
      <w:r w:rsidR="00C26448">
        <w:rPr>
          <w:rFonts w:ascii="Wingdings" w:hAnsi="Wingdings" w:cs="Wingdings"/>
          <w:b/>
          <w:bCs/>
        </w:rPr>
        <w:t></w:t>
      </w:r>
      <w:r w:rsidR="00F26F0D" w:rsidRPr="00452DDD">
        <w:rPr>
          <w:rFonts w:ascii="Calibri" w:hAnsi="Calibri" w:cs="Calibri"/>
          <w:b/>
          <w:bCs/>
        </w:rPr>
        <w:t>CLP FACULTY AWARD</w:t>
      </w:r>
    </w:p>
    <w:p w14:paraId="15A32697" w14:textId="77777777" w:rsidR="00F248A1" w:rsidRDefault="00D709B2" w:rsidP="00DF74D5">
      <w:pPr>
        <w:widowControl w:val="0"/>
        <w:suppressAutoHyphens/>
        <w:autoSpaceDE w:val="0"/>
        <w:spacing w:after="0" w:line="240" w:lineRule="auto"/>
        <w:jc w:val="both"/>
        <w:rPr>
          <w:rFonts w:ascii="Arial" w:hAnsi="Arial" w:cs="Arial"/>
          <w:b/>
          <w:bCs/>
          <w:color w:val="4770B4"/>
        </w:rPr>
      </w:pPr>
      <w:r>
        <w:rPr>
          <w:rFonts w:ascii="Wingdings" w:hAnsi="Wingdings" w:cs="Wingdings"/>
          <w:b/>
          <w:bCs/>
        </w:rPr>
        <w:t></w:t>
      </w:r>
      <w:r>
        <w:rPr>
          <w:rFonts w:ascii="Wingdings" w:hAnsi="Wingdings" w:cs="Wingdings"/>
          <w:b/>
          <w:bCs/>
        </w:rPr>
        <w:t></w:t>
      </w:r>
      <w:r>
        <w:rPr>
          <w:rFonts w:ascii="Wingdings" w:hAnsi="Wingdings" w:cs="Wingdings"/>
          <w:b/>
          <w:bCs/>
        </w:rPr>
        <w:t></w:t>
      </w:r>
      <w:r>
        <w:rPr>
          <w:rFonts w:ascii="Calibri" w:hAnsi="Calibri" w:cs="Calibri"/>
          <w:b/>
          <w:bCs/>
        </w:rPr>
        <w:t>ON THE SPORT AWARD</w:t>
      </w:r>
    </w:p>
    <w:tbl>
      <w:tblPr>
        <w:tblW w:w="0" w:type="auto"/>
        <w:tblInd w:w="1" w:type="dxa"/>
        <w:tblLayout w:type="fixed"/>
        <w:tblCellMar>
          <w:left w:w="0" w:type="dxa"/>
          <w:right w:w="0" w:type="dxa"/>
        </w:tblCellMar>
        <w:tblLook w:val="0000" w:firstRow="0" w:lastRow="0" w:firstColumn="0" w:lastColumn="0" w:noHBand="0" w:noVBand="0"/>
      </w:tblPr>
      <w:tblGrid>
        <w:gridCol w:w="3489"/>
        <w:gridCol w:w="3489"/>
        <w:gridCol w:w="3495"/>
      </w:tblGrid>
      <w:tr w:rsidR="00F248A1" w14:paraId="3317EA02" w14:textId="77777777" w:rsidTr="00E1449E">
        <w:tc>
          <w:tcPr>
            <w:tcW w:w="3489" w:type="dxa"/>
            <w:tcBorders>
              <w:top w:val="single" w:sz="2" w:space="0" w:color="000000"/>
              <w:left w:val="single" w:sz="2" w:space="0" w:color="000000"/>
              <w:bottom w:val="single" w:sz="2" w:space="0" w:color="000000"/>
            </w:tcBorders>
            <w:shd w:val="clear" w:color="auto" w:fill="C0C0C0"/>
          </w:tcPr>
          <w:p w14:paraId="2F0C264E" w14:textId="77777777" w:rsidR="00F248A1" w:rsidRDefault="00F248A1" w:rsidP="00E1449E">
            <w:pPr>
              <w:snapToGrid w:val="0"/>
              <w:spacing w:line="320" w:lineRule="atLeast"/>
              <w:jc w:val="center"/>
              <w:rPr>
                <w:b/>
                <w:bCs/>
                <w:sz w:val="20"/>
                <w:szCs w:val="20"/>
              </w:rPr>
            </w:pPr>
            <w:r>
              <w:rPr>
                <w:b/>
                <w:bCs/>
                <w:sz w:val="20"/>
                <w:szCs w:val="20"/>
              </w:rPr>
              <w:t>Qualification</w:t>
            </w:r>
          </w:p>
        </w:tc>
        <w:tc>
          <w:tcPr>
            <w:tcW w:w="3489" w:type="dxa"/>
            <w:tcBorders>
              <w:top w:val="single" w:sz="2" w:space="0" w:color="000000"/>
              <w:left w:val="single" w:sz="2" w:space="0" w:color="000000"/>
              <w:bottom w:val="single" w:sz="2" w:space="0" w:color="000000"/>
            </w:tcBorders>
            <w:shd w:val="clear" w:color="auto" w:fill="C0C0C0"/>
          </w:tcPr>
          <w:p w14:paraId="002641B3" w14:textId="77777777" w:rsidR="00F248A1" w:rsidRDefault="00F248A1" w:rsidP="00E1449E">
            <w:pPr>
              <w:snapToGrid w:val="0"/>
              <w:spacing w:line="320" w:lineRule="atLeast"/>
              <w:jc w:val="center"/>
              <w:rPr>
                <w:b/>
                <w:bCs/>
                <w:sz w:val="20"/>
                <w:szCs w:val="20"/>
              </w:rPr>
            </w:pPr>
            <w:r>
              <w:rPr>
                <w:b/>
                <w:bCs/>
                <w:sz w:val="20"/>
                <w:szCs w:val="20"/>
              </w:rPr>
              <w:t>Subject</w:t>
            </w:r>
          </w:p>
        </w:tc>
        <w:tc>
          <w:tcPr>
            <w:tcW w:w="3495" w:type="dxa"/>
            <w:tcBorders>
              <w:top w:val="single" w:sz="2" w:space="0" w:color="000000"/>
              <w:left w:val="single" w:sz="2" w:space="0" w:color="000000"/>
              <w:bottom w:val="single" w:sz="2" w:space="0" w:color="000000"/>
              <w:right w:val="single" w:sz="2" w:space="0" w:color="000000"/>
            </w:tcBorders>
            <w:shd w:val="clear" w:color="auto" w:fill="C0C0C0"/>
          </w:tcPr>
          <w:p w14:paraId="56B32ED1" w14:textId="77777777" w:rsidR="00F248A1" w:rsidRDefault="00F248A1" w:rsidP="00E1449E">
            <w:pPr>
              <w:snapToGrid w:val="0"/>
              <w:spacing w:line="320" w:lineRule="atLeast"/>
              <w:jc w:val="center"/>
              <w:rPr>
                <w:b/>
                <w:bCs/>
                <w:sz w:val="20"/>
                <w:szCs w:val="20"/>
              </w:rPr>
            </w:pPr>
            <w:r>
              <w:rPr>
                <w:b/>
                <w:bCs/>
                <w:sz w:val="20"/>
                <w:szCs w:val="20"/>
              </w:rPr>
              <w:t>Percentage/CPI</w:t>
            </w:r>
          </w:p>
        </w:tc>
      </w:tr>
      <w:tr w:rsidR="00F248A1" w14:paraId="3F822D3C" w14:textId="77777777" w:rsidTr="00E1449E">
        <w:tc>
          <w:tcPr>
            <w:tcW w:w="3489" w:type="dxa"/>
            <w:tcBorders>
              <w:top w:val="single" w:sz="2" w:space="0" w:color="000000"/>
              <w:left w:val="single" w:sz="2" w:space="0" w:color="000000"/>
              <w:bottom w:val="single" w:sz="2" w:space="0" w:color="000000"/>
            </w:tcBorders>
            <w:shd w:val="clear" w:color="auto" w:fill="FFFFFF"/>
            <w:vAlign w:val="center"/>
          </w:tcPr>
          <w:p w14:paraId="37792E09" w14:textId="3A9A485A" w:rsidR="00F248A1" w:rsidRDefault="00F248A1" w:rsidP="00E1449E">
            <w:pPr>
              <w:snapToGrid w:val="0"/>
              <w:spacing w:line="320" w:lineRule="atLeast"/>
              <w:jc w:val="center"/>
              <w:rPr>
                <w:sz w:val="20"/>
                <w:szCs w:val="20"/>
              </w:rPr>
            </w:pPr>
            <w:r>
              <w:rPr>
                <w:sz w:val="20"/>
                <w:szCs w:val="20"/>
              </w:rPr>
              <w:t xml:space="preserve">Bachelor </w:t>
            </w:r>
            <w:r w:rsidR="00CB4983">
              <w:rPr>
                <w:sz w:val="20"/>
                <w:szCs w:val="20"/>
              </w:rPr>
              <w:t>of</w:t>
            </w:r>
            <w:r>
              <w:rPr>
                <w:sz w:val="20"/>
                <w:szCs w:val="20"/>
              </w:rPr>
              <w:t xml:space="preserve"> Engineering</w:t>
            </w:r>
          </w:p>
        </w:tc>
        <w:tc>
          <w:tcPr>
            <w:tcW w:w="3489" w:type="dxa"/>
            <w:tcBorders>
              <w:top w:val="single" w:sz="2" w:space="0" w:color="000000"/>
              <w:left w:val="single" w:sz="2" w:space="0" w:color="000000"/>
              <w:bottom w:val="single" w:sz="2" w:space="0" w:color="000000"/>
            </w:tcBorders>
            <w:shd w:val="clear" w:color="auto" w:fill="FFFFFF"/>
            <w:vAlign w:val="center"/>
          </w:tcPr>
          <w:p w14:paraId="3EE7EAE8" w14:textId="77777777" w:rsidR="00F248A1" w:rsidRDefault="00F248A1" w:rsidP="00E1449E">
            <w:pPr>
              <w:snapToGrid w:val="0"/>
              <w:spacing w:line="320" w:lineRule="atLeast"/>
              <w:jc w:val="center"/>
              <w:rPr>
                <w:sz w:val="20"/>
                <w:szCs w:val="20"/>
              </w:rPr>
            </w:pPr>
            <w:r>
              <w:rPr>
                <w:sz w:val="20"/>
                <w:szCs w:val="20"/>
              </w:rPr>
              <w:t>IT</w:t>
            </w:r>
          </w:p>
        </w:tc>
        <w:tc>
          <w:tcPr>
            <w:tcW w:w="3495"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22BA5BD" w14:textId="77777777" w:rsidR="00F248A1" w:rsidRDefault="00F248A1" w:rsidP="00E1449E">
            <w:pPr>
              <w:snapToGrid w:val="0"/>
              <w:spacing w:line="320" w:lineRule="atLeast"/>
              <w:jc w:val="center"/>
              <w:rPr>
                <w:rFonts w:ascii="Calibri" w:hAnsi="Calibri" w:cs="Calibri"/>
                <w:sz w:val="20"/>
                <w:szCs w:val="20"/>
              </w:rPr>
            </w:pPr>
            <w:r>
              <w:rPr>
                <w:rFonts w:ascii="Calibri" w:hAnsi="Calibri" w:cs="Calibri"/>
                <w:sz w:val="20"/>
                <w:szCs w:val="20"/>
              </w:rPr>
              <w:t>5.82</w:t>
            </w:r>
          </w:p>
        </w:tc>
      </w:tr>
      <w:tr w:rsidR="00F248A1" w14:paraId="335D9D53" w14:textId="77777777" w:rsidTr="00E1449E">
        <w:tc>
          <w:tcPr>
            <w:tcW w:w="3489" w:type="dxa"/>
            <w:tcBorders>
              <w:top w:val="single" w:sz="2" w:space="0" w:color="000000"/>
              <w:left w:val="single" w:sz="2" w:space="0" w:color="000000"/>
              <w:bottom w:val="single" w:sz="2" w:space="0" w:color="000000"/>
            </w:tcBorders>
            <w:shd w:val="clear" w:color="auto" w:fill="FFFFFF"/>
            <w:vAlign w:val="center"/>
          </w:tcPr>
          <w:p w14:paraId="000E2E05" w14:textId="77777777" w:rsidR="00F248A1" w:rsidRDefault="00F248A1" w:rsidP="00E1449E">
            <w:pPr>
              <w:snapToGrid w:val="0"/>
              <w:spacing w:line="320" w:lineRule="atLeast"/>
              <w:jc w:val="center"/>
              <w:rPr>
                <w:sz w:val="20"/>
                <w:szCs w:val="20"/>
              </w:rPr>
            </w:pPr>
            <w:r>
              <w:rPr>
                <w:sz w:val="20"/>
                <w:szCs w:val="20"/>
              </w:rPr>
              <w:t>Standard Xii / H.S.C.</w:t>
            </w:r>
          </w:p>
        </w:tc>
        <w:tc>
          <w:tcPr>
            <w:tcW w:w="3489" w:type="dxa"/>
            <w:tcBorders>
              <w:top w:val="single" w:sz="2" w:space="0" w:color="000000"/>
              <w:left w:val="single" w:sz="2" w:space="0" w:color="000000"/>
              <w:bottom w:val="single" w:sz="2" w:space="0" w:color="000000"/>
            </w:tcBorders>
            <w:shd w:val="clear" w:color="auto" w:fill="FFFFFF"/>
            <w:vAlign w:val="center"/>
          </w:tcPr>
          <w:p w14:paraId="3B08136A" w14:textId="77777777" w:rsidR="00F248A1" w:rsidRDefault="00F248A1" w:rsidP="00E1449E">
            <w:pPr>
              <w:snapToGrid w:val="0"/>
              <w:spacing w:line="320" w:lineRule="atLeast"/>
              <w:jc w:val="center"/>
              <w:rPr>
                <w:rFonts w:ascii="Calibri" w:hAnsi="Calibri" w:cs="Calibri"/>
                <w:sz w:val="20"/>
                <w:szCs w:val="20"/>
              </w:rPr>
            </w:pPr>
            <w:r>
              <w:rPr>
                <w:rFonts w:ascii="Calibri" w:hAnsi="Calibri" w:cs="Calibri"/>
                <w:sz w:val="20"/>
                <w:szCs w:val="20"/>
              </w:rPr>
              <w:t>Science Stream</w:t>
            </w:r>
          </w:p>
        </w:tc>
        <w:tc>
          <w:tcPr>
            <w:tcW w:w="3495"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FDD99AF" w14:textId="77777777" w:rsidR="00F248A1" w:rsidRDefault="00F248A1" w:rsidP="00E1449E">
            <w:pPr>
              <w:snapToGrid w:val="0"/>
              <w:spacing w:line="320" w:lineRule="atLeast"/>
              <w:jc w:val="center"/>
              <w:rPr>
                <w:rFonts w:ascii="Calibri" w:hAnsi="Calibri" w:cs="Calibri"/>
                <w:sz w:val="20"/>
                <w:szCs w:val="20"/>
              </w:rPr>
            </w:pPr>
            <w:r>
              <w:rPr>
                <w:rFonts w:ascii="Calibri" w:hAnsi="Calibri" w:cs="Calibri"/>
                <w:sz w:val="20"/>
                <w:szCs w:val="20"/>
              </w:rPr>
              <w:t xml:space="preserve">85.33(PCM) </w:t>
            </w:r>
          </w:p>
        </w:tc>
      </w:tr>
      <w:tr w:rsidR="00F248A1" w14:paraId="1BD0F0A1" w14:textId="77777777" w:rsidTr="00E1449E">
        <w:tc>
          <w:tcPr>
            <w:tcW w:w="3489" w:type="dxa"/>
            <w:tcBorders>
              <w:top w:val="single" w:sz="2" w:space="0" w:color="000000"/>
              <w:left w:val="single" w:sz="2" w:space="0" w:color="000000"/>
              <w:bottom w:val="single" w:sz="2" w:space="0" w:color="000000"/>
            </w:tcBorders>
            <w:shd w:val="clear" w:color="auto" w:fill="FFFFFF"/>
            <w:vAlign w:val="center"/>
          </w:tcPr>
          <w:p w14:paraId="29694F52" w14:textId="77777777" w:rsidR="00F248A1" w:rsidRDefault="00F248A1" w:rsidP="00E1449E">
            <w:pPr>
              <w:snapToGrid w:val="0"/>
              <w:spacing w:line="320" w:lineRule="atLeast"/>
              <w:jc w:val="center"/>
              <w:rPr>
                <w:sz w:val="20"/>
                <w:szCs w:val="20"/>
              </w:rPr>
            </w:pPr>
            <w:r>
              <w:rPr>
                <w:sz w:val="20"/>
                <w:szCs w:val="20"/>
              </w:rPr>
              <w:t>Standard X / S.S.C.</w:t>
            </w:r>
          </w:p>
        </w:tc>
        <w:tc>
          <w:tcPr>
            <w:tcW w:w="3489" w:type="dxa"/>
            <w:tcBorders>
              <w:top w:val="single" w:sz="2" w:space="0" w:color="000000"/>
              <w:left w:val="single" w:sz="2" w:space="0" w:color="000000"/>
              <w:bottom w:val="single" w:sz="2" w:space="0" w:color="000000"/>
            </w:tcBorders>
            <w:shd w:val="clear" w:color="auto" w:fill="FFFFFF"/>
            <w:vAlign w:val="center"/>
          </w:tcPr>
          <w:p w14:paraId="4814D248" w14:textId="77777777" w:rsidR="00F248A1" w:rsidRDefault="00F248A1" w:rsidP="00E1449E">
            <w:pPr>
              <w:snapToGrid w:val="0"/>
              <w:spacing w:line="320" w:lineRule="atLeast"/>
              <w:jc w:val="center"/>
              <w:rPr>
                <w:sz w:val="20"/>
                <w:szCs w:val="20"/>
              </w:rPr>
            </w:pPr>
            <w:r>
              <w:rPr>
                <w:sz w:val="20"/>
                <w:szCs w:val="20"/>
              </w:rPr>
              <w:t>-</w:t>
            </w:r>
          </w:p>
        </w:tc>
        <w:tc>
          <w:tcPr>
            <w:tcW w:w="3495"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1D3F7A9" w14:textId="77777777" w:rsidR="00F248A1" w:rsidRDefault="00F248A1" w:rsidP="00E1449E">
            <w:pPr>
              <w:snapToGrid w:val="0"/>
              <w:spacing w:line="320" w:lineRule="atLeast"/>
              <w:jc w:val="center"/>
              <w:rPr>
                <w:rFonts w:ascii="Calibri" w:hAnsi="Calibri" w:cs="Calibri"/>
                <w:sz w:val="20"/>
                <w:szCs w:val="20"/>
              </w:rPr>
            </w:pPr>
            <w:r>
              <w:rPr>
                <w:rFonts w:ascii="Calibri" w:hAnsi="Calibri" w:cs="Calibri"/>
                <w:sz w:val="20"/>
                <w:szCs w:val="20"/>
              </w:rPr>
              <w:t>71.21</w:t>
            </w:r>
          </w:p>
        </w:tc>
      </w:tr>
    </w:tbl>
    <w:p w14:paraId="39AC08FC" w14:textId="77777777" w:rsidR="00200E1C" w:rsidRDefault="00200E1C">
      <w:pPr>
        <w:widowControl w:val="0"/>
        <w:autoSpaceDE w:val="0"/>
        <w:autoSpaceDN w:val="0"/>
        <w:adjustRightInd w:val="0"/>
        <w:spacing w:after="0" w:line="240" w:lineRule="auto"/>
        <w:rPr>
          <w:rFonts w:ascii="Times New Roman" w:hAnsi="Times New Roman"/>
          <w:sz w:val="24"/>
          <w:szCs w:val="24"/>
        </w:rPr>
        <w:sectPr w:rsidR="00200E1C" w:rsidSect="00DF74D5">
          <w:pgSz w:w="11900" w:h="16838"/>
          <w:pgMar w:top="876" w:right="520" w:bottom="32" w:left="1140" w:header="720" w:footer="720" w:gutter="0"/>
          <w:cols w:space="720" w:equalWidth="0">
            <w:col w:w="10240"/>
          </w:cols>
          <w:noEndnote/>
        </w:sectPr>
      </w:pPr>
    </w:p>
    <w:p w14:paraId="17E183BE" w14:textId="77777777" w:rsidR="00200E1C" w:rsidRDefault="00200E1C" w:rsidP="00DF74D5">
      <w:pPr>
        <w:widowControl w:val="0"/>
        <w:autoSpaceDE w:val="0"/>
        <w:autoSpaceDN w:val="0"/>
        <w:adjustRightInd w:val="0"/>
        <w:spacing w:after="0" w:line="270" w:lineRule="exact"/>
        <w:rPr>
          <w:rFonts w:ascii="Times New Roman" w:hAnsi="Times New Roman"/>
          <w:sz w:val="24"/>
          <w:szCs w:val="24"/>
        </w:rPr>
      </w:pPr>
    </w:p>
    <w:sectPr w:rsidR="00200E1C" w:rsidSect="00D91EBA">
      <w:type w:val="continuous"/>
      <w:pgSz w:w="11900" w:h="16838"/>
      <w:pgMar w:top="876" w:right="5980" w:bottom="1078" w:left="1500" w:header="720" w:footer="720" w:gutter="0"/>
      <w:cols w:space="720" w:equalWidth="0">
        <w:col w:w="44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olor w:val="000000"/>
        <w:spacing w:val="4"/>
        <w:sz w:val="20"/>
      </w:rPr>
    </w:lvl>
    <w:lvl w:ilvl="1">
      <w:start w:val="1"/>
      <w:numFmt w:val="bullet"/>
      <w:lvlText w:val="o"/>
      <w:lvlJc w:val="left"/>
      <w:pPr>
        <w:tabs>
          <w:tab w:val="num" w:pos="0"/>
        </w:tabs>
        <w:ind w:left="1440" w:hanging="360"/>
      </w:pPr>
      <w:rPr>
        <w:rFonts w:ascii="Courier New" w:hAnsi="Courier New"/>
        <w:color w:val="000000"/>
        <w:spacing w:val="4"/>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olor w:val="000000"/>
        <w:spacing w:val="4"/>
        <w:sz w:val="20"/>
      </w:rPr>
    </w:lvl>
    <w:lvl w:ilvl="4">
      <w:start w:val="1"/>
      <w:numFmt w:val="bullet"/>
      <w:lvlText w:val="o"/>
      <w:lvlJc w:val="left"/>
      <w:pPr>
        <w:tabs>
          <w:tab w:val="num" w:pos="0"/>
        </w:tabs>
        <w:ind w:left="3600" w:hanging="360"/>
      </w:pPr>
      <w:rPr>
        <w:rFonts w:ascii="Courier New" w:hAnsi="Courier New"/>
        <w:color w:val="000000"/>
        <w:spacing w:val="4"/>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olor w:val="000000"/>
        <w:spacing w:val="4"/>
        <w:sz w:val="20"/>
      </w:rPr>
    </w:lvl>
    <w:lvl w:ilvl="7">
      <w:start w:val="1"/>
      <w:numFmt w:val="bullet"/>
      <w:lvlText w:val="o"/>
      <w:lvlJc w:val="left"/>
      <w:pPr>
        <w:tabs>
          <w:tab w:val="num" w:pos="0"/>
        </w:tabs>
        <w:ind w:left="5760" w:hanging="360"/>
      </w:pPr>
      <w:rPr>
        <w:rFonts w:ascii="Courier New" w:hAnsi="Courier New"/>
        <w:color w:val="000000"/>
        <w:spacing w:val="4"/>
        <w:sz w:val="20"/>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sz w:val="20"/>
      </w:rPr>
    </w:lvl>
  </w:abstractNum>
  <w:abstractNum w:abstractNumId="3" w15:restartNumberingAfterBreak="0">
    <w:nsid w:val="00000029"/>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8BE"/>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823"/>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1F7A55EE"/>
    <w:multiLevelType w:val="hybridMultilevel"/>
    <w:tmpl w:val="CB980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D8E5B6B"/>
    <w:multiLevelType w:val="hybridMultilevel"/>
    <w:tmpl w:val="A3A46278"/>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0" w15:restartNumberingAfterBreak="0">
    <w:nsid w:val="33DF2611"/>
    <w:multiLevelType w:val="hybridMultilevel"/>
    <w:tmpl w:val="1AE8A0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0E2E67"/>
    <w:multiLevelType w:val="hybridMultilevel"/>
    <w:tmpl w:val="2C122146"/>
    <w:lvl w:ilvl="0" w:tplc="5C849CFE">
      <w:numFmt w:val="bullet"/>
      <w:lvlText w:val=""/>
      <w:lvlJc w:val="left"/>
      <w:pPr>
        <w:ind w:left="720" w:hanging="360"/>
      </w:pPr>
      <w:rPr>
        <w:rFonts w:ascii="Wingdings" w:eastAsiaTheme="minorEastAsia" w:hAnsi="Wingdings" w:cs="Calibri"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8591F"/>
    <w:multiLevelType w:val="hybridMultilevel"/>
    <w:tmpl w:val="93B288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76A162E"/>
    <w:multiLevelType w:val="hybridMultilevel"/>
    <w:tmpl w:val="5FA848B4"/>
    <w:lvl w:ilvl="0" w:tplc="A432A730">
      <w:start w:val="1"/>
      <w:numFmt w:val="decimal"/>
      <w:lvlText w:val="%1)"/>
      <w:lvlJc w:val="left"/>
      <w:pPr>
        <w:ind w:left="1300" w:hanging="360"/>
      </w:pPr>
      <w:rPr>
        <w:rFonts w:ascii="Calibri" w:hAnsi="Calibri" w:cs="Calibri" w:hint="default"/>
        <w:color w:val="232830"/>
      </w:rPr>
    </w:lvl>
    <w:lvl w:ilvl="1" w:tplc="40090019" w:tentative="1">
      <w:start w:val="1"/>
      <w:numFmt w:val="lowerLetter"/>
      <w:lvlText w:val="%2."/>
      <w:lvlJc w:val="left"/>
      <w:pPr>
        <w:ind w:left="2020" w:hanging="360"/>
      </w:pPr>
      <w:rPr>
        <w:rFonts w:cs="Times New Roman"/>
      </w:rPr>
    </w:lvl>
    <w:lvl w:ilvl="2" w:tplc="4009001B" w:tentative="1">
      <w:start w:val="1"/>
      <w:numFmt w:val="lowerRoman"/>
      <w:lvlText w:val="%3."/>
      <w:lvlJc w:val="right"/>
      <w:pPr>
        <w:ind w:left="2740" w:hanging="180"/>
      </w:pPr>
      <w:rPr>
        <w:rFonts w:cs="Times New Roman"/>
      </w:rPr>
    </w:lvl>
    <w:lvl w:ilvl="3" w:tplc="4009000F" w:tentative="1">
      <w:start w:val="1"/>
      <w:numFmt w:val="decimal"/>
      <w:lvlText w:val="%4."/>
      <w:lvlJc w:val="left"/>
      <w:pPr>
        <w:ind w:left="3460" w:hanging="360"/>
      </w:pPr>
      <w:rPr>
        <w:rFonts w:cs="Times New Roman"/>
      </w:rPr>
    </w:lvl>
    <w:lvl w:ilvl="4" w:tplc="40090019" w:tentative="1">
      <w:start w:val="1"/>
      <w:numFmt w:val="lowerLetter"/>
      <w:lvlText w:val="%5."/>
      <w:lvlJc w:val="left"/>
      <w:pPr>
        <w:ind w:left="4180" w:hanging="360"/>
      </w:pPr>
      <w:rPr>
        <w:rFonts w:cs="Times New Roman"/>
      </w:rPr>
    </w:lvl>
    <w:lvl w:ilvl="5" w:tplc="4009001B" w:tentative="1">
      <w:start w:val="1"/>
      <w:numFmt w:val="lowerRoman"/>
      <w:lvlText w:val="%6."/>
      <w:lvlJc w:val="right"/>
      <w:pPr>
        <w:ind w:left="4900" w:hanging="180"/>
      </w:pPr>
      <w:rPr>
        <w:rFonts w:cs="Times New Roman"/>
      </w:rPr>
    </w:lvl>
    <w:lvl w:ilvl="6" w:tplc="4009000F" w:tentative="1">
      <w:start w:val="1"/>
      <w:numFmt w:val="decimal"/>
      <w:lvlText w:val="%7."/>
      <w:lvlJc w:val="left"/>
      <w:pPr>
        <w:ind w:left="5620" w:hanging="360"/>
      </w:pPr>
      <w:rPr>
        <w:rFonts w:cs="Times New Roman"/>
      </w:rPr>
    </w:lvl>
    <w:lvl w:ilvl="7" w:tplc="40090019" w:tentative="1">
      <w:start w:val="1"/>
      <w:numFmt w:val="lowerLetter"/>
      <w:lvlText w:val="%8."/>
      <w:lvlJc w:val="left"/>
      <w:pPr>
        <w:ind w:left="6340" w:hanging="360"/>
      </w:pPr>
      <w:rPr>
        <w:rFonts w:cs="Times New Roman"/>
      </w:rPr>
    </w:lvl>
    <w:lvl w:ilvl="8" w:tplc="4009001B" w:tentative="1">
      <w:start w:val="1"/>
      <w:numFmt w:val="lowerRoman"/>
      <w:lvlText w:val="%9."/>
      <w:lvlJc w:val="right"/>
      <w:pPr>
        <w:ind w:left="7060" w:hanging="180"/>
      </w:pPr>
      <w:rPr>
        <w:rFonts w:cs="Times New Roman"/>
      </w:rPr>
    </w:lvl>
  </w:abstractNum>
  <w:abstractNum w:abstractNumId="14" w15:restartNumberingAfterBreak="0">
    <w:nsid w:val="678C2FEC"/>
    <w:multiLevelType w:val="hybridMultilevel"/>
    <w:tmpl w:val="167E50EE"/>
    <w:lvl w:ilvl="0" w:tplc="6D78F99A">
      <w:numFmt w:val="bullet"/>
      <w:lvlText w:val=""/>
      <w:lvlJc w:val="left"/>
      <w:pPr>
        <w:ind w:left="720" w:hanging="360"/>
      </w:pPr>
      <w:rPr>
        <w:rFonts w:ascii="Wingdings" w:eastAsiaTheme="minorEastAsia" w:hAnsi="Wingdings" w:cs="Calibri"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6"/>
  </w:num>
  <w:num w:numId="6">
    <w:abstractNumId w:val="13"/>
  </w:num>
  <w:num w:numId="7">
    <w:abstractNumId w:val="1"/>
  </w:num>
  <w:num w:numId="8">
    <w:abstractNumId w:val="10"/>
  </w:num>
  <w:num w:numId="9">
    <w:abstractNumId w:val="12"/>
  </w:num>
  <w:num w:numId="10">
    <w:abstractNumId w:val="8"/>
  </w:num>
  <w:num w:numId="11">
    <w:abstractNumId w:val="9"/>
  </w:num>
  <w:num w:numId="12">
    <w:abstractNumId w:val="2"/>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5A40"/>
    <w:rsid w:val="00001F93"/>
    <w:rsid w:val="000037DB"/>
    <w:rsid w:val="00005BA5"/>
    <w:rsid w:val="000061AF"/>
    <w:rsid w:val="00011F74"/>
    <w:rsid w:val="0001526D"/>
    <w:rsid w:val="00015546"/>
    <w:rsid w:val="000207F0"/>
    <w:rsid w:val="00020E29"/>
    <w:rsid w:val="00022BCE"/>
    <w:rsid w:val="000231C1"/>
    <w:rsid w:val="00023CCB"/>
    <w:rsid w:val="00027F2B"/>
    <w:rsid w:val="00031F8B"/>
    <w:rsid w:val="00035423"/>
    <w:rsid w:val="00037AE5"/>
    <w:rsid w:val="00041693"/>
    <w:rsid w:val="00042908"/>
    <w:rsid w:val="00054A42"/>
    <w:rsid w:val="00056503"/>
    <w:rsid w:val="00057DE2"/>
    <w:rsid w:val="00064559"/>
    <w:rsid w:val="00067E95"/>
    <w:rsid w:val="0007006D"/>
    <w:rsid w:val="00073DA5"/>
    <w:rsid w:val="00073DB3"/>
    <w:rsid w:val="000823C1"/>
    <w:rsid w:val="00090BB8"/>
    <w:rsid w:val="00093B6A"/>
    <w:rsid w:val="000A347A"/>
    <w:rsid w:val="000B0B3A"/>
    <w:rsid w:val="000C792C"/>
    <w:rsid w:val="000E0E34"/>
    <w:rsid w:val="000E4081"/>
    <w:rsid w:val="000F731B"/>
    <w:rsid w:val="00106D8A"/>
    <w:rsid w:val="00110D87"/>
    <w:rsid w:val="00132209"/>
    <w:rsid w:val="00136012"/>
    <w:rsid w:val="001500D6"/>
    <w:rsid w:val="00154F93"/>
    <w:rsid w:val="001802F5"/>
    <w:rsid w:val="00181507"/>
    <w:rsid w:val="0019211E"/>
    <w:rsid w:val="00197264"/>
    <w:rsid w:val="001A088C"/>
    <w:rsid w:val="001A4482"/>
    <w:rsid w:val="001A7776"/>
    <w:rsid w:val="001B029F"/>
    <w:rsid w:val="001B1B20"/>
    <w:rsid w:val="001C3C09"/>
    <w:rsid w:val="001D5419"/>
    <w:rsid w:val="001E0F10"/>
    <w:rsid w:val="001E1277"/>
    <w:rsid w:val="001E1B68"/>
    <w:rsid w:val="001E4F2E"/>
    <w:rsid w:val="001F5C8B"/>
    <w:rsid w:val="00200E1C"/>
    <w:rsid w:val="00201233"/>
    <w:rsid w:val="00205E20"/>
    <w:rsid w:val="0021757A"/>
    <w:rsid w:val="002179A1"/>
    <w:rsid w:val="002216A0"/>
    <w:rsid w:val="00223274"/>
    <w:rsid w:val="00243214"/>
    <w:rsid w:val="00244C42"/>
    <w:rsid w:val="00244FAD"/>
    <w:rsid w:val="00255712"/>
    <w:rsid w:val="002644E9"/>
    <w:rsid w:val="0027072E"/>
    <w:rsid w:val="00271824"/>
    <w:rsid w:val="0027388A"/>
    <w:rsid w:val="002914BE"/>
    <w:rsid w:val="00294DB9"/>
    <w:rsid w:val="002A132C"/>
    <w:rsid w:val="002C05E8"/>
    <w:rsid w:val="002C1A94"/>
    <w:rsid w:val="002C3397"/>
    <w:rsid w:val="002C5759"/>
    <w:rsid w:val="002C665D"/>
    <w:rsid w:val="002C7F02"/>
    <w:rsid w:val="002D4574"/>
    <w:rsid w:val="002D5279"/>
    <w:rsid w:val="002D5973"/>
    <w:rsid w:val="002D7FAF"/>
    <w:rsid w:val="002E0DBF"/>
    <w:rsid w:val="002E5156"/>
    <w:rsid w:val="002F274A"/>
    <w:rsid w:val="002F4825"/>
    <w:rsid w:val="002F5335"/>
    <w:rsid w:val="00302622"/>
    <w:rsid w:val="00313B5E"/>
    <w:rsid w:val="00315F35"/>
    <w:rsid w:val="00317D29"/>
    <w:rsid w:val="00317D9D"/>
    <w:rsid w:val="00346E27"/>
    <w:rsid w:val="00352E9D"/>
    <w:rsid w:val="003533CA"/>
    <w:rsid w:val="00374C9A"/>
    <w:rsid w:val="00382BB5"/>
    <w:rsid w:val="00383E05"/>
    <w:rsid w:val="003866FD"/>
    <w:rsid w:val="003917BC"/>
    <w:rsid w:val="00395C5B"/>
    <w:rsid w:val="003A1EE6"/>
    <w:rsid w:val="003A6BE6"/>
    <w:rsid w:val="003A74BE"/>
    <w:rsid w:val="003B043A"/>
    <w:rsid w:val="003B24F2"/>
    <w:rsid w:val="003B3D72"/>
    <w:rsid w:val="003C16A5"/>
    <w:rsid w:val="003C310F"/>
    <w:rsid w:val="003C43A3"/>
    <w:rsid w:val="003C49CB"/>
    <w:rsid w:val="003C682B"/>
    <w:rsid w:val="003D0F17"/>
    <w:rsid w:val="003D4AB2"/>
    <w:rsid w:val="003D7166"/>
    <w:rsid w:val="003D7C13"/>
    <w:rsid w:val="003E13A9"/>
    <w:rsid w:val="003E544B"/>
    <w:rsid w:val="003E6332"/>
    <w:rsid w:val="003F522F"/>
    <w:rsid w:val="003F525E"/>
    <w:rsid w:val="003F55F3"/>
    <w:rsid w:val="004004B5"/>
    <w:rsid w:val="004053FB"/>
    <w:rsid w:val="0040768A"/>
    <w:rsid w:val="00414209"/>
    <w:rsid w:val="00416494"/>
    <w:rsid w:val="00424679"/>
    <w:rsid w:val="00424AA1"/>
    <w:rsid w:val="00437E3B"/>
    <w:rsid w:val="00443F1C"/>
    <w:rsid w:val="00445C3A"/>
    <w:rsid w:val="00452DDD"/>
    <w:rsid w:val="0046164D"/>
    <w:rsid w:val="0047038E"/>
    <w:rsid w:val="004718D7"/>
    <w:rsid w:val="004733BD"/>
    <w:rsid w:val="00493B33"/>
    <w:rsid w:val="00496545"/>
    <w:rsid w:val="004A2DE5"/>
    <w:rsid w:val="004A71DC"/>
    <w:rsid w:val="004B0954"/>
    <w:rsid w:val="004B2C95"/>
    <w:rsid w:val="004B5B7C"/>
    <w:rsid w:val="004C1198"/>
    <w:rsid w:val="004C4590"/>
    <w:rsid w:val="004C635B"/>
    <w:rsid w:val="004D4610"/>
    <w:rsid w:val="004E6B29"/>
    <w:rsid w:val="004E743E"/>
    <w:rsid w:val="004E7E87"/>
    <w:rsid w:val="004F3262"/>
    <w:rsid w:val="004F638F"/>
    <w:rsid w:val="005005CE"/>
    <w:rsid w:val="005140C7"/>
    <w:rsid w:val="00514EEE"/>
    <w:rsid w:val="00516ADF"/>
    <w:rsid w:val="005249C5"/>
    <w:rsid w:val="005266D9"/>
    <w:rsid w:val="005327BA"/>
    <w:rsid w:val="00537429"/>
    <w:rsid w:val="00544E82"/>
    <w:rsid w:val="00546A79"/>
    <w:rsid w:val="00561C25"/>
    <w:rsid w:val="00561DFA"/>
    <w:rsid w:val="00573BFC"/>
    <w:rsid w:val="00575337"/>
    <w:rsid w:val="005849FF"/>
    <w:rsid w:val="00584B01"/>
    <w:rsid w:val="00590821"/>
    <w:rsid w:val="00592DE1"/>
    <w:rsid w:val="0059509A"/>
    <w:rsid w:val="005A1830"/>
    <w:rsid w:val="005B4E31"/>
    <w:rsid w:val="005B54B5"/>
    <w:rsid w:val="005C0437"/>
    <w:rsid w:val="005D2C88"/>
    <w:rsid w:val="005D4139"/>
    <w:rsid w:val="005E398A"/>
    <w:rsid w:val="005E3EA9"/>
    <w:rsid w:val="005F0111"/>
    <w:rsid w:val="005F67CE"/>
    <w:rsid w:val="006032E2"/>
    <w:rsid w:val="0060550D"/>
    <w:rsid w:val="00607680"/>
    <w:rsid w:val="006124F4"/>
    <w:rsid w:val="006208F5"/>
    <w:rsid w:val="00623411"/>
    <w:rsid w:val="00630FC6"/>
    <w:rsid w:val="006340EC"/>
    <w:rsid w:val="006360CB"/>
    <w:rsid w:val="00645E34"/>
    <w:rsid w:val="00645E53"/>
    <w:rsid w:val="00656DF9"/>
    <w:rsid w:val="00657AB2"/>
    <w:rsid w:val="00672208"/>
    <w:rsid w:val="0067448B"/>
    <w:rsid w:val="00675A40"/>
    <w:rsid w:val="0067778D"/>
    <w:rsid w:val="0068024E"/>
    <w:rsid w:val="00686EAE"/>
    <w:rsid w:val="006909C4"/>
    <w:rsid w:val="00692B9D"/>
    <w:rsid w:val="006A3268"/>
    <w:rsid w:val="006A3CCC"/>
    <w:rsid w:val="006A54B0"/>
    <w:rsid w:val="006A5D4D"/>
    <w:rsid w:val="006A7A52"/>
    <w:rsid w:val="006A7ACF"/>
    <w:rsid w:val="006B26A8"/>
    <w:rsid w:val="006B4E05"/>
    <w:rsid w:val="006B7511"/>
    <w:rsid w:val="006C7AE7"/>
    <w:rsid w:val="006C7E0E"/>
    <w:rsid w:val="006D6F25"/>
    <w:rsid w:val="006E062B"/>
    <w:rsid w:val="006E78AB"/>
    <w:rsid w:val="006F4FBE"/>
    <w:rsid w:val="007155DE"/>
    <w:rsid w:val="007161DF"/>
    <w:rsid w:val="00717A07"/>
    <w:rsid w:val="00720D96"/>
    <w:rsid w:val="00720ECE"/>
    <w:rsid w:val="00721771"/>
    <w:rsid w:val="00722A2B"/>
    <w:rsid w:val="0073438B"/>
    <w:rsid w:val="007458D6"/>
    <w:rsid w:val="007460D2"/>
    <w:rsid w:val="00747079"/>
    <w:rsid w:val="00751BD4"/>
    <w:rsid w:val="007559A7"/>
    <w:rsid w:val="007727BF"/>
    <w:rsid w:val="0077339D"/>
    <w:rsid w:val="00776D36"/>
    <w:rsid w:val="00776D7C"/>
    <w:rsid w:val="00783873"/>
    <w:rsid w:val="00790560"/>
    <w:rsid w:val="007A79F1"/>
    <w:rsid w:val="007B0DB6"/>
    <w:rsid w:val="007B19DB"/>
    <w:rsid w:val="007C1636"/>
    <w:rsid w:val="007C3D68"/>
    <w:rsid w:val="007D3743"/>
    <w:rsid w:val="007E2D4F"/>
    <w:rsid w:val="007E4987"/>
    <w:rsid w:val="007E7E09"/>
    <w:rsid w:val="007F7428"/>
    <w:rsid w:val="0080099E"/>
    <w:rsid w:val="00802525"/>
    <w:rsid w:val="0080271E"/>
    <w:rsid w:val="008038EB"/>
    <w:rsid w:val="00815CD5"/>
    <w:rsid w:val="00817119"/>
    <w:rsid w:val="00823C2A"/>
    <w:rsid w:val="0082445E"/>
    <w:rsid w:val="00827956"/>
    <w:rsid w:val="00844AE2"/>
    <w:rsid w:val="00846C0E"/>
    <w:rsid w:val="00854325"/>
    <w:rsid w:val="008572B5"/>
    <w:rsid w:val="00874D4D"/>
    <w:rsid w:val="00887C9B"/>
    <w:rsid w:val="00893E67"/>
    <w:rsid w:val="008A327D"/>
    <w:rsid w:val="008A5DA8"/>
    <w:rsid w:val="008A7489"/>
    <w:rsid w:val="008B5837"/>
    <w:rsid w:val="008B63AB"/>
    <w:rsid w:val="008B77A0"/>
    <w:rsid w:val="008C2E58"/>
    <w:rsid w:val="008D0A62"/>
    <w:rsid w:val="008D4D24"/>
    <w:rsid w:val="008D535B"/>
    <w:rsid w:val="008D54B9"/>
    <w:rsid w:val="008E00C3"/>
    <w:rsid w:val="008E123D"/>
    <w:rsid w:val="008E4595"/>
    <w:rsid w:val="008E51F7"/>
    <w:rsid w:val="008E5A5F"/>
    <w:rsid w:val="008F5E1E"/>
    <w:rsid w:val="009019C3"/>
    <w:rsid w:val="00902923"/>
    <w:rsid w:val="00902EB5"/>
    <w:rsid w:val="00920A2D"/>
    <w:rsid w:val="00923992"/>
    <w:rsid w:val="00925118"/>
    <w:rsid w:val="009252F4"/>
    <w:rsid w:val="00943C96"/>
    <w:rsid w:val="00954B97"/>
    <w:rsid w:val="009564E8"/>
    <w:rsid w:val="00963134"/>
    <w:rsid w:val="009708C7"/>
    <w:rsid w:val="00972668"/>
    <w:rsid w:val="00981FD3"/>
    <w:rsid w:val="00990BBB"/>
    <w:rsid w:val="00992182"/>
    <w:rsid w:val="009A2738"/>
    <w:rsid w:val="009A644B"/>
    <w:rsid w:val="009A7A2E"/>
    <w:rsid w:val="009B13BD"/>
    <w:rsid w:val="009B56CE"/>
    <w:rsid w:val="009C2697"/>
    <w:rsid w:val="009C35FA"/>
    <w:rsid w:val="009D296F"/>
    <w:rsid w:val="009D2E78"/>
    <w:rsid w:val="009D7ABD"/>
    <w:rsid w:val="009E0CD3"/>
    <w:rsid w:val="009E49C8"/>
    <w:rsid w:val="009E5B40"/>
    <w:rsid w:val="009F1BC1"/>
    <w:rsid w:val="009F2432"/>
    <w:rsid w:val="009F2666"/>
    <w:rsid w:val="00A01C0F"/>
    <w:rsid w:val="00A120DC"/>
    <w:rsid w:val="00A33B1B"/>
    <w:rsid w:val="00A41433"/>
    <w:rsid w:val="00A4670C"/>
    <w:rsid w:val="00A5444B"/>
    <w:rsid w:val="00A573AB"/>
    <w:rsid w:val="00A629F3"/>
    <w:rsid w:val="00A640E9"/>
    <w:rsid w:val="00A666B9"/>
    <w:rsid w:val="00A707CE"/>
    <w:rsid w:val="00A8149D"/>
    <w:rsid w:val="00A84AC1"/>
    <w:rsid w:val="00A92DC5"/>
    <w:rsid w:val="00A95A61"/>
    <w:rsid w:val="00AA4B96"/>
    <w:rsid w:val="00AA5CDC"/>
    <w:rsid w:val="00AB0A3D"/>
    <w:rsid w:val="00AB3A54"/>
    <w:rsid w:val="00AB7DA8"/>
    <w:rsid w:val="00AF4720"/>
    <w:rsid w:val="00AF74B5"/>
    <w:rsid w:val="00AF7DD4"/>
    <w:rsid w:val="00B00F12"/>
    <w:rsid w:val="00B05B64"/>
    <w:rsid w:val="00B07590"/>
    <w:rsid w:val="00B13085"/>
    <w:rsid w:val="00B147E5"/>
    <w:rsid w:val="00B151A9"/>
    <w:rsid w:val="00B25145"/>
    <w:rsid w:val="00B360CC"/>
    <w:rsid w:val="00B4529C"/>
    <w:rsid w:val="00B46F25"/>
    <w:rsid w:val="00B513D7"/>
    <w:rsid w:val="00B513EE"/>
    <w:rsid w:val="00B5782E"/>
    <w:rsid w:val="00B67796"/>
    <w:rsid w:val="00B67851"/>
    <w:rsid w:val="00B7350C"/>
    <w:rsid w:val="00B83F65"/>
    <w:rsid w:val="00B90C9E"/>
    <w:rsid w:val="00B92ED5"/>
    <w:rsid w:val="00B94819"/>
    <w:rsid w:val="00BA14D8"/>
    <w:rsid w:val="00BA1B51"/>
    <w:rsid w:val="00BA3421"/>
    <w:rsid w:val="00BA3B09"/>
    <w:rsid w:val="00BA3B88"/>
    <w:rsid w:val="00BA6656"/>
    <w:rsid w:val="00BA6AB0"/>
    <w:rsid w:val="00BC10C6"/>
    <w:rsid w:val="00BD00BA"/>
    <w:rsid w:val="00BD622D"/>
    <w:rsid w:val="00BD742E"/>
    <w:rsid w:val="00BE0040"/>
    <w:rsid w:val="00BE120D"/>
    <w:rsid w:val="00BE4C20"/>
    <w:rsid w:val="00BE50D5"/>
    <w:rsid w:val="00BF222B"/>
    <w:rsid w:val="00BF2B87"/>
    <w:rsid w:val="00BF54C7"/>
    <w:rsid w:val="00BF7E56"/>
    <w:rsid w:val="00C04F96"/>
    <w:rsid w:val="00C07AB4"/>
    <w:rsid w:val="00C134F4"/>
    <w:rsid w:val="00C15B98"/>
    <w:rsid w:val="00C16394"/>
    <w:rsid w:val="00C20D62"/>
    <w:rsid w:val="00C210F3"/>
    <w:rsid w:val="00C214F2"/>
    <w:rsid w:val="00C22731"/>
    <w:rsid w:val="00C24264"/>
    <w:rsid w:val="00C244A8"/>
    <w:rsid w:val="00C26448"/>
    <w:rsid w:val="00C268E8"/>
    <w:rsid w:val="00C36564"/>
    <w:rsid w:val="00C55408"/>
    <w:rsid w:val="00C55EC1"/>
    <w:rsid w:val="00C56312"/>
    <w:rsid w:val="00C628EF"/>
    <w:rsid w:val="00C62F1D"/>
    <w:rsid w:val="00C72C96"/>
    <w:rsid w:val="00C75831"/>
    <w:rsid w:val="00C84DAB"/>
    <w:rsid w:val="00C84EB5"/>
    <w:rsid w:val="00C858FB"/>
    <w:rsid w:val="00C867DD"/>
    <w:rsid w:val="00CA2510"/>
    <w:rsid w:val="00CB4983"/>
    <w:rsid w:val="00CC0794"/>
    <w:rsid w:val="00CC1A4A"/>
    <w:rsid w:val="00CC6F1F"/>
    <w:rsid w:val="00CC7D4A"/>
    <w:rsid w:val="00CD0D84"/>
    <w:rsid w:val="00CD4A8E"/>
    <w:rsid w:val="00CD6EF9"/>
    <w:rsid w:val="00CD7C21"/>
    <w:rsid w:val="00CE371C"/>
    <w:rsid w:val="00CF3A18"/>
    <w:rsid w:val="00CF714D"/>
    <w:rsid w:val="00D00894"/>
    <w:rsid w:val="00D03596"/>
    <w:rsid w:val="00D151B2"/>
    <w:rsid w:val="00D231C8"/>
    <w:rsid w:val="00D2425E"/>
    <w:rsid w:val="00D320AE"/>
    <w:rsid w:val="00D50F05"/>
    <w:rsid w:val="00D567C1"/>
    <w:rsid w:val="00D644EA"/>
    <w:rsid w:val="00D64616"/>
    <w:rsid w:val="00D66620"/>
    <w:rsid w:val="00D67D5D"/>
    <w:rsid w:val="00D709B2"/>
    <w:rsid w:val="00D710A7"/>
    <w:rsid w:val="00D71386"/>
    <w:rsid w:val="00D76488"/>
    <w:rsid w:val="00D91EBA"/>
    <w:rsid w:val="00D948BC"/>
    <w:rsid w:val="00DA5932"/>
    <w:rsid w:val="00DB5556"/>
    <w:rsid w:val="00DB64B2"/>
    <w:rsid w:val="00DE0021"/>
    <w:rsid w:val="00DE251A"/>
    <w:rsid w:val="00DE261F"/>
    <w:rsid w:val="00DF3457"/>
    <w:rsid w:val="00DF74D5"/>
    <w:rsid w:val="00E07562"/>
    <w:rsid w:val="00E11022"/>
    <w:rsid w:val="00E12564"/>
    <w:rsid w:val="00E1449E"/>
    <w:rsid w:val="00E2388A"/>
    <w:rsid w:val="00E41867"/>
    <w:rsid w:val="00E44B7C"/>
    <w:rsid w:val="00E4622E"/>
    <w:rsid w:val="00E466C5"/>
    <w:rsid w:val="00E6701A"/>
    <w:rsid w:val="00E70E1D"/>
    <w:rsid w:val="00E72892"/>
    <w:rsid w:val="00E7321D"/>
    <w:rsid w:val="00E7518B"/>
    <w:rsid w:val="00E761CB"/>
    <w:rsid w:val="00E77CE8"/>
    <w:rsid w:val="00E86428"/>
    <w:rsid w:val="00E87EE1"/>
    <w:rsid w:val="00E9099E"/>
    <w:rsid w:val="00E92645"/>
    <w:rsid w:val="00EA435D"/>
    <w:rsid w:val="00EA4A7E"/>
    <w:rsid w:val="00EB0283"/>
    <w:rsid w:val="00EC394C"/>
    <w:rsid w:val="00EC57DE"/>
    <w:rsid w:val="00ED235B"/>
    <w:rsid w:val="00EE336E"/>
    <w:rsid w:val="00EE4383"/>
    <w:rsid w:val="00EF5B26"/>
    <w:rsid w:val="00F07288"/>
    <w:rsid w:val="00F140F0"/>
    <w:rsid w:val="00F248A1"/>
    <w:rsid w:val="00F265F9"/>
    <w:rsid w:val="00F26F0D"/>
    <w:rsid w:val="00F3040D"/>
    <w:rsid w:val="00F3570E"/>
    <w:rsid w:val="00F364F2"/>
    <w:rsid w:val="00F42C98"/>
    <w:rsid w:val="00F43711"/>
    <w:rsid w:val="00F4406C"/>
    <w:rsid w:val="00F46C0F"/>
    <w:rsid w:val="00F501AF"/>
    <w:rsid w:val="00F51C97"/>
    <w:rsid w:val="00F61A65"/>
    <w:rsid w:val="00F651AB"/>
    <w:rsid w:val="00F74168"/>
    <w:rsid w:val="00F81716"/>
    <w:rsid w:val="00F827A0"/>
    <w:rsid w:val="00F845B1"/>
    <w:rsid w:val="00FA064C"/>
    <w:rsid w:val="00FA389A"/>
    <w:rsid w:val="00FA56DE"/>
    <w:rsid w:val="00FB68B6"/>
    <w:rsid w:val="00FC03BE"/>
    <w:rsid w:val="00FC2BA9"/>
    <w:rsid w:val="00FC3253"/>
    <w:rsid w:val="00FC5110"/>
    <w:rsid w:val="00FC7302"/>
    <w:rsid w:val="00FD0862"/>
    <w:rsid w:val="00FD7D9F"/>
    <w:rsid w:val="00FE0A56"/>
    <w:rsid w:val="00FE1312"/>
    <w:rsid w:val="00FE3446"/>
    <w:rsid w:val="00FE5C63"/>
    <w:rsid w:val="00FE5E4F"/>
    <w:rsid w:val="00FE7734"/>
    <w:rsid w:val="00FF37B4"/>
    <w:rsid w:val="00FF4FB6"/>
    <w:rsid w:val="00FF6207"/>
    <w:rsid w:val="00FF6288"/>
    <w:rsid w:val="00FF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33495AD8"/>
  <w14:defaultImageDpi w14:val="0"/>
  <w15:docId w15:val="{BD7BE7C8-D6AD-4E78-943C-9343300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N" w:eastAsia="en-IN"/>
    </w:rPr>
  </w:style>
  <w:style w:type="paragraph" w:styleId="Heading1">
    <w:name w:val="heading 1"/>
    <w:basedOn w:val="Normal"/>
    <w:next w:val="Normal"/>
    <w:link w:val="Heading1Char"/>
    <w:uiPriority w:val="9"/>
    <w:qFormat/>
    <w:rsid w:val="00F140F0"/>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140F0"/>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675A40"/>
    <w:pPr>
      <w:ind w:left="720"/>
    </w:pPr>
  </w:style>
  <w:style w:type="paragraph" w:customStyle="1" w:styleId="Blockquote">
    <w:name w:val="Blockquote"/>
    <w:basedOn w:val="Normal"/>
    <w:rsid w:val="00EA4A7E"/>
    <w:pPr>
      <w:widowControl w:val="0"/>
      <w:suppressAutoHyphens/>
      <w:autoSpaceDE w:val="0"/>
      <w:spacing w:before="100" w:after="100" w:line="240" w:lineRule="auto"/>
      <w:ind w:left="360" w:right="360"/>
    </w:pPr>
    <w:rPr>
      <w:rFonts w:ascii="Arial" w:hAnsi="Arial" w:cs="Arial"/>
      <w:color w:val="000000"/>
      <w:sz w:val="24"/>
      <w:szCs w:val="20"/>
      <w:lang w:val="en-US" w:eastAsia="ar-SA"/>
    </w:rPr>
  </w:style>
  <w:style w:type="character" w:styleId="Hyperlink">
    <w:name w:val="Hyperlink"/>
    <w:basedOn w:val="DefaultParagraphFont"/>
    <w:uiPriority w:val="99"/>
    <w:rsid w:val="000823C1"/>
    <w:rPr>
      <w:rFonts w:cs="Times New Roman"/>
      <w:color w:val="0000FF" w:themeColor="hyperlink"/>
      <w:u w:val="single"/>
    </w:rPr>
  </w:style>
  <w:style w:type="table" w:styleId="TableGrid">
    <w:name w:val="Table Grid"/>
    <w:basedOn w:val="TableNormal"/>
    <w:uiPriority w:val="59"/>
    <w:rsid w:val="00824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445E"/>
    <w:pPr>
      <w:spacing w:after="0" w:line="240" w:lineRule="auto"/>
    </w:pPr>
    <w:rPr>
      <w:lang w:val="en-IN" w:eastAsia="en-IN"/>
    </w:rPr>
  </w:style>
  <w:style w:type="character" w:styleId="UnresolvedMention">
    <w:name w:val="Unresolved Mention"/>
    <w:basedOn w:val="DefaultParagraphFont"/>
    <w:uiPriority w:val="99"/>
    <w:semiHidden/>
    <w:unhideWhenUsed/>
    <w:rsid w:val="00893E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0622">
      <w:marLeft w:val="0"/>
      <w:marRight w:val="0"/>
      <w:marTop w:val="0"/>
      <w:marBottom w:val="0"/>
      <w:divBdr>
        <w:top w:val="none" w:sz="0" w:space="0" w:color="auto"/>
        <w:left w:val="none" w:sz="0" w:space="0" w:color="auto"/>
        <w:bottom w:val="none" w:sz="0" w:space="0" w:color="auto"/>
        <w:right w:val="none" w:sz="0" w:space="0" w:color="auto"/>
      </w:divBdr>
    </w:div>
    <w:div w:id="854610623">
      <w:marLeft w:val="0"/>
      <w:marRight w:val="0"/>
      <w:marTop w:val="0"/>
      <w:marBottom w:val="0"/>
      <w:divBdr>
        <w:top w:val="none" w:sz="0" w:space="0" w:color="auto"/>
        <w:left w:val="none" w:sz="0" w:space="0" w:color="auto"/>
        <w:bottom w:val="none" w:sz="0" w:space="0" w:color="auto"/>
        <w:right w:val="none" w:sz="0" w:space="0" w:color="auto"/>
      </w:divBdr>
    </w:div>
    <w:div w:id="8546106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rthk@gmail.com" TargetMode="External"/><Relationship Id="rId5" Type="http://schemas.openxmlformats.org/officeDocument/2006/relationships/hyperlink" Target="https://www.athakkar.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Thakkar, Ankit [GTSUS Non-J&amp;J]</dc:creator>
  <cp:keywords/>
  <dc:description/>
  <cp:lastModifiedBy>Thakkar, Ankit [GTSUS Non-J&amp;J]</cp:lastModifiedBy>
  <cp:revision>6</cp:revision>
  <dcterms:created xsi:type="dcterms:W3CDTF">2018-07-09T10:50:00Z</dcterms:created>
  <dcterms:modified xsi:type="dcterms:W3CDTF">2018-07-09T10:52:00Z</dcterms:modified>
</cp:coreProperties>
</file>